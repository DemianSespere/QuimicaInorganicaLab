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CEFE72" w14:textId="2D321A7D" w:rsidR="00B34B93" w:rsidRPr="00B12A08" w:rsidRDefault="00B34B93" w:rsidP="00B34B93">
      <w:pPr>
        <w:pStyle w:val="Textbody"/>
        <w:pageBreakBefore/>
        <w:jc w:val="center"/>
        <w:rPr>
          <w:b/>
          <w:sz w:val="28"/>
          <w:szCs w:val="28"/>
        </w:rPr>
      </w:pPr>
      <w:bookmarkStart w:id="0" w:name="_GoBack"/>
      <w:bookmarkEnd w:id="0"/>
      <w:r w:rsidRPr="00B12A08">
        <w:rPr>
          <w:rFonts w:ascii="Arial" w:hAnsi="Arial" w:cs="Arial"/>
          <w:b/>
          <w:sz w:val="28"/>
          <w:szCs w:val="28"/>
          <w:lang w:val="es-ES_tradnl"/>
        </w:rPr>
        <w:t>Modelo de Informe</w:t>
      </w:r>
      <w:r w:rsidR="00B12A08" w:rsidRPr="00B12A08">
        <w:rPr>
          <w:rFonts w:ascii="Arial" w:hAnsi="Arial" w:cs="Arial"/>
          <w:b/>
          <w:sz w:val="28"/>
          <w:szCs w:val="28"/>
          <w:lang w:val="es-ES_tradnl"/>
        </w:rPr>
        <w:t xml:space="preserve"> – U5: Termodinámica y Termoquímica</w:t>
      </w:r>
    </w:p>
    <w:p w14:paraId="02312C59" w14:textId="77777777" w:rsidR="00B12A08" w:rsidRDefault="00B12A08" w:rsidP="00B34B93">
      <w:pPr>
        <w:pStyle w:val="Textbody"/>
        <w:jc w:val="left"/>
        <w:rPr>
          <w:lang w:val="es-ES_tradnl"/>
        </w:rPr>
      </w:pPr>
    </w:p>
    <w:p w14:paraId="39F9A1AC" w14:textId="77777777" w:rsidR="0014564E" w:rsidRPr="006735FF" w:rsidRDefault="0014564E" w:rsidP="0014564E">
      <w:pPr>
        <w:pStyle w:val="Textbody"/>
        <w:jc w:val="left"/>
        <w:rPr>
          <w:lang w:val="es-ES_tradnl"/>
        </w:rPr>
      </w:pPr>
      <w:r>
        <w:rPr>
          <w:lang w:val="es-ES_tradnl"/>
        </w:rPr>
        <w:t>Estudiante</w:t>
      </w:r>
      <w:r w:rsidRPr="006735FF">
        <w:rPr>
          <w:lang w:val="es-ES_tradnl"/>
        </w:rPr>
        <w:t xml:space="preserve">:  </w:t>
      </w:r>
      <w:r>
        <w:rPr>
          <w:lang w:val="es-ES_tradnl"/>
        </w:rPr>
        <w:t>Séspere Demian, Iszczuk Francisco</w:t>
      </w:r>
      <w:r w:rsidRPr="006735FF">
        <w:rPr>
          <w:lang w:val="es-ES_tradnl"/>
        </w:rPr>
        <w:t xml:space="preserve">                                  </w:t>
      </w:r>
    </w:p>
    <w:p w14:paraId="38BC159B" w14:textId="77777777" w:rsidR="0014564E" w:rsidRPr="00177E38" w:rsidRDefault="0014564E" w:rsidP="0014564E">
      <w:pPr>
        <w:pStyle w:val="Textbody"/>
        <w:jc w:val="left"/>
        <w:rPr>
          <w:u w:val="single"/>
          <w:lang w:val="es-ES_tradnl"/>
        </w:rPr>
      </w:pPr>
      <w:r w:rsidRPr="006735FF">
        <w:rPr>
          <w:lang w:val="es-ES_tradnl"/>
        </w:rPr>
        <w:t xml:space="preserve">Turno de Laboratorio: </w:t>
      </w:r>
      <w:r>
        <w:rPr>
          <w:lang w:val="es-ES_tradnl"/>
        </w:rPr>
        <w:t>martes 08:30hs – 12:30hs</w:t>
      </w:r>
    </w:p>
    <w:p w14:paraId="2295B826" w14:textId="77777777" w:rsidR="0014564E" w:rsidRDefault="0014564E" w:rsidP="0014564E">
      <w:pPr>
        <w:pStyle w:val="Textbody"/>
        <w:jc w:val="left"/>
        <w:rPr>
          <w:lang w:val="es-ES_tradnl"/>
        </w:rPr>
      </w:pPr>
      <w:r>
        <w:rPr>
          <w:lang w:val="es-ES_tradnl"/>
        </w:rPr>
        <w:t>Comisión: 185</w:t>
      </w:r>
    </w:p>
    <w:p w14:paraId="76592EDD" w14:textId="77777777" w:rsidR="00B34B93" w:rsidRDefault="00B34B93" w:rsidP="00B34B93">
      <w:pPr>
        <w:ind w:left="61"/>
        <w:jc w:val="center"/>
      </w:pPr>
    </w:p>
    <w:p w14:paraId="5667BC36" w14:textId="77777777" w:rsidR="00B34B93" w:rsidRPr="0009541C" w:rsidRDefault="00B34B93" w:rsidP="00B34B93">
      <w:pPr>
        <w:pStyle w:val="Ttulo1"/>
        <w:ind w:left="-5"/>
        <w:rPr>
          <w:rFonts w:ascii="Arial" w:hAnsi="Arial" w:cs="Arial"/>
          <w:u w:val="single"/>
        </w:rPr>
      </w:pPr>
      <w:r w:rsidRPr="0009541C">
        <w:rPr>
          <w:rFonts w:ascii="Arial" w:hAnsi="Arial" w:cs="Arial"/>
          <w:u w:val="single"/>
        </w:rPr>
        <w:t xml:space="preserve">Objetivos: </w:t>
      </w:r>
    </w:p>
    <w:p w14:paraId="11DBB39F" w14:textId="77777777" w:rsidR="00693FBE" w:rsidRDefault="00693FBE" w:rsidP="00693FBE">
      <w:pPr>
        <w:numPr>
          <w:ilvl w:val="0"/>
          <w:numId w:val="41"/>
        </w:numPr>
        <w:rPr>
          <w:rFonts w:ascii="Arial" w:hAnsi="Arial" w:cs="Arial"/>
          <w:lang w:val="es-AR"/>
        </w:rPr>
      </w:pPr>
      <w:r w:rsidRPr="00693FBE">
        <w:rPr>
          <w:rFonts w:ascii="Arial" w:hAnsi="Arial" w:cs="Arial"/>
          <w:lang w:val="es-AR"/>
        </w:rPr>
        <w:t xml:space="preserve">Familiarizarse con procesos </w:t>
      </w:r>
      <w:proofErr w:type="spellStart"/>
      <w:r w:rsidRPr="00693FBE">
        <w:rPr>
          <w:rFonts w:ascii="Arial" w:hAnsi="Arial" w:cs="Arial"/>
          <w:lang w:val="es-AR"/>
        </w:rPr>
        <w:t>fisicos</w:t>
      </w:r>
      <w:proofErr w:type="spellEnd"/>
      <w:r w:rsidRPr="00693FBE">
        <w:rPr>
          <w:rFonts w:ascii="Arial" w:hAnsi="Arial" w:cs="Arial"/>
          <w:lang w:val="es-AR"/>
        </w:rPr>
        <w:t xml:space="preserve"> y </w:t>
      </w:r>
      <w:proofErr w:type="spellStart"/>
      <w:r w:rsidRPr="00693FBE">
        <w:rPr>
          <w:rFonts w:ascii="Arial" w:hAnsi="Arial" w:cs="Arial"/>
          <w:lang w:val="es-AR"/>
        </w:rPr>
        <w:t>quimicos</w:t>
      </w:r>
      <w:proofErr w:type="spellEnd"/>
      <w:r w:rsidRPr="00693FBE">
        <w:rPr>
          <w:rFonts w:ascii="Arial" w:hAnsi="Arial" w:cs="Arial"/>
          <w:lang w:val="es-AR"/>
        </w:rPr>
        <w:t xml:space="preserve"> donde se producen cambios de temperatura </w:t>
      </w:r>
    </w:p>
    <w:p w14:paraId="2AA97936" w14:textId="77777777" w:rsidR="00693FBE" w:rsidRDefault="00693FBE" w:rsidP="00693FBE">
      <w:pPr>
        <w:numPr>
          <w:ilvl w:val="0"/>
          <w:numId w:val="41"/>
        </w:numPr>
        <w:rPr>
          <w:rFonts w:ascii="Arial" w:hAnsi="Arial" w:cs="Arial"/>
          <w:lang w:val="es-AR"/>
        </w:rPr>
      </w:pPr>
      <w:r w:rsidRPr="00693FBE">
        <w:rPr>
          <w:rFonts w:ascii="Arial" w:hAnsi="Arial" w:cs="Arial"/>
          <w:lang w:val="es-AR"/>
        </w:rPr>
        <w:t xml:space="preserve">Utilizar ciclos termodinámicos </w:t>
      </w:r>
    </w:p>
    <w:p w14:paraId="6F21C7FD" w14:textId="39793A19" w:rsidR="00693FBE" w:rsidRDefault="00693FBE" w:rsidP="00693FBE">
      <w:pPr>
        <w:numPr>
          <w:ilvl w:val="0"/>
          <w:numId w:val="41"/>
        </w:numPr>
        <w:rPr>
          <w:rFonts w:ascii="Arial" w:hAnsi="Arial" w:cs="Arial"/>
          <w:lang w:val="es-AR"/>
        </w:rPr>
      </w:pPr>
      <w:r w:rsidRPr="00693FBE">
        <w:rPr>
          <w:rFonts w:ascii="Arial" w:hAnsi="Arial" w:cs="Arial"/>
          <w:lang w:val="es-AR"/>
        </w:rPr>
        <w:t xml:space="preserve">Determinar la constante de un </w:t>
      </w:r>
      <w:proofErr w:type="spellStart"/>
      <w:r w:rsidRPr="00693FBE">
        <w:rPr>
          <w:rFonts w:ascii="Arial" w:hAnsi="Arial" w:cs="Arial"/>
          <w:lang w:val="es-AR"/>
        </w:rPr>
        <w:t>calorimetro</w:t>
      </w:r>
      <w:proofErr w:type="spellEnd"/>
      <w:r w:rsidRPr="00693FBE">
        <w:rPr>
          <w:rFonts w:ascii="Arial" w:hAnsi="Arial" w:cs="Arial"/>
          <w:lang w:val="es-AR"/>
        </w:rPr>
        <w:t xml:space="preserve"> (</w:t>
      </w:r>
      <w:proofErr w:type="spellStart"/>
      <w:r w:rsidRPr="00693FBE">
        <w:rPr>
          <w:rFonts w:ascii="Arial" w:hAnsi="Arial" w:cs="Arial"/>
          <w:lang w:val="es-AR"/>
        </w:rPr>
        <w:t>Ck</w:t>
      </w:r>
      <w:proofErr w:type="spellEnd"/>
      <w:r>
        <w:rPr>
          <w:rFonts w:ascii="Arial" w:hAnsi="Arial" w:cs="Arial"/>
          <w:lang w:val="es-AR"/>
        </w:rPr>
        <w:t>)</w:t>
      </w:r>
    </w:p>
    <w:p w14:paraId="186FD0D1" w14:textId="5DE87263" w:rsidR="00693FBE" w:rsidRPr="00693FBE" w:rsidRDefault="00693FBE" w:rsidP="00693FBE">
      <w:pPr>
        <w:numPr>
          <w:ilvl w:val="0"/>
          <w:numId w:val="41"/>
        </w:numPr>
        <w:rPr>
          <w:rFonts w:ascii="Arial" w:hAnsi="Arial" w:cs="Arial"/>
          <w:lang w:val="es-AR"/>
        </w:rPr>
      </w:pPr>
      <w:r w:rsidRPr="00693FBE">
        <w:rPr>
          <w:rFonts w:ascii="Arial" w:hAnsi="Arial" w:cs="Arial"/>
          <w:lang w:val="es-AR"/>
        </w:rPr>
        <w:t xml:space="preserve"> Determinar distintas entalpias utilizando la ley de H</w:t>
      </w:r>
      <w:r>
        <w:rPr>
          <w:rFonts w:ascii="Arial" w:hAnsi="Arial" w:cs="Arial"/>
          <w:lang w:val="es-AR"/>
        </w:rPr>
        <w:t>e</w:t>
      </w:r>
      <w:r w:rsidRPr="00693FBE">
        <w:rPr>
          <w:rFonts w:ascii="Arial" w:hAnsi="Arial" w:cs="Arial"/>
          <w:lang w:val="es-AR"/>
        </w:rPr>
        <w:t>ss</w:t>
      </w:r>
    </w:p>
    <w:p w14:paraId="64EDF23C" w14:textId="77777777" w:rsidR="00B34B93" w:rsidRPr="00655610" w:rsidRDefault="00B34B93" w:rsidP="00B34B93">
      <w:pPr>
        <w:rPr>
          <w:rFonts w:ascii="Arial" w:hAnsi="Arial" w:cs="Arial"/>
          <w:b/>
          <w:u w:val="single"/>
          <w:lang w:val="es-AR"/>
        </w:rPr>
      </w:pPr>
      <w:r w:rsidRPr="00655610">
        <w:rPr>
          <w:rFonts w:ascii="Arial" w:hAnsi="Arial" w:cs="Arial"/>
          <w:b/>
          <w:u w:val="single"/>
          <w:lang w:val="es-AR"/>
        </w:rPr>
        <w:t>Resultados y Discusión:</w:t>
      </w:r>
    </w:p>
    <w:p w14:paraId="1772D066" w14:textId="77777777" w:rsidR="00B34B93" w:rsidRDefault="00B34B93" w:rsidP="00B34B93">
      <w:pPr>
        <w:rPr>
          <w:rFonts w:ascii="Arial" w:hAnsi="Arial" w:cs="Arial"/>
          <w:lang w:val="es-AR"/>
        </w:rPr>
      </w:pPr>
    </w:p>
    <w:p w14:paraId="2AB1A269" w14:textId="77777777" w:rsidR="00B34B93" w:rsidRDefault="00B34B93" w:rsidP="00B34B93">
      <w:pPr>
        <w:rPr>
          <w:lang w:val="es-AR"/>
        </w:rPr>
      </w:pPr>
      <w:r w:rsidRPr="008E704C">
        <w:rPr>
          <w:rFonts w:ascii="Arial" w:hAnsi="Arial" w:cs="Arial"/>
          <w:u w:val="single"/>
          <w:lang w:val="es-AR"/>
        </w:rPr>
        <w:t>Determinación de</w:t>
      </w:r>
      <w:r>
        <w:rPr>
          <w:rFonts w:ascii="Arial" w:hAnsi="Arial" w:cs="Arial"/>
          <w:u w:val="single"/>
          <w:lang w:val="es-AR"/>
        </w:rPr>
        <w:t xml:space="preserve"> </w:t>
      </w:r>
      <w:r w:rsidRPr="008E704C">
        <w:rPr>
          <w:rFonts w:ascii="Arial" w:hAnsi="Arial" w:cs="Arial"/>
          <w:u w:val="single"/>
          <w:lang w:val="es-AR"/>
        </w:rPr>
        <w:t>l</w:t>
      </w:r>
      <w:r>
        <w:rPr>
          <w:rFonts w:ascii="Arial" w:hAnsi="Arial" w:cs="Arial"/>
          <w:u w:val="single"/>
          <w:lang w:val="es-AR"/>
        </w:rPr>
        <w:t>a constante del calorímetro</w:t>
      </w:r>
      <w:r w:rsidRPr="008E704C">
        <w:rPr>
          <w:rFonts w:ascii="Arial" w:hAnsi="Arial" w:cs="Arial"/>
          <w:u w:val="single"/>
          <w:lang w:val="es-AR"/>
        </w:rPr>
        <w:t xml:space="preserve"> </w:t>
      </w:r>
      <w:r>
        <w:rPr>
          <w:rFonts w:ascii="Arial" w:hAnsi="Arial" w:cs="Arial"/>
          <w:u w:val="single"/>
          <w:lang w:val="es-AR"/>
        </w:rPr>
        <w:t>(</w:t>
      </w:r>
      <w:r w:rsidRPr="008E704C">
        <w:rPr>
          <w:rFonts w:ascii="Arial" w:hAnsi="Arial" w:cs="Arial"/>
          <w:u w:val="single"/>
          <w:lang w:val="es-AR"/>
        </w:rPr>
        <w:t>C</w:t>
      </w:r>
      <w:r w:rsidRPr="008E704C">
        <w:rPr>
          <w:rFonts w:ascii="Arial" w:hAnsi="Arial" w:cs="Arial"/>
          <w:u w:val="single"/>
          <w:vertAlign w:val="subscript"/>
          <w:lang w:val="es-AR"/>
        </w:rPr>
        <w:t>K</w:t>
      </w:r>
      <w:r w:rsidRPr="002821A8">
        <w:rPr>
          <w:rFonts w:ascii="Arial" w:hAnsi="Arial" w:cs="Arial"/>
          <w:u w:val="single"/>
          <w:lang w:val="es-AR"/>
        </w:rPr>
        <w:t>):</w:t>
      </w:r>
    </w:p>
    <w:p w14:paraId="7BB06950" w14:textId="77777777" w:rsidR="00B34B93" w:rsidRDefault="00B34B93" w:rsidP="00B34B93">
      <w:pPr>
        <w:rPr>
          <w:lang w:val="es-AR"/>
        </w:rPr>
      </w:pPr>
    </w:p>
    <w:tbl>
      <w:tblPr>
        <w:tblStyle w:val="Tablaconcuadrcula"/>
        <w:tblW w:w="0" w:type="auto"/>
        <w:jc w:val="center"/>
        <w:tblLook w:val="04A0" w:firstRow="1" w:lastRow="0" w:firstColumn="1" w:lastColumn="0" w:noHBand="0" w:noVBand="1"/>
      </w:tblPr>
      <w:tblGrid>
        <w:gridCol w:w="1564"/>
        <w:gridCol w:w="1328"/>
        <w:gridCol w:w="1274"/>
        <w:gridCol w:w="1705"/>
        <w:gridCol w:w="1745"/>
        <w:gridCol w:w="1197"/>
      </w:tblGrid>
      <w:tr w:rsidR="00B34B93" w14:paraId="7BEB45D3" w14:textId="77777777" w:rsidTr="00153F66">
        <w:trPr>
          <w:jc w:val="center"/>
        </w:trPr>
        <w:tc>
          <w:tcPr>
            <w:tcW w:w="1471" w:type="dxa"/>
          </w:tcPr>
          <w:p w14:paraId="39C513BB" w14:textId="77777777" w:rsidR="00B34B93" w:rsidRPr="008E704C" w:rsidRDefault="00B34B93" w:rsidP="00153F66">
            <w:pPr>
              <w:jc w:val="center"/>
              <w:rPr>
                <w:rFonts w:ascii="Arial" w:hAnsi="Arial" w:cs="Arial"/>
                <w:b/>
                <w:lang w:val="es-AR"/>
              </w:rPr>
            </w:pPr>
            <w:r w:rsidRPr="008E704C">
              <w:rPr>
                <w:rFonts w:ascii="Arial" w:hAnsi="Arial" w:cs="Arial"/>
                <w:b/>
                <w:lang w:val="es-AR"/>
              </w:rPr>
              <w:t>Experiencia</w:t>
            </w:r>
          </w:p>
        </w:tc>
        <w:tc>
          <w:tcPr>
            <w:tcW w:w="1328" w:type="dxa"/>
          </w:tcPr>
          <w:p w14:paraId="5892B58A" w14:textId="77777777" w:rsidR="00B34B93" w:rsidRPr="008E704C" w:rsidRDefault="00B34B93" w:rsidP="00153F66">
            <w:pPr>
              <w:jc w:val="center"/>
              <w:rPr>
                <w:rFonts w:ascii="Arial" w:hAnsi="Arial" w:cs="Arial"/>
                <w:b/>
                <w:lang w:val="es-AR"/>
              </w:rPr>
            </w:pPr>
            <w:proofErr w:type="spellStart"/>
            <w:r w:rsidRPr="008E704C">
              <w:rPr>
                <w:rFonts w:ascii="Arial" w:hAnsi="Arial" w:cs="Arial"/>
                <w:b/>
                <w:lang w:val="es-AR"/>
              </w:rPr>
              <w:t>T</w:t>
            </w:r>
            <w:r w:rsidRPr="008E704C">
              <w:rPr>
                <w:rFonts w:ascii="Arial" w:hAnsi="Arial" w:cs="Arial"/>
                <w:b/>
                <w:vertAlign w:val="subscript"/>
                <w:lang w:val="es-AR"/>
              </w:rPr>
              <w:t>inicial</w:t>
            </w:r>
            <w:proofErr w:type="spellEnd"/>
            <w:r w:rsidRPr="008E704C">
              <w:rPr>
                <w:rFonts w:ascii="Arial" w:hAnsi="Arial" w:cs="Arial"/>
                <w:b/>
                <w:lang w:val="es-AR"/>
              </w:rPr>
              <w:t xml:space="preserve"> (</w:t>
            </w:r>
            <w:proofErr w:type="spellStart"/>
            <w:r w:rsidRPr="008E704C">
              <w:rPr>
                <w:rFonts w:ascii="Arial" w:hAnsi="Arial" w:cs="Arial"/>
                <w:b/>
                <w:lang w:val="es-AR"/>
              </w:rPr>
              <w:t>ºC</w:t>
            </w:r>
            <w:proofErr w:type="spellEnd"/>
            <w:r w:rsidRPr="008E704C">
              <w:rPr>
                <w:rFonts w:ascii="Arial" w:hAnsi="Arial" w:cs="Arial"/>
                <w:b/>
                <w:lang w:val="es-AR"/>
              </w:rPr>
              <w:t>)</w:t>
            </w:r>
          </w:p>
        </w:tc>
        <w:tc>
          <w:tcPr>
            <w:tcW w:w="1274" w:type="dxa"/>
          </w:tcPr>
          <w:p w14:paraId="0F4B495A" w14:textId="77777777" w:rsidR="00B34B93" w:rsidRPr="008E704C" w:rsidRDefault="00B34B93" w:rsidP="00153F66">
            <w:pPr>
              <w:jc w:val="center"/>
              <w:rPr>
                <w:rFonts w:ascii="Arial" w:hAnsi="Arial" w:cs="Arial"/>
                <w:b/>
                <w:lang w:val="es-AR"/>
              </w:rPr>
            </w:pPr>
            <w:proofErr w:type="spellStart"/>
            <w:r w:rsidRPr="008E704C">
              <w:rPr>
                <w:rFonts w:ascii="Arial" w:hAnsi="Arial" w:cs="Arial"/>
                <w:b/>
                <w:lang w:val="es-AR"/>
              </w:rPr>
              <w:t>T</w:t>
            </w:r>
            <w:r w:rsidRPr="008E704C">
              <w:rPr>
                <w:rFonts w:ascii="Arial" w:hAnsi="Arial" w:cs="Arial"/>
                <w:b/>
                <w:vertAlign w:val="subscript"/>
                <w:lang w:val="es-AR"/>
              </w:rPr>
              <w:t>final</w:t>
            </w:r>
            <w:proofErr w:type="spellEnd"/>
            <w:r w:rsidRPr="008E704C">
              <w:rPr>
                <w:rFonts w:ascii="Arial" w:hAnsi="Arial" w:cs="Arial"/>
                <w:b/>
                <w:lang w:val="es-AR"/>
              </w:rPr>
              <w:t xml:space="preserve"> (</w:t>
            </w:r>
            <w:proofErr w:type="spellStart"/>
            <w:r w:rsidRPr="008E704C">
              <w:rPr>
                <w:rFonts w:ascii="Arial" w:hAnsi="Arial" w:cs="Arial"/>
                <w:b/>
                <w:lang w:val="es-AR"/>
              </w:rPr>
              <w:t>ºC</w:t>
            </w:r>
            <w:proofErr w:type="spellEnd"/>
            <w:r w:rsidRPr="008E704C">
              <w:rPr>
                <w:rFonts w:ascii="Arial" w:hAnsi="Arial" w:cs="Arial"/>
                <w:b/>
                <w:lang w:val="es-AR"/>
              </w:rPr>
              <w:t>)</w:t>
            </w:r>
          </w:p>
        </w:tc>
        <w:tc>
          <w:tcPr>
            <w:tcW w:w="1705" w:type="dxa"/>
            <w:vAlign w:val="center"/>
          </w:tcPr>
          <w:p w14:paraId="5649A97B" w14:textId="77777777" w:rsidR="00B34B93" w:rsidRPr="008E704C" w:rsidRDefault="00B34B93" w:rsidP="00153F66">
            <w:pPr>
              <w:jc w:val="center"/>
              <w:rPr>
                <w:rFonts w:ascii="Arial" w:hAnsi="Arial" w:cs="Arial"/>
                <w:b/>
                <w:sz w:val="20"/>
                <w:szCs w:val="20"/>
                <w:lang w:val="es-AR"/>
              </w:rPr>
            </w:pPr>
            <w:r w:rsidRPr="008E704C">
              <w:rPr>
                <w:rFonts w:ascii="Arial" w:hAnsi="Arial" w:cs="Arial"/>
                <w:b/>
                <w:sz w:val="20"/>
                <w:szCs w:val="20"/>
                <w:lang w:val="es-AR"/>
              </w:rPr>
              <w:t>Masa</w:t>
            </w:r>
            <w:r w:rsidRPr="008E704C">
              <w:rPr>
                <w:rFonts w:ascii="Arial" w:hAnsi="Arial" w:cs="Arial"/>
                <w:b/>
                <w:sz w:val="20"/>
                <w:szCs w:val="20"/>
                <w:vertAlign w:val="subscript"/>
                <w:lang w:val="es-AR"/>
              </w:rPr>
              <w:t>1</w:t>
            </w:r>
            <w:r w:rsidRPr="008E704C">
              <w:rPr>
                <w:rFonts w:ascii="Arial" w:hAnsi="Arial" w:cs="Arial"/>
                <w:b/>
                <w:sz w:val="20"/>
                <w:szCs w:val="20"/>
                <w:lang w:val="es-AR"/>
              </w:rPr>
              <w:t xml:space="preserve"> H</w:t>
            </w:r>
            <w:r w:rsidRPr="008E704C">
              <w:rPr>
                <w:rFonts w:ascii="Arial" w:hAnsi="Arial" w:cs="Arial"/>
                <w:b/>
                <w:sz w:val="20"/>
                <w:szCs w:val="20"/>
                <w:vertAlign w:val="subscript"/>
                <w:lang w:val="es-AR"/>
              </w:rPr>
              <w:t>2</w:t>
            </w:r>
            <w:r w:rsidRPr="008E704C">
              <w:rPr>
                <w:rFonts w:ascii="Arial" w:hAnsi="Arial" w:cs="Arial"/>
                <w:b/>
                <w:sz w:val="20"/>
                <w:szCs w:val="20"/>
                <w:lang w:val="es-AR"/>
              </w:rPr>
              <w:t>O (g)</w:t>
            </w:r>
          </w:p>
        </w:tc>
        <w:tc>
          <w:tcPr>
            <w:tcW w:w="1745" w:type="dxa"/>
            <w:vAlign w:val="center"/>
          </w:tcPr>
          <w:p w14:paraId="62F7BED4" w14:textId="77777777" w:rsidR="00B34B93" w:rsidRPr="008E704C" w:rsidRDefault="00B34B93" w:rsidP="00153F66">
            <w:pPr>
              <w:jc w:val="center"/>
              <w:rPr>
                <w:rFonts w:ascii="Arial" w:hAnsi="Arial" w:cs="Arial"/>
                <w:b/>
                <w:sz w:val="20"/>
                <w:szCs w:val="20"/>
                <w:lang w:val="es-AR"/>
              </w:rPr>
            </w:pPr>
            <w:r w:rsidRPr="008E704C">
              <w:rPr>
                <w:rFonts w:ascii="Arial" w:hAnsi="Arial" w:cs="Arial"/>
                <w:b/>
                <w:sz w:val="20"/>
                <w:szCs w:val="20"/>
                <w:lang w:val="es-AR"/>
              </w:rPr>
              <w:t>Masa</w:t>
            </w:r>
            <w:r w:rsidRPr="008E704C">
              <w:rPr>
                <w:rFonts w:ascii="Arial" w:hAnsi="Arial" w:cs="Arial"/>
                <w:b/>
                <w:sz w:val="20"/>
                <w:szCs w:val="20"/>
                <w:vertAlign w:val="subscript"/>
                <w:lang w:val="es-AR"/>
              </w:rPr>
              <w:t>2</w:t>
            </w:r>
            <w:r w:rsidRPr="008E704C">
              <w:rPr>
                <w:rFonts w:ascii="Arial" w:hAnsi="Arial" w:cs="Arial"/>
                <w:b/>
                <w:sz w:val="20"/>
                <w:szCs w:val="20"/>
                <w:lang w:val="es-AR"/>
              </w:rPr>
              <w:t xml:space="preserve"> H</w:t>
            </w:r>
            <w:r w:rsidRPr="008E704C">
              <w:rPr>
                <w:rFonts w:ascii="Arial" w:hAnsi="Arial" w:cs="Arial"/>
                <w:b/>
                <w:sz w:val="20"/>
                <w:szCs w:val="20"/>
                <w:vertAlign w:val="subscript"/>
                <w:lang w:val="es-AR"/>
              </w:rPr>
              <w:t>2</w:t>
            </w:r>
            <w:r w:rsidRPr="008E704C">
              <w:rPr>
                <w:rFonts w:ascii="Arial" w:hAnsi="Arial" w:cs="Arial"/>
                <w:b/>
                <w:sz w:val="20"/>
                <w:szCs w:val="20"/>
                <w:lang w:val="es-AR"/>
              </w:rPr>
              <w:t>O (g)</w:t>
            </w:r>
          </w:p>
        </w:tc>
        <w:tc>
          <w:tcPr>
            <w:tcW w:w="1197" w:type="dxa"/>
          </w:tcPr>
          <w:p w14:paraId="5560C17A" w14:textId="2EF323BB" w:rsidR="00B34B93" w:rsidRPr="008E704C" w:rsidRDefault="00B34B93" w:rsidP="00293BCF">
            <w:pPr>
              <w:jc w:val="center"/>
              <w:rPr>
                <w:rFonts w:ascii="Arial" w:hAnsi="Arial" w:cs="Arial"/>
                <w:b/>
                <w:lang w:val="es-AR"/>
              </w:rPr>
            </w:pPr>
            <w:r w:rsidRPr="00293BCF">
              <w:rPr>
                <w:b/>
                <w:i/>
                <w:lang w:val="es-AR"/>
              </w:rPr>
              <w:t>C</w:t>
            </w:r>
            <w:r w:rsidRPr="008E704C">
              <w:rPr>
                <w:b/>
                <w:vertAlign w:val="subscript"/>
                <w:lang w:val="es-AR"/>
              </w:rPr>
              <w:t>K</w:t>
            </w:r>
            <w:r w:rsidRPr="008E704C">
              <w:rPr>
                <w:b/>
                <w:lang w:val="es-AR"/>
              </w:rPr>
              <w:t xml:space="preserve"> </w:t>
            </w:r>
            <w:r w:rsidRPr="008E704C">
              <w:rPr>
                <w:rFonts w:ascii="Arial" w:hAnsi="Arial" w:cs="Arial"/>
                <w:b/>
                <w:lang w:val="es-AR"/>
              </w:rPr>
              <w:t>(</w:t>
            </w:r>
            <w:r w:rsidR="00293BCF">
              <w:rPr>
                <w:rFonts w:ascii="Arial" w:hAnsi="Arial" w:cs="Arial"/>
                <w:b/>
                <w:lang w:val="es-AR"/>
              </w:rPr>
              <w:t>J</w:t>
            </w:r>
            <w:r w:rsidRPr="008E704C">
              <w:rPr>
                <w:rFonts w:ascii="Arial" w:hAnsi="Arial" w:cs="Arial"/>
                <w:b/>
                <w:lang w:val="es-AR"/>
              </w:rPr>
              <w:t>/</w:t>
            </w:r>
            <w:r w:rsidR="00DA39F2">
              <w:rPr>
                <w:rFonts w:ascii="Arial" w:hAnsi="Arial" w:cs="Arial"/>
                <w:b/>
                <w:lang w:val="es-AR"/>
              </w:rPr>
              <w:t>°C</w:t>
            </w:r>
            <w:r w:rsidRPr="008E704C">
              <w:rPr>
                <w:rFonts w:ascii="Arial" w:hAnsi="Arial" w:cs="Arial"/>
                <w:b/>
                <w:lang w:val="es-AR"/>
              </w:rPr>
              <w:t>)</w:t>
            </w:r>
          </w:p>
        </w:tc>
      </w:tr>
      <w:tr w:rsidR="00B34B93" w14:paraId="231363D5" w14:textId="77777777" w:rsidTr="00153F66">
        <w:trPr>
          <w:jc w:val="center"/>
        </w:trPr>
        <w:tc>
          <w:tcPr>
            <w:tcW w:w="1471" w:type="dxa"/>
          </w:tcPr>
          <w:p w14:paraId="0BE2AE0F" w14:textId="77777777" w:rsidR="00B34B93" w:rsidRDefault="00B34B93" w:rsidP="00153F66">
            <w:pPr>
              <w:jc w:val="center"/>
              <w:rPr>
                <w:rFonts w:ascii="Arial" w:hAnsi="Arial" w:cs="Arial"/>
                <w:lang w:val="es-AR"/>
              </w:rPr>
            </w:pPr>
            <w:r>
              <w:rPr>
                <w:rFonts w:ascii="Arial" w:hAnsi="Arial" w:cs="Arial"/>
                <w:lang w:val="es-AR"/>
              </w:rPr>
              <w:t>1</w:t>
            </w:r>
          </w:p>
        </w:tc>
        <w:tc>
          <w:tcPr>
            <w:tcW w:w="1328" w:type="dxa"/>
          </w:tcPr>
          <w:p w14:paraId="123C396A" w14:textId="7F3A02C7" w:rsidR="00B34B93" w:rsidRDefault="0014564E" w:rsidP="00153F66">
            <w:pPr>
              <w:jc w:val="both"/>
              <w:rPr>
                <w:rFonts w:ascii="Arial" w:hAnsi="Arial" w:cs="Arial"/>
                <w:lang w:val="es-AR"/>
              </w:rPr>
            </w:pPr>
            <w:r>
              <w:rPr>
                <w:rFonts w:ascii="Arial" w:hAnsi="Arial" w:cs="Arial"/>
                <w:lang w:val="es-AR"/>
              </w:rPr>
              <w:t>44,9</w:t>
            </w:r>
          </w:p>
        </w:tc>
        <w:tc>
          <w:tcPr>
            <w:tcW w:w="1274" w:type="dxa"/>
          </w:tcPr>
          <w:p w14:paraId="2B734152" w14:textId="70F5BCEB" w:rsidR="00B34B93" w:rsidRDefault="0014564E" w:rsidP="00153F66">
            <w:pPr>
              <w:jc w:val="both"/>
              <w:rPr>
                <w:rFonts w:ascii="Arial" w:hAnsi="Arial" w:cs="Arial"/>
                <w:lang w:val="es-AR"/>
              </w:rPr>
            </w:pPr>
            <w:r>
              <w:rPr>
                <w:rFonts w:ascii="Arial" w:hAnsi="Arial" w:cs="Arial"/>
                <w:lang w:val="es-AR"/>
              </w:rPr>
              <w:t>34,7</w:t>
            </w:r>
          </w:p>
        </w:tc>
        <w:tc>
          <w:tcPr>
            <w:tcW w:w="1705" w:type="dxa"/>
          </w:tcPr>
          <w:p w14:paraId="7F9DA7E6" w14:textId="01E2C762" w:rsidR="00B34B93" w:rsidRDefault="0014564E" w:rsidP="00153F66">
            <w:pPr>
              <w:jc w:val="both"/>
              <w:rPr>
                <w:rFonts w:ascii="Arial" w:hAnsi="Arial" w:cs="Arial"/>
                <w:lang w:val="es-AR"/>
              </w:rPr>
            </w:pPr>
            <w:r>
              <w:rPr>
                <w:rFonts w:ascii="Arial" w:hAnsi="Arial" w:cs="Arial"/>
                <w:lang w:val="es-AR"/>
              </w:rPr>
              <w:t>98,32</w:t>
            </w:r>
          </w:p>
        </w:tc>
        <w:tc>
          <w:tcPr>
            <w:tcW w:w="1745" w:type="dxa"/>
          </w:tcPr>
          <w:p w14:paraId="5E3F1CD6" w14:textId="4EE76DB8" w:rsidR="00B34B93" w:rsidRDefault="0014564E" w:rsidP="00153F66">
            <w:pPr>
              <w:jc w:val="both"/>
              <w:rPr>
                <w:rFonts w:ascii="Arial" w:hAnsi="Arial" w:cs="Arial"/>
                <w:lang w:val="es-AR"/>
              </w:rPr>
            </w:pPr>
            <w:r>
              <w:rPr>
                <w:rFonts w:ascii="Arial" w:hAnsi="Arial" w:cs="Arial"/>
                <w:lang w:val="es-AR"/>
              </w:rPr>
              <w:t>100,63</w:t>
            </w:r>
          </w:p>
        </w:tc>
        <w:tc>
          <w:tcPr>
            <w:tcW w:w="1197" w:type="dxa"/>
          </w:tcPr>
          <w:p w14:paraId="3642285E" w14:textId="139C6EB7" w:rsidR="00B34B93" w:rsidRDefault="00E019E8" w:rsidP="00153F66">
            <w:pPr>
              <w:jc w:val="both"/>
              <w:rPr>
                <w:rFonts w:ascii="Arial" w:hAnsi="Arial" w:cs="Arial"/>
                <w:lang w:val="es-AR"/>
              </w:rPr>
            </w:pPr>
            <w:r>
              <w:rPr>
                <w:rFonts w:ascii="Arial" w:hAnsi="Arial" w:cs="Arial"/>
                <w:lang w:val="es-AR"/>
              </w:rPr>
              <w:t>71,58</w:t>
            </w:r>
          </w:p>
        </w:tc>
      </w:tr>
      <w:tr w:rsidR="00B34B93" w14:paraId="609763D8" w14:textId="77777777" w:rsidTr="00153F66">
        <w:trPr>
          <w:jc w:val="center"/>
        </w:trPr>
        <w:tc>
          <w:tcPr>
            <w:tcW w:w="1471" w:type="dxa"/>
          </w:tcPr>
          <w:p w14:paraId="39E9B95F" w14:textId="77777777" w:rsidR="00B34B93" w:rsidRDefault="00B34B93" w:rsidP="00153F66">
            <w:pPr>
              <w:jc w:val="center"/>
              <w:rPr>
                <w:rFonts w:ascii="Arial" w:hAnsi="Arial" w:cs="Arial"/>
                <w:lang w:val="es-AR"/>
              </w:rPr>
            </w:pPr>
            <w:r>
              <w:rPr>
                <w:rFonts w:ascii="Arial" w:hAnsi="Arial" w:cs="Arial"/>
                <w:lang w:val="es-AR"/>
              </w:rPr>
              <w:t>2</w:t>
            </w:r>
          </w:p>
        </w:tc>
        <w:tc>
          <w:tcPr>
            <w:tcW w:w="1328" w:type="dxa"/>
          </w:tcPr>
          <w:p w14:paraId="567946EE" w14:textId="024CF244" w:rsidR="00B34B93" w:rsidRDefault="00E019E8" w:rsidP="00153F66">
            <w:pPr>
              <w:jc w:val="both"/>
              <w:rPr>
                <w:rFonts w:ascii="Arial" w:hAnsi="Arial" w:cs="Arial"/>
                <w:lang w:val="es-AR"/>
              </w:rPr>
            </w:pPr>
            <w:r>
              <w:rPr>
                <w:rFonts w:ascii="Arial" w:hAnsi="Arial" w:cs="Arial"/>
                <w:lang w:val="es-AR"/>
              </w:rPr>
              <w:t>47</w:t>
            </w:r>
          </w:p>
        </w:tc>
        <w:tc>
          <w:tcPr>
            <w:tcW w:w="1274" w:type="dxa"/>
          </w:tcPr>
          <w:p w14:paraId="05A2F500" w14:textId="01B85EC1" w:rsidR="00B34B93" w:rsidRDefault="00E019E8" w:rsidP="00153F66">
            <w:pPr>
              <w:jc w:val="both"/>
              <w:rPr>
                <w:rFonts w:ascii="Arial" w:hAnsi="Arial" w:cs="Arial"/>
                <w:lang w:val="es-AR"/>
              </w:rPr>
            </w:pPr>
            <w:r>
              <w:rPr>
                <w:rFonts w:ascii="Arial" w:hAnsi="Arial" w:cs="Arial"/>
                <w:lang w:val="es-AR"/>
              </w:rPr>
              <w:t>36</w:t>
            </w:r>
          </w:p>
        </w:tc>
        <w:tc>
          <w:tcPr>
            <w:tcW w:w="1705" w:type="dxa"/>
          </w:tcPr>
          <w:p w14:paraId="579DC0FD" w14:textId="79293784" w:rsidR="00B34B93" w:rsidRDefault="00E019E8" w:rsidP="00153F66">
            <w:pPr>
              <w:jc w:val="both"/>
              <w:rPr>
                <w:rFonts w:ascii="Arial" w:hAnsi="Arial" w:cs="Arial"/>
                <w:lang w:val="es-AR"/>
              </w:rPr>
            </w:pPr>
            <w:r>
              <w:rPr>
                <w:rFonts w:ascii="Arial" w:hAnsi="Arial" w:cs="Arial"/>
                <w:lang w:val="es-AR"/>
              </w:rPr>
              <w:t>98,46</w:t>
            </w:r>
          </w:p>
        </w:tc>
        <w:tc>
          <w:tcPr>
            <w:tcW w:w="1745" w:type="dxa"/>
          </w:tcPr>
          <w:p w14:paraId="5A018865" w14:textId="050EE409" w:rsidR="00B34B93" w:rsidRDefault="00E019E8" w:rsidP="00153F66">
            <w:pPr>
              <w:jc w:val="both"/>
              <w:rPr>
                <w:rFonts w:ascii="Arial" w:hAnsi="Arial" w:cs="Arial"/>
                <w:lang w:val="es-AR"/>
              </w:rPr>
            </w:pPr>
            <w:r>
              <w:rPr>
                <w:rFonts w:ascii="Arial" w:hAnsi="Arial" w:cs="Arial"/>
                <w:lang w:val="es-AR"/>
              </w:rPr>
              <w:t>97,81</w:t>
            </w:r>
          </w:p>
        </w:tc>
        <w:tc>
          <w:tcPr>
            <w:tcW w:w="1197" w:type="dxa"/>
          </w:tcPr>
          <w:p w14:paraId="07DA6668" w14:textId="2CA32E39" w:rsidR="00B34B93" w:rsidRDefault="00E019E8" w:rsidP="00153F66">
            <w:pPr>
              <w:jc w:val="both"/>
              <w:rPr>
                <w:rFonts w:ascii="Arial" w:hAnsi="Arial" w:cs="Arial"/>
                <w:lang w:val="es-AR"/>
              </w:rPr>
            </w:pPr>
            <w:r>
              <w:rPr>
                <w:rFonts w:ascii="Arial" w:hAnsi="Arial" w:cs="Arial"/>
                <w:lang w:val="es-AR"/>
              </w:rPr>
              <w:t>71,69</w:t>
            </w:r>
          </w:p>
        </w:tc>
      </w:tr>
      <w:tr w:rsidR="00B34B93" w14:paraId="6F96EEA4" w14:textId="77777777" w:rsidTr="00153F66">
        <w:trPr>
          <w:jc w:val="center"/>
        </w:trPr>
        <w:tc>
          <w:tcPr>
            <w:tcW w:w="1471" w:type="dxa"/>
          </w:tcPr>
          <w:p w14:paraId="2ADE3AEC" w14:textId="77777777" w:rsidR="00B34B93" w:rsidRDefault="00B34B93" w:rsidP="00153F66">
            <w:pPr>
              <w:jc w:val="center"/>
              <w:rPr>
                <w:rFonts w:ascii="Arial" w:hAnsi="Arial" w:cs="Arial"/>
                <w:lang w:val="es-AR"/>
              </w:rPr>
            </w:pPr>
            <w:r>
              <w:rPr>
                <w:rFonts w:ascii="Arial" w:hAnsi="Arial" w:cs="Arial"/>
                <w:lang w:val="es-AR"/>
              </w:rPr>
              <w:t>Promedio</w:t>
            </w:r>
          </w:p>
        </w:tc>
        <w:tc>
          <w:tcPr>
            <w:tcW w:w="1328" w:type="dxa"/>
          </w:tcPr>
          <w:p w14:paraId="2A874754" w14:textId="77777777" w:rsidR="00B34B93" w:rsidRDefault="00B34B93" w:rsidP="00153F66">
            <w:pPr>
              <w:jc w:val="both"/>
              <w:rPr>
                <w:rFonts w:ascii="Arial" w:hAnsi="Arial" w:cs="Arial"/>
                <w:lang w:val="es-AR"/>
              </w:rPr>
            </w:pPr>
            <w:r>
              <w:rPr>
                <w:rFonts w:ascii="Arial" w:hAnsi="Arial" w:cs="Arial"/>
                <w:lang w:val="es-AR"/>
              </w:rPr>
              <w:t>-------------</w:t>
            </w:r>
          </w:p>
        </w:tc>
        <w:tc>
          <w:tcPr>
            <w:tcW w:w="1274" w:type="dxa"/>
          </w:tcPr>
          <w:p w14:paraId="22C821F5" w14:textId="77777777" w:rsidR="00B34B93" w:rsidRDefault="00B34B93" w:rsidP="00153F66">
            <w:pPr>
              <w:jc w:val="both"/>
              <w:rPr>
                <w:rFonts w:ascii="Arial" w:hAnsi="Arial" w:cs="Arial"/>
                <w:lang w:val="es-AR"/>
              </w:rPr>
            </w:pPr>
            <w:r>
              <w:rPr>
                <w:rFonts w:ascii="Arial" w:hAnsi="Arial" w:cs="Arial"/>
                <w:lang w:val="es-AR"/>
              </w:rPr>
              <w:t>-------------</w:t>
            </w:r>
          </w:p>
        </w:tc>
        <w:tc>
          <w:tcPr>
            <w:tcW w:w="1705" w:type="dxa"/>
          </w:tcPr>
          <w:p w14:paraId="72CB6F92" w14:textId="77777777" w:rsidR="00B34B93" w:rsidRDefault="00B34B93" w:rsidP="00153F66">
            <w:pPr>
              <w:jc w:val="both"/>
              <w:rPr>
                <w:rFonts w:ascii="Arial" w:hAnsi="Arial" w:cs="Arial"/>
                <w:lang w:val="es-AR"/>
              </w:rPr>
            </w:pPr>
            <w:r>
              <w:rPr>
                <w:rFonts w:ascii="Arial" w:hAnsi="Arial" w:cs="Arial"/>
                <w:lang w:val="es-AR"/>
              </w:rPr>
              <w:t>-----------------</w:t>
            </w:r>
          </w:p>
        </w:tc>
        <w:tc>
          <w:tcPr>
            <w:tcW w:w="1745" w:type="dxa"/>
          </w:tcPr>
          <w:p w14:paraId="01841D64" w14:textId="77777777" w:rsidR="00B34B93" w:rsidRDefault="00B34B93" w:rsidP="00153F66">
            <w:pPr>
              <w:jc w:val="both"/>
              <w:rPr>
                <w:rFonts w:ascii="Arial" w:hAnsi="Arial" w:cs="Arial"/>
                <w:lang w:val="es-AR"/>
              </w:rPr>
            </w:pPr>
            <w:r>
              <w:rPr>
                <w:rFonts w:ascii="Arial" w:hAnsi="Arial" w:cs="Arial"/>
                <w:lang w:val="es-AR"/>
              </w:rPr>
              <w:t>------------------</w:t>
            </w:r>
          </w:p>
        </w:tc>
        <w:tc>
          <w:tcPr>
            <w:tcW w:w="1197" w:type="dxa"/>
          </w:tcPr>
          <w:p w14:paraId="446847CA" w14:textId="5C0015F9" w:rsidR="00B34B93" w:rsidRDefault="00E019E8" w:rsidP="00153F66">
            <w:pPr>
              <w:jc w:val="both"/>
              <w:rPr>
                <w:rFonts w:ascii="Arial" w:hAnsi="Arial" w:cs="Arial"/>
                <w:lang w:val="es-AR"/>
              </w:rPr>
            </w:pPr>
            <w:r>
              <w:rPr>
                <w:rFonts w:ascii="Arial" w:hAnsi="Arial" w:cs="Arial"/>
                <w:lang w:val="es-AR"/>
              </w:rPr>
              <w:t>71,64</w:t>
            </w:r>
          </w:p>
        </w:tc>
      </w:tr>
    </w:tbl>
    <w:p w14:paraId="05A6A38B" w14:textId="77777777" w:rsidR="00B40C55" w:rsidRDefault="00B34B93" w:rsidP="00693FBE">
      <w:pPr>
        <w:spacing w:before="120" w:after="120"/>
        <w:rPr>
          <w:rFonts w:ascii="Arial" w:hAnsi="Arial" w:cs="Arial"/>
          <w:szCs w:val="20"/>
        </w:rPr>
      </w:pPr>
      <w:r>
        <w:rPr>
          <w:rFonts w:ascii="Arial" w:hAnsi="Arial" w:cs="Arial"/>
          <w:b/>
          <w:sz w:val="20"/>
          <w:szCs w:val="20"/>
          <w:u w:val="single"/>
          <w:lang w:val="es-AR"/>
        </w:rPr>
        <w:t>Tabla 1:</w:t>
      </w:r>
      <w:r w:rsidRPr="00693FBE">
        <w:rPr>
          <w:rFonts w:ascii="Arial" w:hAnsi="Arial" w:cs="Arial"/>
          <w:szCs w:val="20"/>
          <w:lang w:val="es-AR"/>
        </w:rPr>
        <w:t xml:space="preserve"> </w:t>
      </w:r>
      <w:r w:rsidR="00693FBE" w:rsidRPr="00693FBE">
        <w:rPr>
          <w:rFonts w:ascii="Arial" w:hAnsi="Arial" w:cs="Arial"/>
          <w:szCs w:val="20"/>
        </w:rPr>
        <w:t>Valores obtenidos experimentalmente</w:t>
      </w:r>
      <w:r w:rsidR="00B40C55">
        <w:rPr>
          <w:rFonts w:ascii="Arial" w:hAnsi="Arial" w:cs="Arial"/>
          <w:szCs w:val="20"/>
        </w:rPr>
        <w:t>.</w:t>
      </w:r>
    </w:p>
    <w:p w14:paraId="4EC8DBB0" w14:textId="516EE03A" w:rsidR="00B34B93" w:rsidRDefault="00B40C55" w:rsidP="00B40C55">
      <w:pPr>
        <w:spacing w:before="120" w:after="120"/>
        <w:ind w:firstLine="709"/>
        <w:rPr>
          <w:rFonts w:ascii="Arial" w:hAnsi="Arial" w:cs="Arial"/>
          <w:sz w:val="20"/>
          <w:szCs w:val="20"/>
          <w:lang w:val="es-AR"/>
        </w:rPr>
      </w:pPr>
      <w:r>
        <w:rPr>
          <w:rFonts w:ascii="Arial" w:hAnsi="Arial" w:cs="Arial"/>
          <w:szCs w:val="20"/>
        </w:rPr>
        <w:t>L</w:t>
      </w:r>
      <w:r w:rsidR="00693FBE" w:rsidRPr="00693FBE">
        <w:rPr>
          <w:rFonts w:ascii="Arial" w:hAnsi="Arial" w:cs="Arial"/>
          <w:szCs w:val="20"/>
        </w:rPr>
        <w:t xml:space="preserve">os valores obtenidos de la constante del </w:t>
      </w:r>
      <w:proofErr w:type="spellStart"/>
      <w:r w:rsidR="00693FBE" w:rsidRPr="00693FBE">
        <w:rPr>
          <w:rFonts w:ascii="Arial" w:hAnsi="Arial" w:cs="Arial"/>
          <w:szCs w:val="20"/>
        </w:rPr>
        <w:t>calorimetro</w:t>
      </w:r>
      <w:proofErr w:type="spellEnd"/>
      <w:r w:rsidR="00693FBE" w:rsidRPr="00693FBE">
        <w:rPr>
          <w:rFonts w:ascii="Arial" w:hAnsi="Arial" w:cs="Arial"/>
          <w:szCs w:val="20"/>
        </w:rPr>
        <w:t xml:space="preserve"> fue acorde a lo esperado para el que se </w:t>
      </w:r>
      <w:proofErr w:type="spellStart"/>
      <w:r w:rsidR="00693FBE" w:rsidRPr="00693FBE">
        <w:rPr>
          <w:rFonts w:ascii="Arial" w:hAnsi="Arial" w:cs="Arial"/>
          <w:szCs w:val="20"/>
        </w:rPr>
        <w:t>utilizo</w:t>
      </w:r>
      <w:proofErr w:type="spellEnd"/>
      <w:r w:rsidR="00693FBE" w:rsidRPr="00693FBE">
        <w:rPr>
          <w:rFonts w:ascii="Arial" w:hAnsi="Arial" w:cs="Arial"/>
          <w:szCs w:val="20"/>
        </w:rPr>
        <w:t xml:space="preserve">, se debió eliminar los primeros datos de temperatura de la </w:t>
      </w:r>
      <w:proofErr w:type="spellStart"/>
      <w:r w:rsidR="00693FBE" w:rsidRPr="00693FBE">
        <w:rPr>
          <w:rFonts w:ascii="Arial" w:hAnsi="Arial" w:cs="Arial"/>
          <w:szCs w:val="20"/>
        </w:rPr>
        <w:t>exp</w:t>
      </w:r>
      <w:proofErr w:type="spellEnd"/>
      <w:r w:rsidR="00693FBE" w:rsidRPr="00693FBE">
        <w:rPr>
          <w:rFonts w:ascii="Arial" w:hAnsi="Arial" w:cs="Arial"/>
          <w:szCs w:val="20"/>
        </w:rPr>
        <w:t xml:space="preserve">. 1 ya que hubo errores de medición en la parte experimental pero no influyo en los </w:t>
      </w:r>
      <w:proofErr w:type="spellStart"/>
      <w:r w:rsidR="00693FBE" w:rsidRPr="00693FBE">
        <w:rPr>
          <w:rFonts w:ascii="Arial" w:hAnsi="Arial" w:cs="Arial"/>
          <w:szCs w:val="20"/>
        </w:rPr>
        <w:t>Ck</w:t>
      </w:r>
      <w:proofErr w:type="spellEnd"/>
      <w:r w:rsidR="00693FBE" w:rsidRPr="00693FBE">
        <w:rPr>
          <w:rFonts w:ascii="Arial" w:hAnsi="Arial" w:cs="Arial"/>
          <w:szCs w:val="20"/>
        </w:rPr>
        <w:t xml:space="preserve"> como se puede observar en la tabla que dieron muy parecidos en los dos</w:t>
      </w:r>
    </w:p>
    <w:p w14:paraId="7F2D4C72" w14:textId="55052C75" w:rsidR="007722CE" w:rsidRDefault="007722CE" w:rsidP="00F35778">
      <w:pPr>
        <w:ind w:right="-234"/>
        <w:rPr>
          <w:rFonts w:ascii="Arial" w:hAnsi="Arial" w:cs="Arial"/>
          <w:sz w:val="20"/>
          <w:szCs w:val="20"/>
          <w:lang w:val="es-AR"/>
        </w:rPr>
      </w:pPr>
    </w:p>
    <w:p w14:paraId="77FDE5AC" w14:textId="77777777" w:rsidR="00B40C55" w:rsidRDefault="00B40C55" w:rsidP="00F35778">
      <w:pPr>
        <w:ind w:right="-234"/>
        <w:rPr>
          <w:rFonts w:ascii="Arial" w:hAnsi="Arial" w:cs="Arial"/>
          <w:sz w:val="20"/>
          <w:szCs w:val="20"/>
          <w:lang w:val="es-AR"/>
        </w:rPr>
      </w:pPr>
    </w:p>
    <w:p w14:paraId="3D69C858" w14:textId="76D15C6A" w:rsidR="00B40C55" w:rsidRPr="00B40C55" w:rsidRDefault="00B40C55" w:rsidP="00F35778">
      <w:pPr>
        <w:ind w:right="-234"/>
        <w:rPr>
          <w:rFonts w:ascii="Arial" w:hAnsi="Arial" w:cs="Arial"/>
          <w:szCs w:val="20"/>
        </w:rPr>
      </w:pPr>
      <w:r w:rsidRPr="00B40C55">
        <w:rPr>
          <w:rFonts w:ascii="Arial" w:hAnsi="Arial" w:cs="Arial"/>
          <w:szCs w:val="20"/>
        </w:rPr>
        <w:t>Ciclo termodinámico usado:</w:t>
      </w:r>
    </w:p>
    <w:p w14:paraId="1C74D7D7" w14:textId="2E2CA971" w:rsidR="00362AF9" w:rsidRPr="00693FBE" w:rsidRDefault="007722CE" w:rsidP="00F35778">
      <w:pPr>
        <w:ind w:right="-234"/>
        <w:rPr>
          <w:rFonts w:ascii="Arial" w:hAnsi="Arial" w:cs="Arial"/>
          <w:szCs w:val="20"/>
        </w:rPr>
      </w:pPr>
      <w:r w:rsidRPr="00CB4B2F">
        <w:rPr>
          <w:rFonts w:ascii="Arial" w:hAnsi="Arial" w:cs="Arial"/>
          <w:b/>
          <w:noProof/>
          <w:u w:val="single"/>
          <w:lang w:val="es-AR"/>
        </w:rPr>
        <mc:AlternateContent>
          <mc:Choice Requires="wps">
            <w:drawing>
              <wp:anchor distT="45720" distB="45720" distL="114300" distR="114300" simplePos="0" relativeHeight="251708416" behindDoc="0" locked="0" layoutInCell="1" allowOverlap="1" wp14:anchorId="411B0F1A" wp14:editId="50F727F7">
                <wp:simplePos x="0" y="0"/>
                <wp:positionH relativeFrom="margin">
                  <wp:posOffset>2720730</wp:posOffset>
                </wp:positionH>
                <wp:positionV relativeFrom="paragraph">
                  <wp:posOffset>861499</wp:posOffset>
                </wp:positionV>
                <wp:extent cx="474345" cy="252095"/>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52095"/>
                        </a:xfrm>
                        <a:prstGeom prst="rect">
                          <a:avLst/>
                        </a:prstGeom>
                        <a:noFill/>
                        <a:ln w="9525">
                          <a:noFill/>
                          <a:miter lim="800000"/>
                          <a:headEnd/>
                          <a:tailEnd/>
                        </a:ln>
                      </wps:spPr>
                      <wps:txbx>
                        <w:txbxContent>
                          <w:p w14:paraId="33BBAB53" w14:textId="4A689020" w:rsidR="007722CE" w:rsidRPr="00CB4B2F" w:rsidRDefault="007722CE" w:rsidP="007722CE">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B0F1A" id="_x0000_t202" coordsize="21600,21600" o:spt="202" path="m,l,21600r21600,l21600,xe">
                <v:stroke joinstyle="miter"/>
                <v:path gradientshapeok="t" o:connecttype="rect"/>
              </v:shapetype>
              <v:shape id="Cuadro de texto 2" o:spid="_x0000_s1026" type="#_x0000_t202" style="position:absolute;left:0;text-align:left;margin-left:214.25pt;margin-top:67.85pt;width:37.35pt;height:19.8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" filled="f" stroked="f">
                <v:textbox>
                  <w:txbxContent>
                    <w:p w14:paraId="33BBAB53" w14:textId="4A689020" w:rsidR="007722CE" w:rsidRPr="00CB4B2F" w:rsidRDefault="007722CE" w:rsidP="007722CE">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3</w:t>
                      </w:r>
                    </w:p>
                  </w:txbxContent>
                </v:textbox>
                <w10:wrap type="square" anchorx="margin"/>
              </v:shape>
            </w:pict>
          </mc:Fallback>
        </mc:AlternateContent>
      </w:r>
      <w:r w:rsidRPr="00CB4B2F">
        <w:rPr>
          <w:rFonts w:ascii="Arial" w:hAnsi="Arial" w:cs="Arial"/>
          <w:b/>
          <w:noProof/>
          <w:u w:val="single"/>
          <w:lang w:val="es-AR"/>
        </w:rPr>
        <mc:AlternateContent>
          <mc:Choice Requires="wps">
            <w:drawing>
              <wp:anchor distT="45720" distB="45720" distL="114300" distR="114300" simplePos="0" relativeHeight="251710464" behindDoc="0" locked="0" layoutInCell="1" allowOverlap="1" wp14:anchorId="04EE6FEC" wp14:editId="5852FF3C">
                <wp:simplePos x="0" y="0"/>
                <wp:positionH relativeFrom="margin">
                  <wp:posOffset>1304534</wp:posOffset>
                </wp:positionH>
                <wp:positionV relativeFrom="paragraph">
                  <wp:posOffset>198706</wp:posOffset>
                </wp:positionV>
                <wp:extent cx="644525" cy="252095"/>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252095"/>
                        </a:xfrm>
                        <a:prstGeom prst="rect">
                          <a:avLst/>
                        </a:prstGeom>
                        <a:noFill/>
                        <a:ln w="9525">
                          <a:noFill/>
                          <a:miter lim="800000"/>
                          <a:headEnd/>
                          <a:tailEnd/>
                        </a:ln>
                      </wps:spPr>
                      <wps:txbx>
                        <w:txbxContent>
                          <w:p w14:paraId="3E12C3D4" w14:textId="667A2729" w:rsidR="007722CE" w:rsidRPr="007722CE" w:rsidRDefault="007722CE" w:rsidP="007722CE">
                            <w:r>
                              <w:rPr>
                                <w:rFonts w:ascii="Helvetica" w:hAnsi="Helvetica"/>
                                <w:b/>
                                <w:bCs/>
                                <w:color w:val="555555"/>
                                <w:sz w:val="20"/>
                                <w:szCs w:val="20"/>
                                <w:shd w:val="clear" w:color="auto" w:fill="FFFFFF"/>
                              </w:rPr>
                              <w:t>ΔH=0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E6FEC" id="_x0000_s1027" type="#_x0000_t202" style="position:absolute;left:0;text-align:left;margin-left:102.7pt;margin-top:15.65pt;width:50.75pt;height:19.8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" filled="f" stroked="f">
                <v:textbox>
                  <w:txbxContent>
                    <w:p w14:paraId="3E12C3D4" w14:textId="667A2729" w:rsidR="007722CE" w:rsidRPr="007722CE" w:rsidRDefault="007722CE" w:rsidP="007722CE">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rPr>
                        <w:t>=0</w:t>
                      </w:r>
                    </w:p>
                  </w:txbxContent>
                </v:textbox>
                <w10:wrap type="square" anchorx="margin"/>
              </v:shape>
            </w:pict>
          </mc:Fallback>
        </mc:AlternateContent>
      </w:r>
      <w:r>
        <w:rPr>
          <w:rFonts w:ascii="Arial" w:hAnsi="Arial" w:cs="Arial"/>
          <w:noProof/>
          <w:sz w:val="20"/>
          <w:szCs w:val="20"/>
          <w:lang w:val="es-AR"/>
        </w:rPr>
        <mc:AlternateContent>
          <mc:Choice Requires="wps">
            <w:drawing>
              <wp:anchor distT="0" distB="0" distL="114300" distR="114300" simplePos="0" relativeHeight="251702272" behindDoc="0" locked="0" layoutInCell="1" allowOverlap="1" wp14:anchorId="711D8165" wp14:editId="0C80BBEA">
                <wp:simplePos x="0" y="0"/>
                <wp:positionH relativeFrom="column">
                  <wp:posOffset>2700216</wp:posOffset>
                </wp:positionH>
                <wp:positionV relativeFrom="paragraph">
                  <wp:posOffset>715254</wp:posOffset>
                </wp:positionV>
                <wp:extent cx="11723" cy="498231"/>
                <wp:effectExtent l="95250" t="38100" r="83820" b="73660"/>
                <wp:wrapNone/>
                <wp:docPr id="31" name="Conector recto de flecha 31"/>
                <wp:cNvGraphicFramePr/>
                <a:graphic xmlns:a="http://schemas.openxmlformats.org/drawingml/2006/main">
                  <a:graphicData uri="http://schemas.microsoft.com/office/word/2010/wordprocessingShape">
                    <wps:wsp>
                      <wps:cNvCnPr/>
                      <wps:spPr>
                        <a:xfrm flipH="1" flipV="1">
                          <a:off x="0" y="0"/>
                          <a:ext cx="11723" cy="4982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7BD244" id="_x0000_t32" coordsize="21600,21600" o:spt="32" o:oned="t" path="m,l21600,21600e" filled="f">
                <v:path arrowok="t" fillok="f" o:connecttype="none"/>
                <o:lock v:ext="edit" shapetype="t"/>
              </v:shapetype>
              <v:shape id="Conector recto de flecha 31" o:spid="_x0000_s1026" type="#_x0000_t32" style="position:absolute;margin-left:212.6pt;margin-top:56.3pt;width:.9pt;height:39.2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" strokecolor="#4f81bd [3204]" strokeweight="2pt">
                <v:stroke endarrow="block"/>
                <v:shadow on="t" color="black" opacity="24903f" origin=",.5" offset="0,.55556mm"/>
              </v:shape>
            </w:pict>
          </mc:Fallback>
        </mc:AlternateContent>
      </w:r>
      <w:r w:rsidRPr="00CB4B2F">
        <w:rPr>
          <w:rFonts w:ascii="Arial" w:hAnsi="Arial" w:cs="Arial"/>
          <w:b/>
          <w:noProof/>
          <w:u w:val="single"/>
          <w:lang w:val="es-AR"/>
        </w:rPr>
        <mc:AlternateContent>
          <mc:Choice Requires="wps">
            <w:drawing>
              <wp:anchor distT="45720" distB="45720" distL="114300" distR="114300" simplePos="0" relativeHeight="251706368" behindDoc="0" locked="0" layoutInCell="1" allowOverlap="1" wp14:anchorId="1FE5C7A6" wp14:editId="2E06AE71">
                <wp:simplePos x="0" y="0"/>
                <wp:positionH relativeFrom="margin">
                  <wp:posOffset>1453564</wp:posOffset>
                </wp:positionH>
                <wp:positionV relativeFrom="paragraph">
                  <wp:posOffset>1412435</wp:posOffset>
                </wp:positionV>
                <wp:extent cx="474345" cy="252095"/>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52095"/>
                        </a:xfrm>
                        <a:prstGeom prst="rect">
                          <a:avLst/>
                        </a:prstGeom>
                        <a:noFill/>
                        <a:ln w="9525">
                          <a:noFill/>
                          <a:miter lim="800000"/>
                          <a:headEnd/>
                          <a:tailEnd/>
                        </a:ln>
                      </wps:spPr>
                      <wps:txbx>
                        <w:txbxContent>
                          <w:p w14:paraId="4AECE625" w14:textId="77777777" w:rsidR="007722CE" w:rsidRPr="00CB4B2F" w:rsidRDefault="007722CE" w:rsidP="007722CE">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5C7A6" id="_x0000_s1028" type="#_x0000_t202" style="position:absolute;left:0;text-align:left;margin-left:114.45pt;margin-top:111.2pt;width:37.35pt;height:19.8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" filled="f" stroked="f">
                <v:textbox>
                  <w:txbxContent>
                    <w:p w14:paraId="4AECE625" w14:textId="77777777" w:rsidR="007722CE" w:rsidRPr="00CB4B2F" w:rsidRDefault="007722CE" w:rsidP="007722CE">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2</w:t>
                      </w:r>
                    </w:p>
                  </w:txbxContent>
                </v:textbox>
                <w10:wrap type="square" anchorx="margin"/>
              </v:shape>
            </w:pict>
          </mc:Fallback>
        </mc:AlternateContent>
      </w:r>
      <w:r>
        <w:rPr>
          <w:rFonts w:ascii="Arial" w:hAnsi="Arial" w:cs="Arial"/>
          <w:noProof/>
          <w:sz w:val="20"/>
          <w:szCs w:val="20"/>
          <w:lang w:val="es-AR"/>
        </w:rPr>
        <mc:AlternateContent>
          <mc:Choice Requires="wps">
            <w:drawing>
              <wp:anchor distT="0" distB="0" distL="114300" distR="114300" simplePos="0" relativeHeight="251701248" behindDoc="0" locked="0" layoutInCell="1" allowOverlap="1" wp14:anchorId="03028E8A" wp14:editId="30FCAF8B">
                <wp:simplePos x="0" y="0"/>
                <wp:positionH relativeFrom="column">
                  <wp:posOffset>320285</wp:posOffset>
                </wp:positionH>
                <wp:positionV relativeFrom="paragraph">
                  <wp:posOffset>715450</wp:posOffset>
                </wp:positionV>
                <wp:extent cx="5862" cy="451338"/>
                <wp:effectExtent l="57150" t="19050" r="89535" b="82550"/>
                <wp:wrapNone/>
                <wp:docPr id="28" name="Conector recto de flecha 28"/>
                <wp:cNvGraphicFramePr/>
                <a:graphic xmlns:a="http://schemas.openxmlformats.org/drawingml/2006/main">
                  <a:graphicData uri="http://schemas.microsoft.com/office/word/2010/wordprocessingShape">
                    <wps:wsp>
                      <wps:cNvCnPr/>
                      <wps:spPr>
                        <a:xfrm>
                          <a:off x="0" y="0"/>
                          <a:ext cx="5862" cy="45133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A3515B" id="Conector recto de flecha 28" o:spid="_x0000_s1026" type="#_x0000_t32" style="position:absolute;margin-left:25.2pt;margin-top:56.35pt;width:.45pt;height:35.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" strokecolor="#4f81bd [3204]" strokeweight="2pt">
                <v:stroke endarrow="block"/>
                <v:shadow on="t" color="black" opacity="24903f" origin=",.5" offset="0,.55556mm"/>
              </v:shape>
            </w:pict>
          </mc:Fallback>
        </mc:AlternateContent>
      </w:r>
      <w:r w:rsidRPr="00CB4B2F">
        <w:rPr>
          <w:rFonts w:ascii="Arial" w:hAnsi="Arial" w:cs="Arial"/>
          <w:b/>
          <w:noProof/>
          <w:u w:val="single"/>
          <w:lang w:val="es-AR"/>
        </w:rPr>
        <mc:AlternateContent>
          <mc:Choice Requires="wps">
            <w:drawing>
              <wp:anchor distT="45720" distB="45720" distL="114300" distR="114300" simplePos="0" relativeHeight="251704320" behindDoc="0" locked="0" layoutInCell="1" allowOverlap="1" wp14:anchorId="7528611B" wp14:editId="27E5181A">
                <wp:simplePos x="0" y="0"/>
                <wp:positionH relativeFrom="margin">
                  <wp:posOffset>368544</wp:posOffset>
                </wp:positionH>
                <wp:positionV relativeFrom="paragraph">
                  <wp:posOffset>861646</wp:posOffset>
                </wp:positionV>
                <wp:extent cx="474345" cy="252095"/>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52095"/>
                        </a:xfrm>
                        <a:prstGeom prst="rect">
                          <a:avLst/>
                        </a:prstGeom>
                        <a:noFill/>
                        <a:ln w="9525">
                          <a:noFill/>
                          <a:miter lim="800000"/>
                          <a:headEnd/>
                          <a:tailEnd/>
                        </a:ln>
                      </wps:spPr>
                      <wps:txbx>
                        <w:txbxContent>
                          <w:p w14:paraId="654FC66A" w14:textId="77777777" w:rsidR="007722CE" w:rsidRPr="00CB4B2F" w:rsidRDefault="007722CE" w:rsidP="007722CE">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8611B" id="_x0000_s1029" type="#_x0000_t202" style="position:absolute;left:0;text-align:left;margin-left:29pt;margin-top:67.85pt;width:37.35pt;height:19.8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" filled="f" stroked="f">
                <v:textbox>
                  <w:txbxContent>
                    <w:p w14:paraId="654FC66A" w14:textId="77777777" w:rsidR="007722CE" w:rsidRPr="00CB4B2F" w:rsidRDefault="007722CE" w:rsidP="007722CE">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1</w:t>
                      </w:r>
                    </w:p>
                  </w:txbxContent>
                </v:textbox>
                <w10:wrap type="square" anchorx="margin"/>
              </v:shape>
            </w:pict>
          </mc:Fallback>
        </mc:AlternateContent>
      </w:r>
      <w:r w:rsidRPr="00362AF9">
        <w:rPr>
          <w:rFonts w:ascii="Arial" w:hAnsi="Arial" w:cs="Arial"/>
          <w:noProof/>
          <w:sz w:val="20"/>
          <w:szCs w:val="20"/>
          <w:lang w:val="es-AR"/>
        </w:rPr>
        <mc:AlternateContent>
          <mc:Choice Requires="wps">
            <w:drawing>
              <wp:anchor distT="45720" distB="45720" distL="114300" distR="114300" simplePos="0" relativeHeight="251700224" behindDoc="0" locked="0" layoutInCell="1" allowOverlap="1" wp14:anchorId="514A97F0" wp14:editId="14989057">
                <wp:simplePos x="0" y="0"/>
                <wp:positionH relativeFrom="column">
                  <wp:posOffset>-552695</wp:posOffset>
                </wp:positionH>
                <wp:positionV relativeFrom="paragraph">
                  <wp:posOffset>322238</wp:posOffset>
                </wp:positionV>
                <wp:extent cx="6751955" cy="1404620"/>
                <wp:effectExtent l="0" t="0" r="0" b="63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1955" cy="1404620"/>
                        </a:xfrm>
                        <a:prstGeom prst="rect">
                          <a:avLst/>
                        </a:prstGeom>
                        <a:solidFill>
                          <a:srgbClr val="FFFFFF"/>
                        </a:solidFill>
                        <a:ln w="9525">
                          <a:noFill/>
                          <a:miter lim="800000"/>
                          <a:headEnd/>
                          <a:tailEnd/>
                        </a:ln>
                      </wps:spPr>
                      <wps:txbx>
                        <w:txbxContent>
                          <w:p w14:paraId="46748792" w14:textId="1F42E90F" w:rsidR="00362AF9" w:rsidRDefault="00362AF9">
                            <w:pPr>
                              <w:rPr>
                                <w:lang w:val="es-AR"/>
                              </w:rPr>
                            </w:pPr>
                            <w:proofErr w:type="spellStart"/>
                            <w:r>
                              <w:rPr>
                                <w:lang w:val="es-AR"/>
                              </w:rPr>
                              <w:t>Calorimetro</w:t>
                            </w:r>
                            <w:proofErr w:type="spellEnd"/>
                            <w:r>
                              <w:rPr>
                                <w:lang w:val="es-AR"/>
                              </w:rPr>
                              <w:t xml:space="preserve"> + H</w:t>
                            </w:r>
                            <w:r>
                              <w:rPr>
                                <w:vertAlign w:val="subscript"/>
                                <w:lang w:val="es-AR"/>
                              </w:rPr>
                              <w:t>2</w:t>
                            </w:r>
                            <w:r>
                              <w:rPr>
                                <w:lang w:val="es-AR"/>
                              </w:rPr>
                              <w:t>O(l</w:t>
                            </w:r>
                            <w:proofErr w:type="gramStart"/>
                            <w:r>
                              <w:rPr>
                                <w:lang w:val="es-AR"/>
                              </w:rPr>
                              <w:t>)</w:t>
                            </w:r>
                            <w:r>
                              <w:rPr>
                                <w:vertAlign w:val="subscript"/>
                                <w:lang w:val="es-AR"/>
                              </w:rPr>
                              <w:t xml:space="preserve"> </w:t>
                            </w:r>
                            <w:r>
                              <w:rPr>
                                <w:lang w:val="es-AR"/>
                              </w:rPr>
                              <w:t xml:space="preserve"> +</w:t>
                            </w:r>
                            <w:proofErr w:type="gramEnd"/>
                            <w:r>
                              <w:rPr>
                                <w:lang w:val="es-AR"/>
                              </w:rPr>
                              <w:t xml:space="preserve"> H</w:t>
                            </w:r>
                            <w:r>
                              <w:rPr>
                                <w:vertAlign w:val="subscript"/>
                                <w:lang w:val="es-AR"/>
                              </w:rPr>
                              <w:t>2</w:t>
                            </w:r>
                            <w:r>
                              <w:rPr>
                                <w:lang w:val="es-AR"/>
                              </w:rPr>
                              <w:t xml:space="preserve">O(l) </w:t>
                            </w:r>
                            <w:r w:rsidRPr="00362AF9">
                              <w:rPr>
                                <w:lang w:val="es-AR"/>
                              </w:rPr>
                              <w:sym w:font="Wingdings" w:char="F0E0"/>
                            </w:r>
                            <w:r w:rsidRPr="00362AF9">
                              <w:rPr>
                                <w:lang w:val="es-AR"/>
                              </w:rPr>
                              <w:t xml:space="preserve"> </w:t>
                            </w:r>
                            <w:proofErr w:type="spellStart"/>
                            <w:r>
                              <w:rPr>
                                <w:lang w:val="es-AR"/>
                              </w:rPr>
                              <w:t>Calorimetro</w:t>
                            </w:r>
                            <w:proofErr w:type="spellEnd"/>
                            <w:r>
                              <w:rPr>
                                <w:lang w:val="es-AR"/>
                              </w:rPr>
                              <w:t xml:space="preserve"> + H</w:t>
                            </w:r>
                            <w:r>
                              <w:rPr>
                                <w:vertAlign w:val="subscript"/>
                                <w:lang w:val="es-AR"/>
                              </w:rPr>
                              <w:t>2</w:t>
                            </w:r>
                            <w:r>
                              <w:rPr>
                                <w:lang w:val="es-AR"/>
                              </w:rPr>
                              <w:t>O(l)</w:t>
                            </w:r>
                            <w:r>
                              <w:rPr>
                                <w:vertAlign w:val="subscript"/>
                                <w:lang w:val="es-AR"/>
                              </w:rPr>
                              <w:t xml:space="preserve"> </w:t>
                            </w:r>
                            <w:r>
                              <w:rPr>
                                <w:lang w:val="es-AR"/>
                              </w:rPr>
                              <w:t xml:space="preserve"> + H</w:t>
                            </w:r>
                            <w:r>
                              <w:rPr>
                                <w:vertAlign w:val="subscript"/>
                                <w:lang w:val="es-AR"/>
                              </w:rPr>
                              <w:t>2</w:t>
                            </w:r>
                            <w:r>
                              <w:rPr>
                                <w:lang w:val="es-AR"/>
                              </w:rPr>
                              <w:t>O(l)</w:t>
                            </w:r>
                          </w:p>
                          <w:p w14:paraId="64F3AC61" w14:textId="23A31CB3" w:rsidR="00362AF9" w:rsidRPr="00362AF9" w:rsidRDefault="00362AF9">
                            <w:pPr>
                              <w:rPr>
                                <w:vertAlign w:val="subscript"/>
                                <w:lang w:val="es-AR"/>
                              </w:rPr>
                            </w:pPr>
                            <w:r>
                              <w:rPr>
                                <w:lang w:val="es-AR"/>
                              </w:rPr>
                              <w:tab/>
                            </w:r>
                            <w:proofErr w:type="spellStart"/>
                            <w:r>
                              <w:rPr>
                                <w:lang w:val="es-AR"/>
                              </w:rPr>
                              <w:t>T</w:t>
                            </w:r>
                            <w:r>
                              <w:rPr>
                                <w:vertAlign w:val="subscript"/>
                                <w:lang w:val="es-AR"/>
                              </w:rPr>
                              <w:t>o</w:t>
                            </w:r>
                            <w:proofErr w:type="spellEnd"/>
                            <w:r>
                              <w:rPr>
                                <w:vertAlign w:val="subscript"/>
                                <w:lang w:val="es-AR"/>
                              </w:rPr>
                              <w:tab/>
                            </w:r>
                            <w:proofErr w:type="spellStart"/>
                            <w:r>
                              <w:rPr>
                                <w:lang w:val="es-AR"/>
                              </w:rPr>
                              <w:t>T</w:t>
                            </w:r>
                            <w:r>
                              <w:rPr>
                                <w:vertAlign w:val="subscript"/>
                                <w:lang w:val="es-AR"/>
                              </w:rPr>
                              <w:t>o</w:t>
                            </w:r>
                            <w:proofErr w:type="spellEnd"/>
                            <w:r>
                              <w:rPr>
                                <w:vertAlign w:val="subscript"/>
                                <w:lang w:val="es-AR"/>
                              </w:rPr>
                              <w:tab/>
                            </w:r>
                            <w:r>
                              <w:rPr>
                                <w:vertAlign w:val="subscript"/>
                                <w:lang w:val="es-AR"/>
                              </w:rPr>
                              <w:tab/>
                            </w:r>
                            <w:proofErr w:type="spellStart"/>
                            <w:r>
                              <w:rPr>
                                <w:lang w:val="es-AR"/>
                              </w:rPr>
                              <w:t>T</w:t>
                            </w:r>
                            <w:r>
                              <w:rPr>
                                <w:vertAlign w:val="subscript"/>
                                <w:lang w:val="es-AR"/>
                              </w:rPr>
                              <w:t>o</w:t>
                            </w:r>
                            <w:proofErr w:type="spellEnd"/>
                            <w:r>
                              <w:rPr>
                                <w:lang w:val="es-AR"/>
                              </w:rPr>
                              <w:tab/>
                            </w:r>
                            <w:proofErr w:type="spellStart"/>
                            <w:r>
                              <w:rPr>
                                <w:lang w:val="es-AR"/>
                              </w:rPr>
                              <w:t>T</w:t>
                            </w:r>
                            <w:r>
                              <w:rPr>
                                <w:vertAlign w:val="subscript"/>
                                <w:lang w:val="es-AR"/>
                              </w:rPr>
                              <w:t>f</w:t>
                            </w:r>
                            <w:proofErr w:type="spellEnd"/>
                            <w:r>
                              <w:rPr>
                                <w:vertAlign w:val="subscript"/>
                                <w:lang w:val="es-AR"/>
                              </w:rPr>
                              <w:tab/>
                            </w:r>
                            <w:r>
                              <w:rPr>
                                <w:vertAlign w:val="subscript"/>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f</w:t>
                            </w:r>
                            <w:proofErr w:type="spellEnd"/>
                          </w:p>
                          <w:p w14:paraId="042ABB1C" w14:textId="7658E2BB" w:rsidR="00362AF9" w:rsidRDefault="00362AF9">
                            <w:pPr>
                              <w:rPr>
                                <w:lang w:val="es-AR"/>
                              </w:rPr>
                            </w:pPr>
                          </w:p>
                          <w:p w14:paraId="4AFF1DAA" w14:textId="136C8F3A" w:rsidR="00362AF9" w:rsidRDefault="00362AF9">
                            <w:pPr>
                              <w:rPr>
                                <w:lang w:val="es-AR"/>
                              </w:rPr>
                            </w:pPr>
                          </w:p>
                          <w:p w14:paraId="04EDB8B5" w14:textId="3C701722" w:rsidR="00362AF9" w:rsidRDefault="00362AF9">
                            <w:pPr>
                              <w:rPr>
                                <w:lang w:val="es-AR"/>
                              </w:rPr>
                            </w:pPr>
                          </w:p>
                          <w:p w14:paraId="0A487D81" w14:textId="43C611AC" w:rsidR="00362AF9" w:rsidRDefault="00362AF9">
                            <w:pPr>
                              <w:rPr>
                                <w:lang w:val="es-AR"/>
                              </w:rPr>
                            </w:pPr>
                            <w:proofErr w:type="spellStart"/>
                            <w:r>
                              <w:rPr>
                                <w:lang w:val="es-AR"/>
                              </w:rPr>
                              <w:t>Calorimetro</w:t>
                            </w:r>
                            <w:proofErr w:type="spellEnd"/>
                            <w:r>
                              <w:rPr>
                                <w:lang w:val="es-AR"/>
                              </w:rPr>
                              <w:t xml:space="preserve"> + H</w:t>
                            </w:r>
                            <w:r>
                              <w:rPr>
                                <w:vertAlign w:val="subscript"/>
                                <w:lang w:val="es-AR"/>
                              </w:rPr>
                              <w:t>2</w:t>
                            </w:r>
                            <w:r>
                              <w:rPr>
                                <w:lang w:val="es-AR"/>
                              </w:rPr>
                              <w:t>O(l)</w:t>
                            </w:r>
                            <w:r>
                              <w:rPr>
                                <w:vertAlign w:val="subscript"/>
                                <w:lang w:val="es-AR"/>
                              </w:rPr>
                              <w:t xml:space="preserve"> </w:t>
                            </w:r>
                            <w:r w:rsidR="007722CE">
                              <w:rPr>
                                <w:vertAlign w:val="subscript"/>
                                <w:lang w:val="es-AR"/>
                              </w:rPr>
                              <w:t xml:space="preserve"> </w:t>
                            </w:r>
                            <w:r>
                              <w:rPr>
                                <w:lang w:val="es-AR"/>
                              </w:rPr>
                              <w:t xml:space="preserve"> </w:t>
                            </w:r>
                            <w:proofErr w:type="gramStart"/>
                            <w:r>
                              <w:rPr>
                                <w:lang w:val="es-AR"/>
                              </w:rPr>
                              <w:t>+</w:t>
                            </w:r>
                            <w:r w:rsidR="007722CE">
                              <w:rPr>
                                <w:lang w:val="es-AR"/>
                              </w:rPr>
                              <w:t xml:space="preserve"> </w:t>
                            </w:r>
                            <w:r>
                              <w:rPr>
                                <w:lang w:val="es-AR"/>
                              </w:rPr>
                              <w:t xml:space="preserve"> H</w:t>
                            </w:r>
                            <w:r>
                              <w:rPr>
                                <w:vertAlign w:val="subscript"/>
                                <w:lang w:val="es-AR"/>
                              </w:rPr>
                              <w:t>2</w:t>
                            </w:r>
                            <w:r>
                              <w:rPr>
                                <w:lang w:val="es-AR"/>
                              </w:rPr>
                              <w:t>O</w:t>
                            </w:r>
                            <w:proofErr w:type="gramEnd"/>
                            <w:r>
                              <w:rPr>
                                <w:lang w:val="es-AR"/>
                              </w:rPr>
                              <w:t xml:space="preserve">(l) </w:t>
                            </w:r>
                            <w:r w:rsidRPr="00362AF9">
                              <w:rPr>
                                <w:lang w:val="es-AR"/>
                              </w:rPr>
                              <w:sym w:font="Wingdings" w:char="F0E0"/>
                            </w:r>
                            <w:r>
                              <w:rPr>
                                <w:lang w:val="es-AR"/>
                              </w:rPr>
                              <w:t xml:space="preserve"> </w:t>
                            </w:r>
                            <w:proofErr w:type="spellStart"/>
                            <w:r>
                              <w:rPr>
                                <w:lang w:val="es-AR"/>
                              </w:rPr>
                              <w:t>Calorimetro</w:t>
                            </w:r>
                            <w:proofErr w:type="spellEnd"/>
                            <w:r>
                              <w:rPr>
                                <w:lang w:val="es-AR"/>
                              </w:rPr>
                              <w:t xml:space="preserve"> + H</w:t>
                            </w:r>
                            <w:r>
                              <w:rPr>
                                <w:vertAlign w:val="subscript"/>
                                <w:lang w:val="es-AR"/>
                              </w:rPr>
                              <w:t>2</w:t>
                            </w:r>
                            <w:r>
                              <w:rPr>
                                <w:lang w:val="es-AR"/>
                              </w:rPr>
                              <w:t>O(l)</w:t>
                            </w:r>
                            <w:r>
                              <w:rPr>
                                <w:vertAlign w:val="subscript"/>
                                <w:lang w:val="es-AR"/>
                              </w:rPr>
                              <w:t xml:space="preserve"> </w:t>
                            </w:r>
                            <w:r>
                              <w:rPr>
                                <w:lang w:val="es-AR"/>
                              </w:rPr>
                              <w:t xml:space="preserve"> + H</w:t>
                            </w:r>
                            <w:r>
                              <w:rPr>
                                <w:vertAlign w:val="subscript"/>
                                <w:lang w:val="es-AR"/>
                              </w:rPr>
                              <w:t>2</w:t>
                            </w:r>
                            <w:r>
                              <w:rPr>
                                <w:lang w:val="es-AR"/>
                              </w:rPr>
                              <w:t>O(l)</w:t>
                            </w:r>
                          </w:p>
                          <w:p w14:paraId="25895D95" w14:textId="1DCEE2EF" w:rsidR="00362AF9" w:rsidRPr="007722CE" w:rsidRDefault="007722CE">
                            <w:pPr>
                              <w:rPr>
                                <w:vertAlign w:val="subscript"/>
                                <w:lang w:val="es-AR"/>
                              </w:rPr>
                            </w:pPr>
                            <w:r>
                              <w:rPr>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o</w:t>
                            </w:r>
                            <w:proofErr w:type="spellEnd"/>
                            <w:r>
                              <w:rPr>
                                <w:vertAlign w:val="subscript"/>
                                <w:lang w:val="es-AR"/>
                              </w:rPr>
                              <w:tab/>
                            </w:r>
                            <w:r>
                              <w:rPr>
                                <w:vertAlign w:val="subscript"/>
                                <w:lang w:val="es-AR"/>
                              </w:rPr>
                              <w:tab/>
                            </w:r>
                            <w:proofErr w:type="spellStart"/>
                            <w:r>
                              <w:rPr>
                                <w:lang w:val="es-AR"/>
                              </w:rPr>
                              <w:t>T</w:t>
                            </w:r>
                            <w:r>
                              <w:rPr>
                                <w:vertAlign w:val="subscript"/>
                                <w:lang w:val="es-AR"/>
                              </w:rPr>
                              <w:t>o</w:t>
                            </w:r>
                            <w:proofErr w:type="spellEnd"/>
                            <w:r>
                              <w:rPr>
                                <w:vertAlign w:val="subscript"/>
                                <w:lang w:val="es-AR"/>
                              </w:rPr>
                              <w:tab/>
                            </w:r>
                            <w:r>
                              <w:rPr>
                                <w:vertAlign w:val="subscript"/>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A97F0" id="_x0000_s1030" type="#_x0000_t202" style="position:absolute;left:0;text-align:left;margin-left:-43.5pt;margin-top:25.35pt;width:531.6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" stroked="f">
                <v:textbox style="mso-fit-shape-to-text:t">
                  <w:txbxContent>
                    <w:p w14:paraId="46748792" w14:textId="1F42E90F" w:rsidR="00362AF9" w:rsidRDefault="00362AF9">
                      <w:pPr>
                        <w:rPr>
                          <w:lang w:val="es-AR"/>
                        </w:rPr>
                      </w:pPr>
                      <w:proofErr w:type="spellStart"/>
                      <w:r>
                        <w:rPr>
                          <w:lang w:val="es-AR"/>
                        </w:rPr>
                        <w:t>Calorimetro</w:t>
                      </w:r>
                      <w:proofErr w:type="spellEnd"/>
                      <w:r>
                        <w:rPr>
                          <w:lang w:val="es-AR"/>
                        </w:rPr>
                        <w:t xml:space="preserve"> + H</w:t>
                      </w:r>
                      <w:r>
                        <w:rPr>
                          <w:vertAlign w:val="subscript"/>
                          <w:lang w:val="es-AR"/>
                        </w:rPr>
                        <w:t>2</w:t>
                      </w:r>
                      <w:r>
                        <w:rPr>
                          <w:lang w:val="es-AR"/>
                        </w:rPr>
                        <w:t>O(l</w:t>
                      </w:r>
                      <w:proofErr w:type="gramStart"/>
                      <w:r>
                        <w:rPr>
                          <w:lang w:val="es-AR"/>
                        </w:rPr>
                        <w:t>)</w:t>
                      </w:r>
                      <w:r>
                        <w:rPr>
                          <w:vertAlign w:val="subscript"/>
                          <w:lang w:val="es-AR"/>
                        </w:rPr>
                        <w:t xml:space="preserve"> </w:t>
                      </w:r>
                      <w:r>
                        <w:rPr>
                          <w:lang w:val="es-AR"/>
                        </w:rPr>
                        <w:t xml:space="preserve"> +</w:t>
                      </w:r>
                      <w:proofErr w:type="gramEnd"/>
                      <w:r>
                        <w:rPr>
                          <w:lang w:val="es-AR"/>
                        </w:rPr>
                        <w:t xml:space="preserve"> </w:t>
                      </w:r>
                      <w:r>
                        <w:rPr>
                          <w:lang w:val="es-AR"/>
                        </w:rPr>
                        <w:t>H</w:t>
                      </w:r>
                      <w:r>
                        <w:rPr>
                          <w:vertAlign w:val="subscript"/>
                          <w:lang w:val="es-AR"/>
                        </w:rPr>
                        <w:t>2</w:t>
                      </w:r>
                      <w:r>
                        <w:rPr>
                          <w:lang w:val="es-AR"/>
                        </w:rPr>
                        <w:t>O(l)</w:t>
                      </w:r>
                      <w:r>
                        <w:rPr>
                          <w:lang w:val="es-AR"/>
                        </w:rPr>
                        <w:t xml:space="preserve"> </w:t>
                      </w:r>
                      <w:r w:rsidRPr="00362AF9">
                        <w:rPr>
                          <w:lang w:val="es-AR"/>
                        </w:rPr>
                        <w:sym w:font="Wingdings" w:char="F0E0"/>
                      </w:r>
                      <w:r w:rsidRPr="00362AF9">
                        <w:rPr>
                          <w:lang w:val="es-AR"/>
                        </w:rPr>
                        <w:t xml:space="preserve"> </w:t>
                      </w:r>
                      <w:proofErr w:type="spellStart"/>
                      <w:r>
                        <w:rPr>
                          <w:lang w:val="es-AR"/>
                        </w:rPr>
                        <w:t>Calorimetro</w:t>
                      </w:r>
                      <w:proofErr w:type="spellEnd"/>
                      <w:r>
                        <w:rPr>
                          <w:lang w:val="es-AR"/>
                        </w:rPr>
                        <w:t xml:space="preserve"> + H</w:t>
                      </w:r>
                      <w:r>
                        <w:rPr>
                          <w:vertAlign w:val="subscript"/>
                          <w:lang w:val="es-AR"/>
                        </w:rPr>
                        <w:t>2</w:t>
                      </w:r>
                      <w:r>
                        <w:rPr>
                          <w:lang w:val="es-AR"/>
                        </w:rPr>
                        <w:t>O(l)</w:t>
                      </w:r>
                      <w:r>
                        <w:rPr>
                          <w:vertAlign w:val="subscript"/>
                          <w:lang w:val="es-AR"/>
                        </w:rPr>
                        <w:t xml:space="preserve"> </w:t>
                      </w:r>
                      <w:r>
                        <w:rPr>
                          <w:lang w:val="es-AR"/>
                        </w:rPr>
                        <w:t xml:space="preserve"> + H</w:t>
                      </w:r>
                      <w:r>
                        <w:rPr>
                          <w:vertAlign w:val="subscript"/>
                          <w:lang w:val="es-AR"/>
                        </w:rPr>
                        <w:t>2</w:t>
                      </w:r>
                      <w:r>
                        <w:rPr>
                          <w:lang w:val="es-AR"/>
                        </w:rPr>
                        <w:t>O(l)</w:t>
                      </w:r>
                    </w:p>
                    <w:p w14:paraId="64F3AC61" w14:textId="23A31CB3" w:rsidR="00362AF9" w:rsidRPr="00362AF9" w:rsidRDefault="00362AF9">
                      <w:pPr>
                        <w:rPr>
                          <w:vertAlign w:val="subscript"/>
                          <w:lang w:val="es-AR"/>
                        </w:rPr>
                      </w:pPr>
                      <w:r>
                        <w:rPr>
                          <w:lang w:val="es-AR"/>
                        </w:rPr>
                        <w:tab/>
                      </w:r>
                      <w:proofErr w:type="spellStart"/>
                      <w:r>
                        <w:rPr>
                          <w:lang w:val="es-AR"/>
                        </w:rPr>
                        <w:t>T</w:t>
                      </w:r>
                      <w:r>
                        <w:rPr>
                          <w:vertAlign w:val="subscript"/>
                          <w:lang w:val="es-AR"/>
                        </w:rPr>
                        <w:t>o</w:t>
                      </w:r>
                      <w:proofErr w:type="spellEnd"/>
                      <w:r>
                        <w:rPr>
                          <w:vertAlign w:val="subscript"/>
                          <w:lang w:val="es-AR"/>
                        </w:rPr>
                        <w:tab/>
                      </w:r>
                      <w:proofErr w:type="spellStart"/>
                      <w:r>
                        <w:rPr>
                          <w:lang w:val="es-AR"/>
                        </w:rPr>
                        <w:t>T</w:t>
                      </w:r>
                      <w:r>
                        <w:rPr>
                          <w:vertAlign w:val="subscript"/>
                          <w:lang w:val="es-AR"/>
                        </w:rPr>
                        <w:t>o</w:t>
                      </w:r>
                      <w:proofErr w:type="spellEnd"/>
                      <w:r>
                        <w:rPr>
                          <w:vertAlign w:val="subscript"/>
                          <w:lang w:val="es-AR"/>
                        </w:rPr>
                        <w:tab/>
                      </w:r>
                      <w:r>
                        <w:rPr>
                          <w:vertAlign w:val="subscript"/>
                          <w:lang w:val="es-AR"/>
                        </w:rPr>
                        <w:tab/>
                      </w:r>
                      <w:proofErr w:type="spellStart"/>
                      <w:r>
                        <w:rPr>
                          <w:lang w:val="es-AR"/>
                        </w:rPr>
                        <w:t>T</w:t>
                      </w:r>
                      <w:r>
                        <w:rPr>
                          <w:vertAlign w:val="subscript"/>
                          <w:lang w:val="es-AR"/>
                        </w:rPr>
                        <w:t>o</w:t>
                      </w:r>
                      <w:proofErr w:type="spellEnd"/>
                      <w:r>
                        <w:rPr>
                          <w:lang w:val="es-AR"/>
                        </w:rPr>
                        <w:tab/>
                      </w:r>
                      <w:proofErr w:type="spellStart"/>
                      <w:r>
                        <w:rPr>
                          <w:lang w:val="es-AR"/>
                        </w:rPr>
                        <w:t>T</w:t>
                      </w:r>
                      <w:r>
                        <w:rPr>
                          <w:vertAlign w:val="subscript"/>
                          <w:lang w:val="es-AR"/>
                        </w:rPr>
                        <w:t>f</w:t>
                      </w:r>
                      <w:proofErr w:type="spellEnd"/>
                      <w:r>
                        <w:rPr>
                          <w:vertAlign w:val="subscript"/>
                          <w:lang w:val="es-AR"/>
                        </w:rPr>
                        <w:tab/>
                      </w:r>
                      <w:r>
                        <w:rPr>
                          <w:vertAlign w:val="subscript"/>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f</w:t>
                      </w:r>
                      <w:proofErr w:type="spellEnd"/>
                    </w:p>
                    <w:p w14:paraId="042ABB1C" w14:textId="7658E2BB" w:rsidR="00362AF9" w:rsidRDefault="00362AF9">
                      <w:pPr>
                        <w:rPr>
                          <w:lang w:val="es-AR"/>
                        </w:rPr>
                      </w:pPr>
                    </w:p>
                    <w:p w14:paraId="4AFF1DAA" w14:textId="136C8F3A" w:rsidR="00362AF9" w:rsidRDefault="00362AF9">
                      <w:pPr>
                        <w:rPr>
                          <w:lang w:val="es-AR"/>
                        </w:rPr>
                      </w:pPr>
                    </w:p>
                    <w:p w14:paraId="04EDB8B5" w14:textId="3C701722" w:rsidR="00362AF9" w:rsidRDefault="00362AF9">
                      <w:pPr>
                        <w:rPr>
                          <w:lang w:val="es-AR"/>
                        </w:rPr>
                      </w:pPr>
                    </w:p>
                    <w:p w14:paraId="0A487D81" w14:textId="43C611AC" w:rsidR="00362AF9" w:rsidRDefault="00362AF9">
                      <w:pPr>
                        <w:rPr>
                          <w:lang w:val="es-AR"/>
                        </w:rPr>
                      </w:pPr>
                      <w:proofErr w:type="spellStart"/>
                      <w:r>
                        <w:rPr>
                          <w:lang w:val="es-AR"/>
                        </w:rPr>
                        <w:t>Calorimetro</w:t>
                      </w:r>
                      <w:proofErr w:type="spellEnd"/>
                      <w:r>
                        <w:rPr>
                          <w:lang w:val="es-AR"/>
                        </w:rPr>
                        <w:t xml:space="preserve"> + H</w:t>
                      </w:r>
                      <w:r>
                        <w:rPr>
                          <w:vertAlign w:val="subscript"/>
                          <w:lang w:val="es-AR"/>
                        </w:rPr>
                        <w:t>2</w:t>
                      </w:r>
                      <w:r>
                        <w:rPr>
                          <w:lang w:val="es-AR"/>
                        </w:rPr>
                        <w:t>O(l)</w:t>
                      </w:r>
                      <w:r>
                        <w:rPr>
                          <w:vertAlign w:val="subscript"/>
                          <w:lang w:val="es-AR"/>
                        </w:rPr>
                        <w:t xml:space="preserve"> </w:t>
                      </w:r>
                      <w:r w:rsidR="007722CE">
                        <w:rPr>
                          <w:vertAlign w:val="subscript"/>
                          <w:lang w:val="es-AR"/>
                        </w:rPr>
                        <w:t xml:space="preserve"> </w:t>
                      </w:r>
                      <w:r>
                        <w:rPr>
                          <w:lang w:val="es-AR"/>
                        </w:rPr>
                        <w:t xml:space="preserve"> </w:t>
                      </w:r>
                      <w:proofErr w:type="gramStart"/>
                      <w:r>
                        <w:rPr>
                          <w:lang w:val="es-AR"/>
                        </w:rPr>
                        <w:t>+</w:t>
                      </w:r>
                      <w:r w:rsidR="007722CE">
                        <w:rPr>
                          <w:lang w:val="es-AR"/>
                        </w:rPr>
                        <w:t xml:space="preserve"> </w:t>
                      </w:r>
                      <w:r>
                        <w:rPr>
                          <w:lang w:val="es-AR"/>
                        </w:rPr>
                        <w:t xml:space="preserve"> H</w:t>
                      </w:r>
                      <w:r>
                        <w:rPr>
                          <w:vertAlign w:val="subscript"/>
                          <w:lang w:val="es-AR"/>
                        </w:rPr>
                        <w:t>2</w:t>
                      </w:r>
                      <w:r>
                        <w:rPr>
                          <w:lang w:val="es-AR"/>
                        </w:rPr>
                        <w:t>O</w:t>
                      </w:r>
                      <w:proofErr w:type="gramEnd"/>
                      <w:r>
                        <w:rPr>
                          <w:lang w:val="es-AR"/>
                        </w:rPr>
                        <w:t>(l)</w:t>
                      </w:r>
                      <w:r>
                        <w:rPr>
                          <w:lang w:val="es-AR"/>
                        </w:rPr>
                        <w:t xml:space="preserve"> </w:t>
                      </w:r>
                      <w:r w:rsidRPr="00362AF9">
                        <w:rPr>
                          <w:lang w:val="es-AR"/>
                        </w:rPr>
                        <w:sym w:font="Wingdings" w:char="F0E0"/>
                      </w:r>
                      <w:r>
                        <w:rPr>
                          <w:lang w:val="es-AR"/>
                        </w:rPr>
                        <w:t xml:space="preserve"> </w:t>
                      </w:r>
                      <w:proofErr w:type="spellStart"/>
                      <w:r>
                        <w:rPr>
                          <w:lang w:val="es-AR"/>
                        </w:rPr>
                        <w:t>Calorimetro</w:t>
                      </w:r>
                      <w:proofErr w:type="spellEnd"/>
                      <w:r>
                        <w:rPr>
                          <w:lang w:val="es-AR"/>
                        </w:rPr>
                        <w:t xml:space="preserve"> + H</w:t>
                      </w:r>
                      <w:r>
                        <w:rPr>
                          <w:vertAlign w:val="subscript"/>
                          <w:lang w:val="es-AR"/>
                        </w:rPr>
                        <w:t>2</w:t>
                      </w:r>
                      <w:r>
                        <w:rPr>
                          <w:lang w:val="es-AR"/>
                        </w:rPr>
                        <w:t>O(l)</w:t>
                      </w:r>
                      <w:r>
                        <w:rPr>
                          <w:vertAlign w:val="subscript"/>
                          <w:lang w:val="es-AR"/>
                        </w:rPr>
                        <w:t xml:space="preserve"> </w:t>
                      </w:r>
                      <w:r>
                        <w:rPr>
                          <w:lang w:val="es-AR"/>
                        </w:rPr>
                        <w:t xml:space="preserve"> + H</w:t>
                      </w:r>
                      <w:r>
                        <w:rPr>
                          <w:vertAlign w:val="subscript"/>
                          <w:lang w:val="es-AR"/>
                        </w:rPr>
                        <w:t>2</w:t>
                      </w:r>
                      <w:r>
                        <w:rPr>
                          <w:lang w:val="es-AR"/>
                        </w:rPr>
                        <w:t>O(l)</w:t>
                      </w:r>
                    </w:p>
                    <w:p w14:paraId="25895D95" w14:textId="1DCEE2EF" w:rsidR="00362AF9" w:rsidRPr="007722CE" w:rsidRDefault="007722CE">
                      <w:pPr>
                        <w:rPr>
                          <w:vertAlign w:val="subscript"/>
                          <w:lang w:val="es-AR"/>
                        </w:rPr>
                      </w:pPr>
                      <w:r>
                        <w:rPr>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o</w:t>
                      </w:r>
                      <w:proofErr w:type="spellEnd"/>
                      <w:r>
                        <w:rPr>
                          <w:vertAlign w:val="subscript"/>
                          <w:lang w:val="es-AR"/>
                        </w:rPr>
                        <w:tab/>
                      </w:r>
                      <w:r>
                        <w:rPr>
                          <w:vertAlign w:val="subscript"/>
                          <w:lang w:val="es-AR"/>
                        </w:rPr>
                        <w:tab/>
                      </w:r>
                      <w:proofErr w:type="spellStart"/>
                      <w:r>
                        <w:rPr>
                          <w:lang w:val="es-AR"/>
                        </w:rPr>
                        <w:t>T</w:t>
                      </w:r>
                      <w:r>
                        <w:rPr>
                          <w:vertAlign w:val="subscript"/>
                          <w:lang w:val="es-AR"/>
                        </w:rPr>
                        <w:t>o</w:t>
                      </w:r>
                      <w:proofErr w:type="spellEnd"/>
                      <w:r>
                        <w:rPr>
                          <w:vertAlign w:val="subscript"/>
                          <w:lang w:val="es-AR"/>
                        </w:rPr>
                        <w:tab/>
                      </w:r>
                      <w:r>
                        <w:rPr>
                          <w:vertAlign w:val="subscript"/>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f</w:t>
                      </w:r>
                      <w:proofErr w:type="spellEnd"/>
                      <w:r>
                        <w:rPr>
                          <w:vertAlign w:val="subscript"/>
                          <w:lang w:val="es-AR"/>
                        </w:rPr>
                        <w:tab/>
                      </w:r>
                      <w:proofErr w:type="spellStart"/>
                      <w:r>
                        <w:rPr>
                          <w:lang w:val="es-AR"/>
                        </w:rPr>
                        <w:t>T</w:t>
                      </w:r>
                      <w:r>
                        <w:rPr>
                          <w:vertAlign w:val="subscript"/>
                          <w:lang w:val="es-AR"/>
                        </w:rPr>
                        <w:t>o</w:t>
                      </w:r>
                      <w:proofErr w:type="spellEnd"/>
                    </w:p>
                  </w:txbxContent>
                </v:textbox>
                <w10:wrap type="square"/>
              </v:shape>
            </w:pict>
          </mc:Fallback>
        </mc:AlternateContent>
      </w:r>
    </w:p>
    <w:p w14:paraId="67FEACC2" w14:textId="79D33844" w:rsidR="00362AF9" w:rsidRDefault="00362AF9" w:rsidP="00F35778">
      <w:pPr>
        <w:ind w:right="-234"/>
        <w:rPr>
          <w:rFonts w:ascii="Arial" w:hAnsi="Arial" w:cs="Arial"/>
          <w:sz w:val="20"/>
          <w:szCs w:val="20"/>
          <w:lang w:val="es-AR"/>
        </w:rPr>
      </w:pPr>
    </w:p>
    <w:p w14:paraId="581D6B1D" w14:textId="6D4E0B1B" w:rsidR="00B34B93" w:rsidRPr="002821A8" w:rsidRDefault="00B34B93" w:rsidP="00B34B93">
      <w:pPr>
        <w:rPr>
          <w:rFonts w:ascii="Arial" w:hAnsi="Arial" w:cs="Arial"/>
          <w:u w:val="single"/>
          <w:lang w:val="es-AR"/>
        </w:rPr>
      </w:pPr>
      <w:r w:rsidRPr="002821A8">
        <w:rPr>
          <w:rFonts w:ascii="Arial" w:hAnsi="Arial" w:cs="Arial"/>
          <w:u w:val="single"/>
          <w:lang w:val="es-AR"/>
        </w:rPr>
        <w:t>Uso de la Ley de Hess:</w:t>
      </w:r>
    </w:p>
    <w:p w14:paraId="7BA32C58" w14:textId="11D7EAB1" w:rsidR="00B34B93" w:rsidRDefault="00B34B93" w:rsidP="00B34B93">
      <w:pPr>
        <w:rPr>
          <w:rFonts w:ascii="Arial" w:hAnsi="Arial" w:cs="Arial"/>
          <w:lang w:val="es-AR"/>
        </w:rPr>
      </w:pPr>
      <w:r>
        <w:rPr>
          <w:rFonts w:ascii="Arial" w:hAnsi="Arial" w:cs="Arial"/>
          <w:lang w:val="es-AR"/>
        </w:rPr>
        <w:t xml:space="preserve"> </w:t>
      </w:r>
    </w:p>
    <w:tbl>
      <w:tblPr>
        <w:tblStyle w:val="Tablaconcuadrcula"/>
        <w:tblW w:w="0" w:type="auto"/>
        <w:jc w:val="center"/>
        <w:tblLook w:val="04A0" w:firstRow="1" w:lastRow="0" w:firstColumn="1" w:lastColumn="0" w:noHBand="0" w:noVBand="1"/>
      </w:tblPr>
      <w:tblGrid>
        <w:gridCol w:w="1564"/>
        <w:gridCol w:w="1440"/>
        <w:gridCol w:w="1441"/>
        <w:gridCol w:w="1805"/>
        <w:gridCol w:w="1781"/>
      </w:tblGrid>
      <w:tr w:rsidR="00B34B93" w:rsidRPr="002821A8" w14:paraId="662DA0F6" w14:textId="77777777" w:rsidTr="00153F66">
        <w:trPr>
          <w:jc w:val="center"/>
        </w:trPr>
        <w:tc>
          <w:tcPr>
            <w:tcW w:w="1564" w:type="dxa"/>
            <w:vAlign w:val="center"/>
          </w:tcPr>
          <w:p w14:paraId="3DE932FD" w14:textId="77777777" w:rsidR="00B34B93" w:rsidRPr="002821A8" w:rsidRDefault="00B34B93" w:rsidP="00153F66">
            <w:pPr>
              <w:jc w:val="center"/>
              <w:rPr>
                <w:rFonts w:ascii="Arial" w:hAnsi="Arial" w:cs="Arial"/>
                <w:b/>
                <w:lang w:val="es-AR"/>
              </w:rPr>
            </w:pPr>
            <w:r w:rsidRPr="002821A8">
              <w:rPr>
                <w:rFonts w:ascii="Arial" w:hAnsi="Arial" w:cs="Arial"/>
                <w:b/>
                <w:lang w:val="es-AR"/>
              </w:rPr>
              <w:t>Experiencia</w:t>
            </w:r>
          </w:p>
        </w:tc>
        <w:tc>
          <w:tcPr>
            <w:tcW w:w="1440" w:type="dxa"/>
            <w:vAlign w:val="center"/>
          </w:tcPr>
          <w:p w14:paraId="3655FA0A" w14:textId="77777777" w:rsidR="00B34B93" w:rsidRPr="002821A8" w:rsidRDefault="00B34B93" w:rsidP="00153F66">
            <w:pPr>
              <w:jc w:val="center"/>
              <w:rPr>
                <w:rFonts w:ascii="Arial" w:hAnsi="Arial" w:cs="Arial"/>
                <w:b/>
                <w:lang w:val="es-AR"/>
              </w:rPr>
            </w:pPr>
            <w:proofErr w:type="spellStart"/>
            <w:r w:rsidRPr="002821A8">
              <w:rPr>
                <w:rFonts w:ascii="Arial" w:hAnsi="Arial" w:cs="Arial"/>
                <w:b/>
                <w:lang w:val="es-AR"/>
              </w:rPr>
              <w:t>T</w:t>
            </w:r>
            <w:r w:rsidRPr="002821A8">
              <w:rPr>
                <w:rFonts w:ascii="Arial" w:hAnsi="Arial" w:cs="Arial"/>
                <w:b/>
                <w:vertAlign w:val="subscript"/>
                <w:lang w:val="es-AR"/>
              </w:rPr>
              <w:t>inicial</w:t>
            </w:r>
            <w:proofErr w:type="spellEnd"/>
            <w:r w:rsidRPr="002821A8">
              <w:rPr>
                <w:rFonts w:ascii="Arial" w:hAnsi="Arial" w:cs="Arial"/>
                <w:b/>
                <w:lang w:val="es-AR"/>
              </w:rPr>
              <w:t xml:space="preserve"> (</w:t>
            </w:r>
            <w:proofErr w:type="spellStart"/>
            <w:r w:rsidRPr="002821A8">
              <w:rPr>
                <w:rFonts w:ascii="Arial" w:hAnsi="Arial" w:cs="Arial"/>
                <w:b/>
                <w:lang w:val="es-AR"/>
              </w:rPr>
              <w:t>ºC</w:t>
            </w:r>
            <w:proofErr w:type="spellEnd"/>
            <w:r w:rsidRPr="002821A8">
              <w:rPr>
                <w:rFonts w:ascii="Arial" w:hAnsi="Arial" w:cs="Arial"/>
                <w:b/>
                <w:lang w:val="es-AR"/>
              </w:rPr>
              <w:t>)</w:t>
            </w:r>
          </w:p>
        </w:tc>
        <w:tc>
          <w:tcPr>
            <w:tcW w:w="1441" w:type="dxa"/>
            <w:vAlign w:val="center"/>
          </w:tcPr>
          <w:p w14:paraId="1B661B37" w14:textId="77777777" w:rsidR="00B34B93" w:rsidRPr="002821A8" w:rsidRDefault="00B34B93" w:rsidP="00153F66">
            <w:pPr>
              <w:jc w:val="center"/>
              <w:rPr>
                <w:rFonts w:ascii="Arial" w:hAnsi="Arial" w:cs="Arial"/>
                <w:b/>
                <w:lang w:val="es-AR"/>
              </w:rPr>
            </w:pPr>
            <w:proofErr w:type="spellStart"/>
            <w:r w:rsidRPr="002821A8">
              <w:rPr>
                <w:rFonts w:ascii="Arial" w:hAnsi="Arial" w:cs="Arial"/>
                <w:b/>
                <w:lang w:val="es-AR"/>
              </w:rPr>
              <w:t>T</w:t>
            </w:r>
            <w:r w:rsidRPr="002821A8">
              <w:rPr>
                <w:rFonts w:ascii="Arial" w:hAnsi="Arial" w:cs="Arial"/>
                <w:b/>
                <w:vertAlign w:val="subscript"/>
                <w:lang w:val="es-AR"/>
              </w:rPr>
              <w:t>final</w:t>
            </w:r>
            <w:proofErr w:type="spellEnd"/>
            <w:r w:rsidRPr="002821A8">
              <w:rPr>
                <w:rFonts w:ascii="Arial" w:hAnsi="Arial" w:cs="Arial"/>
                <w:b/>
                <w:lang w:val="es-AR"/>
              </w:rPr>
              <w:t xml:space="preserve"> (</w:t>
            </w:r>
            <w:proofErr w:type="spellStart"/>
            <w:r w:rsidRPr="002821A8">
              <w:rPr>
                <w:rFonts w:ascii="Arial" w:hAnsi="Arial" w:cs="Arial"/>
                <w:b/>
                <w:lang w:val="es-AR"/>
              </w:rPr>
              <w:t>ºC</w:t>
            </w:r>
            <w:proofErr w:type="spellEnd"/>
            <w:r w:rsidRPr="002821A8">
              <w:rPr>
                <w:rFonts w:ascii="Arial" w:hAnsi="Arial" w:cs="Arial"/>
                <w:b/>
                <w:lang w:val="es-AR"/>
              </w:rPr>
              <w:t>)</w:t>
            </w:r>
          </w:p>
        </w:tc>
        <w:tc>
          <w:tcPr>
            <w:tcW w:w="1805" w:type="dxa"/>
            <w:vAlign w:val="center"/>
          </w:tcPr>
          <w:p w14:paraId="372ECEB2" w14:textId="77777777" w:rsidR="00B34B93" w:rsidRPr="002821A8" w:rsidRDefault="00B34B93" w:rsidP="00153F66">
            <w:pPr>
              <w:jc w:val="center"/>
              <w:rPr>
                <w:rFonts w:ascii="Arial" w:hAnsi="Arial" w:cs="Arial"/>
                <w:b/>
                <w:lang w:val="es-AR"/>
              </w:rPr>
            </w:pPr>
            <w:proofErr w:type="spellStart"/>
            <w:r w:rsidRPr="002821A8">
              <w:rPr>
                <w:rFonts w:ascii="Arial" w:hAnsi="Arial" w:cs="Arial"/>
                <w:b/>
                <w:lang w:val="es-AR"/>
              </w:rPr>
              <w:t>Masa</w:t>
            </w:r>
            <w:r w:rsidRPr="002821A8">
              <w:rPr>
                <w:rFonts w:ascii="Arial" w:hAnsi="Arial" w:cs="Arial"/>
                <w:b/>
                <w:vertAlign w:val="subscript"/>
                <w:lang w:val="es-AR"/>
              </w:rPr>
              <w:t>NaOH</w:t>
            </w:r>
            <w:proofErr w:type="spellEnd"/>
            <w:r w:rsidRPr="002821A8">
              <w:rPr>
                <w:rFonts w:ascii="Arial" w:hAnsi="Arial" w:cs="Arial"/>
                <w:b/>
                <w:lang w:val="es-AR"/>
              </w:rPr>
              <w:t xml:space="preserve"> (g)</w:t>
            </w:r>
          </w:p>
        </w:tc>
        <w:tc>
          <w:tcPr>
            <w:tcW w:w="1781" w:type="dxa"/>
            <w:vAlign w:val="center"/>
          </w:tcPr>
          <w:p w14:paraId="19BC419B" w14:textId="63CB3936" w:rsidR="00B34B93" w:rsidRPr="002821A8" w:rsidRDefault="00B34B93" w:rsidP="00153F66">
            <w:pPr>
              <w:jc w:val="center"/>
              <w:rPr>
                <w:rFonts w:ascii="Arial" w:hAnsi="Arial" w:cs="Arial"/>
                <w:b/>
                <w:lang w:val="es-AR"/>
              </w:rPr>
            </w:pPr>
            <w:r w:rsidRPr="002821A8">
              <w:rPr>
                <w:b/>
                <w:lang w:val="es-AR"/>
              </w:rPr>
              <w:t>Δ</w:t>
            </w:r>
            <w:r w:rsidRPr="002821A8">
              <w:rPr>
                <w:rFonts w:ascii="Arial" w:hAnsi="Arial" w:cs="Arial"/>
                <w:b/>
                <w:lang w:val="es-AR"/>
              </w:rPr>
              <w:t>H</w:t>
            </w:r>
            <w:r w:rsidRPr="002821A8">
              <w:rPr>
                <w:rFonts w:ascii="Arial" w:hAnsi="Arial" w:cs="Arial"/>
                <w:b/>
                <w:vertAlign w:val="subscript"/>
                <w:lang w:val="es-AR"/>
              </w:rPr>
              <w:t>1</w:t>
            </w:r>
            <w:r w:rsidR="00F35778">
              <w:rPr>
                <w:rFonts w:ascii="Arial" w:hAnsi="Arial" w:cs="Arial"/>
                <w:b/>
                <w:lang w:val="es-AR"/>
              </w:rPr>
              <w:t xml:space="preserve"> (kJ</w:t>
            </w:r>
            <w:r w:rsidRPr="002821A8">
              <w:rPr>
                <w:rFonts w:ascii="Arial" w:hAnsi="Arial" w:cs="Arial"/>
                <w:b/>
                <w:lang w:val="es-AR"/>
              </w:rPr>
              <w:t>/mol)</w:t>
            </w:r>
          </w:p>
        </w:tc>
      </w:tr>
      <w:tr w:rsidR="00B34B93" w:rsidRPr="002821A8" w14:paraId="40C063CC" w14:textId="77777777" w:rsidTr="00153F66">
        <w:trPr>
          <w:jc w:val="center"/>
        </w:trPr>
        <w:tc>
          <w:tcPr>
            <w:tcW w:w="1564" w:type="dxa"/>
            <w:vAlign w:val="center"/>
          </w:tcPr>
          <w:p w14:paraId="7F84EC68" w14:textId="77777777" w:rsidR="00B34B93" w:rsidRPr="002821A8" w:rsidRDefault="00B34B93" w:rsidP="00153F66">
            <w:pPr>
              <w:jc w:val="center"/>
              <w:rPr>
                <w:rFonts w:ascii="Arial" w:hAnsi="Arial" w:cs="Arial"/>
                <w:b/>
                <w:sz w:val="22"/>
                <w:szCs w:val="22"/>
                <w:lang w:val="es-AR"/>
              </w:rPr>
            </w:pPr>
            <w:r w:rsidRPr="002821A8">
              <w:rPr>
                <w:rFonts w:ascii="Arial" w:hAnsi="Arial" w:cs="Arial"/>
                <w:b/>
                <w:sz w:val="22"/>
                <w:szCs w:val="22"/>
                <w:lang w:val="es-AR"/>
              </w:rPr>
              <w:t>1</w:t>
            </w:r>
          </w:p>
        </w:tc>
        <w:tc>
          <w:tcPr>
            <w:tcW w:w="1440" w:type="dxa"/>
            <w:vAlign w:val="center"/>
          </w:tcPr>
          <w:p w14:paraId="296E5954" w14:textId="5BA268E1" w:rsidR="00B34B93" w:rsidRPr="002821A8" w:rsidRDefault="00942CC4" w:rsidP="00153F66">
            <w:pPr>
              <w:jc w:val="center"/>
              <w:rPr>
                <w:rFonts w:ascii="Arial" w:hAnsi="Arial" w:cs="Arial"/>
                <w:b/>
                <w:sz w:val="22"/>
                <w:szCs w:val="22"/>
                <w:lang w:val="es-AR"/>
              </w:rPr>
            </w:pPr>
            <w:r>
              <w:rPr>
                <w:rFonts w:ascii="Arial" w:hAnsi="Arial" w:cs="Arial"/>
                <w:b/>
                <w:sz w:val="22"/>
                <w:szCs w:val="22"/>
                <w:lang w:val="es-AR"/>
              </w:rPr>
              <w:t>24</w:t>
            </w:r>
          </w:p>
        </w:tc>
        <w:tc>
          <w:tcPr>
            <w:tcW w:w="1441" w:type="dxa"/>
            <w:vAlign w:val="center"/>
          </w:tcPr>
          <w:p w14:paraId="0965B5A0" w14:textId="53713662" w:rsidR="00B34B93" w:rsidRPr="002821A8" w:rsidRDefault="00942CC4" w:rsidP="00153F66">
            <w:pPr>
              <w:jc w:val="center"/>
              <w:rPr>
                <w:rFonts w:ascii="Arial" w:hAnsi="Arial" w:cs="Arial"/>
                <w:b/>
                <w:sz w:val="22"/>
                <w:szCs w:val="22"/>
                <w:lang w:val="es-AR"/>
              </w:rPr>
            </w:pPr>
            <w:r>
              <w:rPr>
                <w:rFonts w:ascii="Arial" w:hAnsi="Arial" w:cs="Arial"/>
                <w:b/>
                <w:sz w:val="22"/>
                <w:szCs w:val="22"/>
                <w:lang w:val="es-AR"/>
              </w:rPr>
              <w:t>28,7</w:t>
            </w:r>
          </w:p>
        </w:tc>
        <w:tc>
          <w:tcPr>
            <w:tcW w:w="1805" w:type="dxa"/>
            <w:vAlign w:val="center"/>
          </w:tcPr>
          <w:p w14:paraId="1DF560E4" w14:textId="2926DB5C" w:rsidR="00B34B93" w:rsidRPr="002821A8" w:rsidRDefault="002A0E3A" w:rsidP="00153F66">
            <w:pPr>
              <w:jc w:val="center"/>
              <w:rPr>
                <w:rFonts w:ascii="Arial" w:hAnsi="Arial" w:cs="Arial"/>
                <w:b/>
                <w:sz w:val="22"/>
                <w:szCs w:val="22"/>
                <w:lang w:val="es-AR"/>
              </w:rPr>
            </w:pPr>
            <w:r>
              <w:rPr>
                <w:rFonts w:ascii="Arial" w:hAnsi="Arial" w:cs="Arial"/>
                <w:b/>
                <w:sz w:val="22"/>
                <w:szCs w:val="22"/>
                <w:lang w:val="es-AR"/>
              </w:rPr>
              <w:t>2,01</w:t>
            </w:r>
          </w:p>
        </w:tc>
        <w:tc>
          <w:tcPr>
            <w:tcW w:w="1781" w:type="dxa"/>
            <w:vAlign w:val="center"/>
          </w:tcPr>
          <w:p w14:paraId="6992D348" w14:textId="7BD30876" w:rsidR="00B34B93" w:rsidRPr="002821A8" w:rsidRDefault="001647F1" w:rsidP="00153F66">
            <w:pPr>
              <w:jc w:val="center"/>
              <w:rPr>
                <w:rFonts w:ascii="Arial" w:hAnsi="Arial" w:cs="Arial"/>
                <w:b/>
                <w:sz w:val="22"/>
                <w:szCs w:val="22"/>
                <w:lang w:val="es-AR"/>
              </w:rPr>
            </w:pPr>
            <w:r>
              <w:rPr>
                <w:rFonts w:ascii="Arial" w:hAnsi="Arial" w:cs="Arial"/>
                <w:b/>
                <w:sz w:val="22"/>
                <w:szCs w:val="22"/>
                <w:lang w:val="es-AR"/>
              </w:rPr>
              <w:t>-85,66</w:t>
            </w:r>
          </w:p>
        </w:tc>
      </w:tr>
    </w:tbl>
    <w:p w14:paraId="3810A1C3" w14:textId="6D0C8712" w:rsidR="00BA42A5" w:rsidRPr="009E628F" w:rsidRDefault="00B34B93" w:rsidP="009E628F">
      <w:pPr>
        <w:spacing w:before="120" w:after="120"/>
        <w:jc w:val="center"/>
        <w:rPr>
          <w:rFonts w:ascii="Arial" w:hAnsi="Arial" w:cs="Arial"/>
          <w:sz w:val="20"/>
          <w:szCs w:val="20"/>
          <w:lang w:val="es-AR"/>
        </w:rPr>
      </w:pPr>
      <w:r>
        <w:rPr>
          <w:rFonts w:ascii="Arial" w:hAnsi="Arial" w:cs="Arial"/>
          <w:b/>
          <w:sz w:val="20"/>
          <w:szCs w:val="20"/>
          <w:u w:val="single"/>
          <w:lang w:val="es-AR"/>
        </w:rPr>
        <w:t>Tabla 2:</w:t>
      </w:r>
      <w:r>
        <w:rPr>
          <w:rFonts w:ascii="Arial" w:hAnsi="Arial" w:cs="Arial"/>
          <w:sz w:val="20"/>
          <w:szCs w:val="20"/>
          <w:lang w:val="es-AR"/>
        </w:rPr>
        <w:t xml:space="preserve"> Valores obtenidos experimentalmente. </w:t>
      </w:r>
    </w:p>
    <w:p w14:paraId="2788346E" w14:textId="69C8AB8A" w:rsidR="007B50A1" w:rsidRDefault="007B50A1" w:rsidP="00B34B93">
      <w:pPr>
        <w:spacing w:after="120"/>
        <w:rPr>
          <w:rFonts w:ascii="Arial" w:hAnsi="Arial" w:cs="Arial"/>
          <w:sz w:val="20"/>
          <w:szCs w:val="20"/>
          <w:lang w:val="es-AR"/>
        </w:rPr>
      </w:pPr>
      <w:r>
        <w:rPr>
          <w:rFonts w:ascii="Arial" w:hAnsi="Arial" w:cs="Arial"/>
          <w:sz w:val="20"/>
          <w:szCs w:val="20"/>
          <w:lang w:val="es-AR"/>
        </w:rPr>
        <w:lastRenderedPageBreak/>
        <w:t xml:space="preserve">La reacción se lleva a cabo en un </w:t>
      </w:r>
      <w:proofErr w:type="spellStart"/>
      <w:r>
        <w:rPr>
          <w:rFonts w:ascii="Arial" w:hAnsi="Arial" w:cs="Arial"/>
          <w:sz w:val="20"/>
          <w:szCs w:val="20"/>
          <w:lang w:val="es-AR"/>
        </w:rPr>
        <w:t>calorimetro</w:t>
      </w:r>
      <w:proofErr w:type="spellEnd"/>
      <w:r>
        <w:rPr>
          <w:rFonts w:ascii="Arial" w:hAnsi="Arial" w:cs="Arial"/>
          <w:sz w:val="20"/>
          <w:szCs w:val="20"/>
          <w:lang w:val="es-AR"/>
        </w:rPr>
        <w:t>, a presión constante</w:t>
      </w:r>
      <w:r w:rsidR="00406CB3">
        <w:rPr>
          <w:rFonts w:ascii="Arial" w:hAnsi="Arial" w:cs="Arial"/>
          <w:sz w:val="20"/>
          <w:szCs w:val="20"/>
          <w:lang w:val="es-AR"/>
        </w:rPr>
        <w:t>, por lo que debemos determinar los cambios de entalpia de ésta.</w:t>
      </w:r>
      <w:r w:rsidR="00BA42A5">
        <w:rPr>
          <w:rFonts w:ascii="Arial" w:hAnsi="Arial" w:cs="Arial"/>
          <w:sz w:val="20"/>
          <w:szCs w:val="20"/>
          <w:lang w:val="es-AR"/>
        </w:rPr>
        <w:t xml:space="preserve"> Trabajamos con exceso de HCl</w:t>
      </w:r>
    </w:p>
    <w:p w14:paraId="40FF6768" w14:textId="212ED168" w:rsidR="00406CB3" w:rsidRDefault="00406CB3" w:rsidP="00B34B93">
      <w:pPr>
        <w:spacing w:after="120"/>
        <w:rPr>
          <w:rFonts w:ascii="Arial" w:hAnsi="Arial" w:cs="Arial"/>
          <w:sz w:val="20"/>
          <w:szCs w:val="20"/>
          <w:lang w:val="es-AR"/>
        </w:rPr>
      </w:pPr>
    </w:p>
    <w:p w14:paraId="1C244758" w14:textId="1B5E7881" w:rsidR="00406CB3" w:rsidRDefault="008F49B3" w:rsidP="00B34B93">
      <w:pPr>
        <w:spacing w:after="120"/>
        <w:rPr>
          <w:rFonts w:ascii="Arial" w:hAnsi="Arial" w:cs="Arial"/>
          <w:b/>
          <w:sz w:val="20"/>
          <w:szCs w:val="20"/>
          <w:lang w:val="es-AR"/>
        </w:rPr>
      </w:pPr>
      <w:r>
        <w:rPr>
          <w:rFonts w:ascii="Arial" w:hAnsi="Arial" w:cs="Arial"/>
          <w:sz w:val="20"/>
          <w:szCs w:val="20"/>
          <w:lang w:val="es-AR"/>
        </w:rPr>
        <w:t>Valores bibliográficos</w:t>
      </w:r>
      <w:r w:rsidR="00037CF5">
        <w:rPr>
          <w:rFonts w:ascii="Arial" w:hAnsi="Arial" w:cs="Arial"/>
          <w:sz w:val="20"/>
          <w:szCs w:val="20"/>
          <w:lang w:val="es-AR"/>
        </w:rPr>
        <w:t>:</w:t>
      </w:r>
      <w:r w:rsidR="00037CF5">
        <w:rPr>
          <w:rFonts w:ascii="Arial" w:hAnsi="Arial" w:cs="Arial"/>
          <w:sz w:val="20"/>
          <w:szCs w:val="20"/>
          <w:lang w:val="es-AR"/>
        </w:rPr>
        <w:tab/>
      </w:r>
      <w:r w:rsidR="00037CF5">
        <w:rPr>
          <w:rFonts w:ascii="Arial" w:hAnsi="Arial" w:cs="Arial"/>
          <w:sz w:val="20"/>
          <w:szCs w:val="20"/>
          <w:lang w:val="es-AR"/>
        </w:rPr>
        <w:tab/>
      </w:r>
      <w:proofErr w:type="spellStart"/>
      <w:r w:rsidR="00426A75" w:rsidRPr="00037CF5">
        <w:rPr>
          <w:rFonts w:ascii="Arial" w:hAnsi="Arial" w:cs="Arial"/>
          <w:b/>
          <w:sz w:val="20"/>
          <w:szCs w:val="20"/>
          <w:lang w:val="es-AR"/>
        </w:rPr>
        <w:t>Δ</w:t>
      </w:r>
      <w:r w:rsidR="00037CF5" w:rsidRPr="00037CF5">
        <w:rPr>
          <w:rFonts w:ascii="Arial" w:hAnsi="Arial" w:cs="Arial"/>
          <w:b/>
          <w:sz w:val="20"/>
          <w:szCs w:val="20"/>
          <w:lang w:val="es-AR"/>
        </w:rPr>
        <w:t>H</w:t>
      </w:r>
      <w:r w:rsidR="00037CF5">
        <w:rPr>
          <w:rFonts w:ascii="Arial" w:hAnsi="Arial" w:cs="Arial"/>
          <w:b/>
          <w:sz w:val="20"/>
          <w:szCs w:val="20"/>
          <w:vertAlign w:val="subscript"/>
          <w:lang w:val="es-AR"/>
        </w:rPr>
        <w:t>disolución</w:t>
      </w:r>
      <w:proofErr w:type="spellEnd"/>
      <w:r w:rsidR="00037CF5">
        <w:rPr>
          <w:rFonts w:ascii="Arial" w:hAnsi="Arial" w:cs="Arial"/>
          <w:b/>
          <w:sz w:val="20"/>
          <w:szCs w:val="20"/>
          <w:lang w:val="es-AR"/>
        </w:rPr>
        <w:t>= -44,51kJ/mol</w:t>
      </w:r>
    </w:p>
    <w:p w14:paraId="12419BD9" w14:textId="34CA20C0" w:rsidR="00037CF5" w:rsidRDefault="00037CF5" w:rsidP="00B34B93">
      <w:pPr>
        <w:spacing w:after="120"/>
        <w:rPr>
          <w:rFonts w:ascii="Arial" w:hAnsi="Arial" w:cs="Arial"/>
          <w:b/>
          <w:sz w:val="20"/>
          <w:szCs w:val="20"/>
          <w:lang w:val="es-AR"/>
        </w:rPr>
      </w:pPr>
      <w:r>
        <w:rPr>
          <w:rFonts w:ascii="Arial" w:hAnsi="Arial" w:cs="Arial"/>
          <w:sz w:val="20"/>
          <w:szCs w:val="20"/>
          <w:lang w:val="es-AR"/>
        </w:rPr>
        <w:tab/>
      </w:r>
      <w:r>
        <w:rPr>
          <w:rFonts w:ascii="Arial" w:hAnsi="Arial" w:cs="Arial"/>
          <w:sz w:val="20"/>
          <w:szCs w:val="20"/>
          <w:lang w:val="es-AR"/>
        </w:rPr>
        <w:tab/>
      </w:r>
      <w:r>
        <w:rPr>
          <w:rFonts w:ascii="Arial" w:hAnsi="Arial" w:cs="Arial"/>
          <w:sz w:val="20"/>
          <w:szCs w:val="20"/>
          <w:lang w:val="es-AR"/>
        </w:rPr>
        <w:tab/>
      </w:r>
      <w:r>
        <w:rPr>
          <w:rFonts w:ascii="Arial" w:hAnsi="Arial" w:cs="Arial"/>
          <w:sz w:val="20"/>
          <w:szCs w:val="20"/>
          <w:lang w:val="es-AR"/>
        </w:rPr>
        <w:tab/>
      </w:r>
      <w:proofErr w:type="spellStart"/>
      <w:r w:rsidRPr="00037CF5">
        <w:rPr>
          <w:rFonts w:ascii="Arial" w:hAnsi="Arial" w:cs="Arial"/>
          <w:b/>
          <w:sz w:val="20"/>
          <w:szCs w:val="20"/>
          <w:lang w:val="es-AR"/>
        </w:rPr>
        <w:t>ΔH</w:t>
      </w:r>
      <w:r>
        <w:rPr>
          <w:rFonts w:ascii="Arial" w:hAnsi="Arial" w:cs="Arial"/>
          <w:b/>
          <w:sz w:val="20"/>
          <w:szCs w:val="20"/>
          <w:vertAlign w:val="subscript"/>
          <w:lang w:val="es-AR"/>
        </w:rPr>
        <w:t>neutralización</w:t>
      </w:r>
      <w:proofErr w:type="spellEnd"/>
      <w:r>
        <w:rPr>
          <w:rFonts w:ascii="Arial" w:hAnsi="Arial" w:cs="Arial"/>
          <w:b/>
          <w:sz w:val="20"/>
          <w:szCs w:val="20"/>
          <w:lang w:val="es-AR"/>
        </w:rPr>
        <w:t>= -57,24kJ/mol</w:t>
      </w:r>
    </w:p>
    <w:p w14:paraId="49573540" w14:textId="1A9B8240" w:rsidR="00037CF5" w:rsidRDefault="00037CF5" w:rsidP="00B34B93">
      <w:pPr>
        <w:spacing w:after="120"/>
        <w:rPr>
          <w:rFonts w:ascii="Arial" w:hAnsi="Arial" w:cs="Arial"/>
          <w:b/>
          <w:sz w:val="20"/>
          <w:szCs w:val="20"/>
          <w:lang w:val="es-AR"/>
        </w:rPr>
      </w:pPr>
      <w:r>
        <w:rPr>
          <w:rFonts w:ascii="Arial" w:hAnsi="Arial" w:cs="Arial"/>
          <w:sz w:val="20"/>
          <w:szCs w:val="20"/>
          <w:lang w:val="es-AR"/>
        </w:rPr>
        <w:t xml:space="preserve">Al sumar estos, obtenemos que </w:t>
      </w:r>
      <w:proofErr w:type="spellStart"/>
      <w:r w:rsidRPr="00037CF5">
        <w:rPr>
          <w:rFonts w:ascii="Arial" w:hAnsi="Arial" w:cs="Arial"/>
          <w:b/>
          <w:sz w:val="20"/>
          <w:szCs w:val="20"/>
          <w:lang w:val="es-AR"/>
        </w:rPr>
        <w:t>ΔH</w:t>
      </w:r>
      <w:r>
        <w:rPr>
          <w:rFonts w:ascii="Arial" w:hAnsi="Arial" w:cs="Arial"/>
          <w:b/>
          <w:sz w:val="20"/>
          <w:szCs w:val="20"/>
          <w:vertAlign w:val="subscript"/>
          <w:lang w:val="es-AR"/>
        </w:rPr>
        <w:t>reacción</w:t>
      </w:r>
      <w:proofErr w:type="spellEnd"/>
      <w:r>
        <w:rPr>
          <w:rFonts w:ascii="Arial" w:hAnsi="Arial" w:cs="Arial"/>
          <w:b/>
          <w:sz w:val="20"/>
          <w:szCs w:val="20"/>
          <w:vertAlign w:val="subscript"/>
          <w:lang w:val="es-AR"/>
        </w:rPr>
        <w:t xml:space="preserve"> </w:t>
      </w:r>
      <w:r>
        <w:rPr>
          <w:rFonts w:ascii="Arial" w:hAnsi="Arial" w:cs="Arial"/>
          <w:sz w:val="20"/>
          <w:szCs w:val="20"/>
          <w:lang w:val="es-AR"/>
        </w:rPr>
        <w:t xml:space="preserve">= </w:t>
      </w:r>
      <w:r>
        <w:rPr>
          <w:rFonts w:ascii="Arial" w:hAnsi="Arial" w:cs="Arial"/>
          <w:b/>
          <w:sz w:val="20"/>
          <w:szCs w:val="20"/>
          <w:lang w:val="es-AR"/>
        </w:rPr>
        <w:t>-101,75 kJ/mol</w:t>
      </w:r>
    </w:p>
    <w:p w14:paraId="02779E5E" w14:textId="3FF2E2D4" w:rsidR="009E628F" w:rsidRDefault="00037CF5" w:rsidP="00B34B93">
      <w:pPr>
        <w:spacing w:after="120"/>
        <w:rPr>
          <w:rFonts w:ascii="Arial" w:hAnsi="Arial" w:cs="Arial"/>
          <w:sz w:val="20"/>
          <w:szCs w:val="20"/>
          <w:lang w:val="es-AR"/>
        </w:rPr>
      </w:pPr>
      <w:r>
        <w:rPr>
          <w:rFonts w:ascii="Arial" w:hAnsi="Arial" w:cs="Arial"/>
          <w:sz w:val="20"/>
          <w:szCs w:val="20"/>
          <w:lang w:val="es-AR"/>
        </w:rPr>
        <w:t xml:space="preserve">Al compararlo con el </w:t>
      </w:r>
      <w:proofErr w:type="spellStart"/>
      <w:r w:rsidRPr="00037CF5">
        <w:rPr>
          <w:rFonts w:ascii="Arial" w:hAnsi="Arial" w:cs="Arial"/>
          <w:b/>
          <w:sz w:val="20"/>
          <w:szCs w:val="20"/>
          <w:lang w:val="es-AR"/>
        </w:rPr>
        <w:t>ΔH</w:t>
      </w:r>
      <w:r>
        <w:rPr>
          <w:rFonts w:ascii="Arial" w:hAnsi="Arial" w:cs="Arial"/>
          <w:b/>
          <w:sz w:val="20"/>
          <w:szCs w:val="20"/>
          <w:vertAlign w:val="subscript"/>
          <w:lang w:val="es-AR"/>
        </w:rPr>
        <w:t>reacción</w:t>
      </w:r>
      <w:proofErr w:type="spellEnd"/>
      <w:r>
        <w:rPr>
          <w:rFonts w:ascii="Arial" w:hAnsi="Arial" w:cs="Arial"/>
          <w:b/>
          <w:sz w:val="20"/>
          <w:szCs w:val="20"/>
          <w:vertAlign w:val="subscript"/>
          <w:lang w:val="es-AR"/>
        </w:rPr>
        <w:t xml:space="preserve"> experimental </w:t>
      </w:r>
      <w:r w:rsidRPr="009E628F">
        <w:rPr>
          <w:rFonts w:ascii="Arial" w:hAnsi="Arial" w:cs="Arial"/>
          <w:b/>
          <w:sz w:val="20"/>
          <w:szCs w:val="20"/>
          <w:lang w:val="es-AR"/>
        </w:rPr>
        <w:t>(</w:t>
      </w:r>
      <w:r w:rsidR="00BA42A5" w:rsidRPr="009E628F">
        <w:rPr>
          <w:rFonts w:ascii="Arial" w:hAnsi="Arial" w:cs="Arial"/>
          <w:b/>
          <w:sz w:val="20"/>
          <w:szCs w:val="20"/>
          <w:lang w:val="es-AR"/>
        </w:rPr>
        <w:t>-85,66kJ/mol)</w:t>
      </w:r>
      <w:r w:rsidR="00BA42A5">
        <w:rPr>
          <w:rFonts w:ascii="Arial" w:hAnsi="Arial" w:cs="Arial"/>
          <w:sz w:val="20"/>
          <w:szCs w:val="20"/>
          <w:lang w:val="es-AR"/>
        </w:rPr>
        <w:t xml:space="preserve">, podemos afirmar que tenemos una diferencia relativa porcentual de 17%. Esta diferencia se puede apreciar en el método experimental que tuvimos ya </w:t>
      </w:r>
      <w:proofErr w:type="gramStart"/>
      <w:r w:rsidR="00BA42A5">
        <w:rPr>
          <w:rFonts w:ascii="Arial" w:hAnsi="Arial" w:cs="Arial"/>
          <w:sz w:val="20"/>
          <w:szCs w:val="20"/>
          <w:lang w:val="es-AR"/>
        </w:rPr>
        <w:t>que</w:t>
      </w:r>
      <w:proofErr w:type="gramEnd"/>
      <w:r w:rsidR="00BA42A5">
        <w:rPr>
          <w:rFonts w:ascii="Arial" w:hAnsi="Arial" w:cs="Arial"/>
          <w:sz w:val="20"/>
          <w:szCs w:val="20"/>
          <w:lang w:val="es-AR"/>
        </w:rPr>
        <w:t xml:space="preserve"> por ejemplo, al añadir las lentejas de NaOH, medimos 2,01g, de los cuales una pequeña parte quedó en las paredes del reloj de vidrio, también porque pudimos haber tardado cierto tiempo en añadir éstos, lo cual afecta a las temperaturas de la reacción medidas.</w:t>
      </w:r>
      <w:r w:rsidR="009E628F">
        <w:rPr>
          <w:rFonts w:ascii="Arial" w:hAnsi="Arial" w:cs="Arial"/>
          <w:sz w:val="20"/>
          <w:szCs w:val="20"/>
          <w:lang w:val="es-AR"/>
        </w:rPr>
        <w:t xml:space="preserve"> </w:t>
      </w:r>
      <w:r w:rsidR="00BA42A5">
        <w:rPr>
          <w:rFonts w:ascii="Arial" w:hAnsi="Arial" w:cs="Arial"/>
          <w:sz w:val="20"/>
          <w:szCs w:val="20"/>
          <w:lang w:val="es-AR"/>
        </w:rPr>
        <w:t xml:space="preserve">Un error que tuvimos experimental también fue no tener cerrada </w:t>
      </w:r>
      <w:r w:rsidR="009E628F">
        <w:rPr>
          <w:rFonts w:ascii="Arial" w:hAnsi="Arial" w:cs="Arial"/>
          <w:sz w:val="20"/>
          <w:szCs w:val="20"/>
          <w:lang w:val="es-AR"/>
        </w:rPr>
        <w:t xml:space="preserve">en su totalidad </w:t>
      </w:r>
      <w:r w:rsidR="00BA42A5">
        <w:rPr>
          <w:rFonts w:ascii="Arial" w:hAnsi="Arial" w:cs="Arial"/>
          <w:sz w:val="20"/>
          <w:szCs w:val="20"/>
          <w:lang w:val="es-AR"/>
        </w:rPr>
        <w:t xml:space="preserve">la tapa del </w:t>
      </w:r>
      <w:proofErr w:type="spellStart"/>
      <w:r w:rsidR="00BA42A5">
        <w:rPr>
          <w:rFonts w:ascii="Arial" w:hAnsi="Arial" w:cs="Arial"/>
          <w:sz w:val="20"/>
          <w:szCs w:val="20"/>
          <w:lang w:val="es-AR"/>
        </w:rPr>
        <w:t>calorimetro</w:t>
      </w:r>
      <w:proofErr w:type="spellEnd"/>
      <w:r w:rsidR="009E628F">
        <w:rPr>
          <w:rFonts w:ascii="Arial" w:hAnsi="Arial" w:cs="Arial"/>
          <w:sz w:val="20"/>
          <w:szCs w:val="20"/>
          <w:lang w:val="es-AR"/>
        </w:rPr>
        <w:t xml:space="preserve">. </w:t>
      </w:r>
    </w:p>
    <w:p w14:paraId="63F4C4C4" w14:textId="089C3E3E" w:rsidR="009E628F" w:rsidRPr="00037CF5" w:rsidRDefault="009E628F" w:rsidP="00B34B93">
      <w:pPr>
        <w:spacing w:after="120"/>
        <w:rPr>
          <w:rFonts w:ascii="Arial" w:hAnsi="Arial" w:cs="Arial"/>
          <w:sz w:val="20"/>
          <w:szCs w:val="20"/>
          <w:lang w:val="es-AR"/>
        </w:rPr>
      </w:pPr>
      <w:r>
        <w:rPr>
          <w:rFonts w:ascii="Arial" w:hAnsi="Arial" w:cs="Arial"/>
          <w:sz w:val="20"/>
          <w:szCs w:val="20"/>
          <w:lang w:val="es-AR"/>
        </w:rPr>
        <w:t>Para concluir, esto se debió a no trabajar en condiciones ideales.</w:t>
      </w:r>
    </w:p>
    <w:p w14:paraId="3F938E0A" w14:textId="77777777" w:rsidR="00406CB3" w:rsidRDefault="00406CB3" w:rsidP="00B34B93">
      <w:pPr>
        <w:spacing w:after="120"/>
        <w:rPr>
          <w:rFonts w:ascii="Arial" w:hAnsi="Arial" w:cs="Arial"/>
          <w:sz w:val="20"/>
          <w:szCs w:val="20"/>
          <w:lang w:val="es-AR"/>
        </w:rPr>
      </w:pPr>
    </w:p>
    <w:p w14:paraId="3A33E9EB" w14:textId="125AF7B9" w:rsidR="00E767BD" w:rsidRDefault="00086870" w:rsidP="00B34B93">
      <w:pPr>
        <w:spacing w:after="120"/>
        <w:rPr>
          <w:rFonts w:ascii="Arial" w:hAnsi="Arial" w:cs="Arial"/>
          <w:sz w:val="20"/>
          <w:szCs w:val="20"/>
          <w:lang w:val="es-AR"/>
        </w:rPr>
      </w:pPr>
      <w:r>
        <w:rPr>
          <w:rFonts w:ascii="Arial" w:hAnsi="Arial" w:cs="Arial"/>
          <w:sz w:val="20"/>
          <w:szCs w:val="20"/>
          <w:lang w:val="es-AR"/>
        </w:rPr>
        <w:t>Ciclo termodinámico planteado:</w:t>
      </w:r>
    </w:p>
    <w:p w14:paraId="4AF9235C" w14:textId="07C31DAE" w:rsidR="00086870" w:rsidRDefault="00362AF9" w:rsidP="00B34B93">
      <w:pPr>
        <w:spacing w:after="120"/>
        <w:rPr>
          <w:rFonts w:ascii="Arial" w:hAnsi="Arial" w:cs="Arial"/>
          <w:sz w:val="20"/>
          <w:szCs w:val="20"/>
          <w:lang w:val="es-AR"/>
        </w:rPr>
      </w:pPr>
      <w:r w:rsidRPr="00362AF9">
        <w:rPr>
          <w:rFonts w:ascii="Arial" w:hAnsi="Arial" w:cs="Arial"/>
          <w:b/>
          <w:noProof/>
          <w:u w:val="single"/>
          <w:lang w:val="es-AR"/>
        </w:rPr>
        <mc:AlternateContent>
          <mc:Choice Requires="wps">
            <w:drawing>
              <wp:anchor distT="45720" distB="45720" distL="114300" distR="114300" simplePos="0" relativeHeight="251696128" behindDoc="0" locked="0" layoutInCell="1" allowOverlap="1" wp14:anchorId="4EB8C5B7" wp14:editId="79090997">
                <wp:simplePos x="0" y="0"/>
                <wp:positionH relativeFrom="column">
                  <wp:posOffset>2852371</wp:posOffset>
                </wp:positionH>
                <wp:positionV relativeFrom="paragraph">
                  <wp:posOffset>77030</wp:posOffset>
                </wp:positionV>
                <wp:extent cx="415925" cy="140462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7B6E34DE" w14:textId="77777777" w:rsidR="00362AF9" w:rsidRPr="00362AF9" w:rsidRDefault="00362AF9" w:rsidP="00362AF9">
                            <w:pPr>
                              <w:rPr>
                                <w:vertAlign w:val="subscript"/>
                                <w:lang w:val="es-AR"/>
                              </w:rPr>
                            </w:pPr>
                            <w:proofErr w:type="spellStart"/>
                            <w:r>
                              <w:rPr>
                                <w:lang w:val="es-AR"/>
                              </w:rPr>
                              <w:t>T</w:t>
                            </w:r>
                            <w:r>
                              <w:rPr>
                                <w:vertAlign w:val="subscript"/>
                                <w:lang w:val="es-AR"/>
                              </w:rPr>
                              <w:t>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8C5B7" id="_x0000_s1031" type="#_x0000_t202" style="position:absolute;left:0;text-align:left;margin-left:224.6pt;margin-top:6.05pt;width:32.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" filled="f" stroked="f">
                <v:textbox style="mso-fit-shape-to-text:t">
                  <w:txbxContent>
                    <w:p w14:paraId="7B6E34DE" w14:textId="77777777" w:rsidR="00362AF9" w:rsidRPr="00362AF9" w:rsidRDefault="00362AF9" w:rsidP="00362AF9">
                      <w:pPr>
                        <w:rPr>
                          <w:vertAlign w:val="subscript"/>
                          <w:lang w:val="es-AR"/>
                        </w:rPr>
                      </w:pPr>
                      <w:proofErr w:type="spellStart"/>
                      <w:r>
                        <w:rPr>
                          <w:lang w:val="es-AR"/>
                        </w:rPr>
                        <w:t>T</w:t>
                      </w:r>
                      <w:r>
                        <w:rPr>
                          <w:vertAlign w:val="subscript"/>
                          <w:lang w:val="es-AR"/>
                        </w:rPr>
                        <w:t>f</w:t>
                      </w:r>
                      <w:proofErr w:type="spellEnd"/>
                    </w:p>
                  </w:txbxContent>
                </v:textbox>
                <w10:wrap type="square"/>
              </v:shape>
            </w:pict>
          </mc:Fallback>
        </mc:AlternateContent>
      </w:r>
      <w:r w:rsidRPr="00362AF9">
        <w:rPr>
          <w:rFonts w:ascii="Arial" w:hAnsi="Arial" w:cs="Arial"/>
          <w:b/>
          <w:noProof/>
          <w:u w:val="single"/>
          <w:lang w:val="es-AR"/>
        </w:rPr>
        <mc:AlternateContent>
          <mc:Choice Requires="wps">
            <w:drawing>
              <wp:anchor distT="45720" distB="45720" distL="114300" distR="114300" simplePos="0" relativeHeight="251698176" behindDoc="0" locked="0" layoutInCell="1" allowOverlap="1" wp14:anchorId="33A199C0" wp14:editId="026AA955">
                <wp:simplePos x="0" y="0"/>
                <wp:positionH relativeFrom="column">
                  <wp:posOffset>3368626</wp:posOffset>
                </wp:positionH>
                <wp:positionV relativeFrom="paragraph">
                  <wp:posOffset>41910</wp:posOffset>
                </wp:positionV>
                <wp:extent cx="415925" cy="140462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29B5D307" w14:textId="77777777" w:rsidR="00362AF9" w:rsidRPr="00362AF9" w:rsidRDefault="00362AF9" w:rsidP="00362AF9">
                            <w:pPr>
                              <w:rPr>
                                <w:vertAlign w:val="subscript"/>
                                <w:lang w:val="es-AR"/>
                              </w:rPr>
                            </w:pPr>
                            <w:proofErr w:type="spellStart"/>
                            <w:r>
                              <w:rPr>
                                <w:lang w:val="es-AR"/>
                              </w:rPr>
                              <w:t>T</w:t>
                            </w:r>
                            <w:r>
                              <w:rPr>
                                <w:vertAlign w:val="subscript"/>
                                <w:lang w:val="es-AR"/>
                              </w:rPr>
                              <w:t>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A199C0" id="_x0000_s1032" type="#_x0000_t202" style="position:absolute;left:0;text-align:left;margin-left:265.25pt;margin-top:3.3pt;width:32.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" filled="f" stroked="f">
                <v:textbox style="mso-fit-shape-to-text:t">
                  <w:txbxContent>
                    <w:p w14:paraId="29B5D307" w14:textId="77777777" w:rsidR="00362AF9" w:rsidRPr="00362AF9" w:rsidRDefault="00362AF9" w:rsidP="00362AF9">
                      <w:pPr>
                        <w:rPr>
                          <w:vertAlign w:val="subscript"/>
                          <w:lang w:val="es-AR"/>
                        </w:rPr>
                      </w:pPr>
                      <w:proofErr w:type="spellStart"/>
                      <w:r>
                        <w:rPr>
                          <w:lang w:val="es-AR"/>
                        </w:rPr>
                        <w:t>T</w:t>
                      </w:r>
                      <w:r>
                        <w:rPr>
                          <w:vertAlign w:val="subscript"/>
                          <w:lang w:val="es-AR"/>
                        </w:rPr>
                        <w:t>f</w:t>
                      </w:r>
                      <w:proofErr w:type="spellEnd"/>
                    </w:p>
                  </w:txbxContent>
                </v:textbox>
                <w10:wrap type="square"/>
              </v:shape>
            </w:pict>
          </mc:Fallback>
        </mc:AlternateContent>
      </w:r>
      <w:r w:rsidRPr="00362AF9">
        <w:rPr>
          <w:rFonts w:ascii="Arial" w:hAnsi="Arial" w:cs="Arial"/>
          <w:b/>
          <w:noProof/>
          <w:u w:val="single"/>
          <w:lang w:val="es-AR"/>
        </w:rPr>
        <mc:AlternateContent>
          <mc:Choice Requires="wps">
            <w:drawing>
              <wp:anchor distT="45720" distB="45720" distL="114300" distR="114300" simplePos="0" relativeHeight="251681792" behindDoc="0" locked="0" layoutInCell="1" allowOverlap="1" wp14:anchorId="6169DC9A" wp14:editId="45EB4BDB">
                <wp:simplePos x="0" y="0"/>
                <wp:positionH relativeFrom="column">
                  <wp:posOffset>2213220</wp:posOffset>
                </wp:positionH>
                <wp:positionV relativeFrom="paragraph">
                  <wp:posOffset>5715</wp:posOffset>
                </wp:positionV>
                <wp:extent cx="415925" cy="140462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6ED21CF6" w14:textId="42EE3E55" w:rsidR="00362AF9" w:rsidRPr="00362AF9" w:rsidRDefault="00362AF9">
                            <w:pPr>
                              <w:rPr>
                                <w:vertAlign w:val="subscript"/>
                                <w:lang w:val="es-AR"/>
                              </w:rPr>
                            </w:pP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69DC9A" id="_x0000_s1033" type="#_x0000_t202" style="position:absolute;left:0;text-align:left;margin-left:174.25pt;margin-top:.45pt;width:32.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" filled="f" stroked="f">
                <v:textbox style="mso-fit-shape-to-text:t">
                  <w:txbxContent>
                    <w:p w14:paraId="6ED21CF6" w14:textId="42EE3E55" w:rsidR="00362AF9" w:rsidRPr="00362AF9" w:rsidRDefault="00362AF9">
                      <w:pPr>
                        <w:rPr>
                          <w:vertAlign w:val="subscript"/>
                          <w:lang w:val="es-AR"/>
                        </w:rPr>
                      </w:pPr>
                      <w:proofErr w:type="spellStart"/>
                      <w:r>
                        <w:rPr>
                          <w:lang w:val="es-AR"/>
                        </w:rPr>
                        <w:t>T</w:t>
                      </w:r>
                      <w:r>
                        <w:rPr>
                          <w:vertAlign w:val="subscript"/>
                          <w:lang w:val="es-AR"/>
                        </w:rPr>
                        <w:t>o</w:t>
                      </w:r>
                      <w:proofErr w:type="spellEnd"/>
                    </w:p>
                  </w:txbxContent>
                </v:textbox>
                <w10:wrap type="square"/>
              </v:shape>
            </w:pict>
          </mc:Fallback>
        </mc:AlternateContent>
      </w:r>
      <w:r w:rsidRPr="00362AF9">
        <w:rPr>
          <w:rFonts w:ascii="Arial" w:hAnsi="Arial" w:cs="Arial"/>
          <w:b/>
          <w:noProof/>
          <w:u w:val="single"/>
          <w:lang w:val="es-AR"/>
        </w:rPr>
        <mc:AlternateContent>
          <mc:Choice Requires="wps">
            <w:drawing>
              <wp:anchor distT="45720" distB="45720" distL="114300" distR="114300" simplePos="0" relativeHeight="251685888" behindDoc="0" locked="0" layoutInCell="1" allowOverlap="1" wp14:anchorId="518E555F" wp14:editId="6ACAE9B2">
                <wp:simplePos x="0" y="0"/>
                <wp:positionH relativeFrom="column">
                  <wp:posOffset>959485</wp:posOffset>
                </wp:positionH>
                <wp:positionV relativeFrom="paragraph">
                  <wp:posOffset>6350</wp:posOffset>
                </wp:positionV>
                <wp:extent cx="415925"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5B794883"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8E555F" id="_x0000_s1034" type="#_x0000_t202" style="position:absolute;left:0;text-align:left;margin-left:75.55pt;margin-top:.5pt;width:32.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" filled="f" stroked="f">
                <v:textbox style="mso-fit-shape-to-text:t">
                  <w:txbxContent>
                    <w:p w14:paraId="5B794883"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v:textbox>
                <w10:wrap type="square"/>
              </v:shape>
            </w:pict>
          </mc:Fallback>
        </mc:AlternateContent>
      </w:r>
      <w:r w:rsidRPr="00362AF9">
        <w:rPr>
          <w:rFonts w:ascii="Arial" w:hAnsi="Arial" w:cs="Arial"/>
          <w:b/>
          <w:noProof/>
          <w:u w:val="single"/>
          <w:lang w:val="es-AR"/>
        </w:rPr>
        <mc:AlternateContent>
          <mc:Choice Requires="wps">
            <w:drawing>
              <wp:anchor distT="45720" distB="45720" distL="114300" distR="114300" simplePos="0" relativeHeight="251683840" behindDoc="0" locked="0" layoutInCell="1" allowOverlap="1" wp14:anchorId="048EC173" wp14:editId="38FD45F8">
                <wp:simplePos x="0" y="0"/>
                <wp:positionH relativeFrom="column">
                  <wp:posOffset>1645480</wp:posOffset>
                </wp:positionH>
                <wp:positionV relativeFrom="paragraph">
                  <wp:posOffset>6838</wp:posOffset>
                </wp:positionV>
                <wp:extent cx="415925" cy="140462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3910AC5D"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EC173" id="_x0000_s1035" type="#_x0000_t202" style="position:absolute;left:0;text-align:left;margin-left:129.55pt;margin-top:.55pt;width:32.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" filled="f" stroked="f">
                <v:textbox style="mso-fit-shape-to-text:t">
                  <w:txbxContent>
                    <w:p w14:paraId="3910AC5D"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v:textbox>
                <w10:wrap type="square"/>
              </v:shape>
            </w:pict>
          </mc:Fallback>
        </mc:AlternateContent>
      </w:r>
      <w:r w:rsidR="007B50A1" w:rsidRPr="00CB4B2F">
        <w:rPr>
          <w:rFonts w:ascii="Arial" w:hAnsi="Arial" w:cs="Arial"/>
          <w:b/>
          <w:noProof/>
          <w:u w:val="single"/>
          <w:lang w:val="es-AR"/>
        </w:rPr>
        <mc:AlternateContent>
          <mc:Choice Requires="wps">
            <w:drawing>
              <wp:anchor distT="45720" distB="45720" distL="114300" distR="114300" simplePos="0" relativeHeight="251669504" behindDoc="0" locked="0" layoutInCell="1" allowOverlap="1" wp14:anchorId="73E37688" wp14:editId="1BE940B4">
                <wp:simplePos x="0" y="0"/>
                <wp:positionH relativeFrom="margin">
                  <wp:posOffset>2471029</wp:posOffset>
                </wp:positionH>
                <wp:positionV relativeFrom="paragraph">
                  <wp:posOffset>98962</wp:posOffset>
                </wp:positionV>
                <wp:extent cx="597535" cy="252095"/>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52095"/>
                        </a:xfrm>
                        <a:prstGeom prst="rect">
                          <a:avLst/>
                        </a:prstGeom>
                        <a:noFill/>
                        <a:ln w="9525">
                          <a:noFill/>
                          <a:miter lim="800000"/>
                          <a:headEnd/>
                          <a:tailEnd/>
                        </a:ln>
                      </wps:spPr>
                      <wps:txbx>
                        <w:txbxContent>
                          <w:p w14:paraId="73521699" w14:textId="7152EC60" w:rsidR="00CB4B2F" w:rsidRDefault="00CB4B2F">
                            <w:r>
                              <w:rPr>
                                <w:rFonts w:ascii="Helvetica" w:hAnsi="Helvetica"/>
                                <w:b/>
                                <w:bCs/>
                                <w:color w:val="555555"/>
                                <w:sz w:val="20"/>
                                <w:szCs w:val="20"/>
                                <w:shd w:val="clear" w:color="auto" w:fill="FFFFFF"/>
                              </w:rPr>
                              <w:t>ΔH=0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37688" id="_x0000_s1036" type="#_x0000_t202" style="position:absolute;left:0;text-align:left;margin-left:194.55pt;margin-top:7.8pt;width:47.05pt;height:19.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" filled="f" stroked="f">
                <v:textbox>
                  <w:txbxContent>
                    <w:p w14:paraId="73521699" w14:textId="7152EC60" w:rsidR="00CB4B2F" w:rsidRDefault="00CB4B2F">
                      <w:r>
                        <w:rPr>
                          <w:rFonts w:ascii="Helvetica" w:hAnsi="Helvetica"/>
                          <w:b/>
                          <w:bCs/>
                          <w:color w:val="555555"/>
                          <w:sz w:val="20"/>
                          <w:szCs w:val="20"/>
                          <w:shd w:val="clear" w:color="auto" w:fill="FFFFFF"/>
                        </w:rPr>
                        <w:t>ΔH=0</w:t>
                      </w:r>
                    </w:p>
                  </w:txbxContent>
                </v:textbox>
                <w10:wrap type="square" anchorx="margin"/>
              </v:shape>
            </w:pict>
          </mc:Fallback>
        </mc:AlternateContent>
      </w:r>
    </w:p>
    <w:p w14:paraId="369F6F78" w14:textId="336E87A3" w:rsidR="00B34B93" w:rsidRDefault="00086870" w:rsidP="00B34B93">
      <w:pPr>
        <w:rPr>
          <w:rFonts w:ascii="Arial" w:hAnsi="Arial" w:cs="Arial"/>
          <w:sz w:val="20"/>
          <w:szCs w:val="20"/>
          <w:lang w:val="es-AR"/>
        </w:rPr>
      </w:pPr>
      <w:r w:rsidRPr="00086870">
        <w:rPr>
          <w:rFonts w:ascii="Arial" w:hAnsi="Arial" w:cs="Arial"/>
          <w:noProof/>
          <w:sz w:val="20"/>
          <w:szCs w:val="20"/>
          <w:lang w:val="es-AR"/>
        </w:rPr>
        <mc:AlternateContent>
          <mc:Choice Requires="wps">
            <w:drawing>
              <wp:anchor distT="45720" distB="45720" distL="114300" distR="114300" simplePos="0" relativeHeight="251663360" behindDoc="0" locked="0" layoutInCell="1" allowOverlap="1" wp14:anchorId="69CC914E" wp14:editId="1A4991AF">
                <wp:simplePos x="0" y="0"/>
                <wp:positionH relativeFrom="column">
                  <wp:posOffset>636856</wp:posOffset>
                </wp:positionH>
                <wp:positionV relativeFrom="paragraph">
                  <wp:posOffset>5911</wp:posOffset>
                </wp:positionV>
                <wp:extent cx="4015105" cy="1404620"/>
                <wp:effectExtent l="0" t="0" r="23495" b="101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105" cy="1404620"/>
                        </a:xfrm>
                        <a:prstGeom prst="rect">
                          <a:avLst/>
                        </a:prstGeom>
                        <a:solidFill>
                          <a:srgbClr val="FFFFFF"/>
                        </a:solidFill>
                        <a:ln w="9525">
                          <a:solidFill>
                            <a:schemeClr val="bg1"/>
                          </a:solidFill>
                          <a:miter lim="800000"/>
                          <a:headEnd/>
                          <a:tailEnd/>
                        </a:ln>
                      </wps:spPr>
                      <wps:txbx>
                        <w:txbxContent>
                          <w:p w14:paraId="52CE6FD7" w14:textId="6E321636" w:rsidR="00086870" w:rsidRPr="00086870" w:rsidRDefault="00086870">
                            <w:pPr>
                              <w:rPr>
                                <w:lang w:val="es-AR"/>
                              </w:rPr>
                            </w:pPr>
                            <w:proofErr w:type="spellStart"/>
                            <w:r>
                              <w:rPr>
                                <w:lang w:val="es-AR"/>
                              </w:rPr>
                              <w:t>Calorimetro+NaOH</w:t>
                            </w:r>
                            <w:proofErr w:type="spellEnd"/>
                            <w:r>
                              <w:rPr>
                                <w:lang w:val="es-AR"/>
                              </w:rPr>
                              <w:t>(s)+HCl(ac)</w:t>
                            </w:r>
                            <w:r w:rsidRPr="00086870">
                              <w:rPr>
                                <w:lang w:val="es-AR"/>
                              </w:rPr>
                              <w:sym w:font="Wingdings" w:char="F0E0"/>
                            </w:r>
                            <w:r>
                              <w:rPr>
                                <w:lang w:val="es-AR"/>
                              </w:rPr>
                              <w:t xml:space="preserve">cal + NaCl(ac)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C914E" id="_x0000_s1037" type="#_x0000_t202" style="position:absolute;left:0;text-align:left;margin-left:50.15pt;margin-top:.45pt;width:316.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" strokecolor="white [3212]">
                <v:textbox style="mso-fit-shape-to-text:t">
                  <w:txbxContent>
                    <w:p w14:paraId="52CE6FD7" w14:textId="6E321636" w:rsidR="00086870" w:rsidRPr="00086870" w:rsidRDefault="00086870">
                      <w:pPr>
                        <w:rPr>
                          <w:lang w:val="es-AR"/>
                        </w:rPr>
                      </w:pPr>
                      <w:proofErr w:type="spellStart"/>
                      <w:r>
                        <w:rPr>
                          <w:lang w:val="es-AR"/>
                        </w:rPr>
                        <w:t>Calorimetro+NaOH</w:t>
                      </w:r>
                      <w:proofErr w:type="spellEnd"/>
                      <w:r>
                        <w:rPr>
                          <w:lang w:val="es-AR"/>
                        </w:rPr>
                        <w:t>(s)+HCl(ac)</w:t>
                      </w:r>
                      <w:r w:rsidRPr="00086870">
                        <w:rPr>
                          <w:lang w:val="es-AR"/>
                        </w:rPr>
                        <w:sym w:font="Wingdings" w:char="F0E0"/>
                      </w:r>
                      <w:r>
                        <w:rPr>
                          <w:lang w:val="es-AR"/>
                        </w:rPr>
                        <w:t xml:space="preserve">cal + NaCl(ac) </w:t>
                      </w:r>
                    </w:p>
                  </w:txbxContent>
                </v:textbox>
                <w10:wrap type="square"/>
              </v:shape>
            </w:pict>
          </mc:Fallback>
        </mc:AlternateContent>
      </w:r>
    </w:p>
    <w:p w14:paraId="2865A742" w14:textId="116F1CE7" w:rsidR="00086870" w:rsidRDefault="00693FBE" w:rsidP="00B34B93">
      <w:pPr>
        <w:spacing w:after="120"/>
        <w:rPr>
          <w:rFonts w:ascii="Arial" w:hAnsi="Arial" w:cs="Arial"/>
          <w:b/>
          <w:u w:val="single"/>
          <w:lang w:val="es-AR"/>
        </w:rPr>
      </w:pPr>
      <w:r w:rsidRPr="00CB4B2F">
        <w:rPr>
          <w:rFonts w:ascii="Arial" w:hAnsi="Arial" w:cs="Arial"/>
          <w:b/>
          <w:noProof/>
          <w:u w:val="single"/>
          <w:lang w:val="es-AR"/>
        </w:rPr>
        <mc:AlternateContent>
          <mc:Choice Requires="wps">
            <w:drawing>
              <wp:anchor distT="45720" distB="45720" distL="114300" distR="114300" simplePos="0" relativeHeight="251677696" behindDoc="0" locked="0" layoutInCell="1" allowOverlap="1" wp14:anchorId="55B9EF94" wp14:editId="79C6028E">
                <wp:simplePos x="0" y="0"/>
                <wp:positionH relativeFrom="margin">
                  <wp:posOffset>3577318</wp:posOffset>
                </wp:positionH>
                <wp:positionV relativeFrom="paragraph">
                  <wp:posOffset>254908</wp:posOffset>
                </wp:positionV>
                <wp:extent cx="474345" cy="25209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52095"/>
                        </a:xfrm>
                        <a:prstGeom prst="rect">
                          <a:avLst/>
                        </a:prstGeom>
                        <a:noFill/>
                        <a:ln w="9525">
                          <a:noFill/>
                          <a:miter lim="800000"/>
                          <a:headEnd/>
                          <a:tailEnd/>
                        </a:ln>
                      </wps:spPr>
                      <wps:txbx>
                        <w:txbxContent>
                          <w:p w14:paraId="6BE0C464" w14:textId="57A7EEA5"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9EF94" id="_x0000_s1038" type="#_x0000_t202" style="position:absolute;left:0;text-align:left;margin-left:281.7pt;margin-top:20.05pt;width:37.35pt;height:19.8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" filled="f" stroked="f">
                <v:textbox>
                  <w:txbxContent>
                    <w:p w14:paraId="6BE0C464" w14:textId="57A7EEA5"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4</w:t>
                      </w:r>
                    </w:p>
                  </w:txbxContent>
                </v:textbox>
                <w10:wrap type="square" anchorx="margin"/>
              </v:shape>
            </w:pict>
          </mc:Fallback>
        </mc:AlternateContent>
      </w:r>
      <w:r w:rsidRPr="00CB4B2F">
        <w:rPr>
          <w:rFonts w:ascii="Arial" w:hAnsi="Arial" w:cs="Arial"/>
          <w:b/>
          <w:noProof/>
          <w:u w:val="single"/>
          <w:lang w:val="es-AR"/>
        </w:rPr>
        <mc:AlternateContent>
          <mc:Choice Requires="wps">
            <w:drawing>
              <wp:anchor distT="45720" distB="45720" distL="114300" distR="114300" simplePos="0" relativeHeight="251673600" behindDoc="0" locked="0" layoutInCell="1" allowOverlap="1" wp14:anchorId="26AE37B4" wp14:editId="60645F60">
                <wp:simplePos x="0" y="0"/>
                <wp:positionH relativeFrom="margin">
                  <wp:posOffset>2676434</wp:posOffset>
                </wp:positionH>
                <wp:positionV relativeFrom="paragraph">
                  <wp:posOffset>213360</wp:posOffset>
                </wp:positionV>
                <wp:extent cx="474345" cy="252095"/>
                <wp:effectExtent l="0" t="0" r="190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52095"/>
                        </a:xfrm>
                        <a:prstGeom prst="rect">
                          <a:avLst/>
                        </a:prstGeom>
                        <a:solidFill>
                          <a:srgbClr val="FFFFFF"/>
                        </a:solidFill>
                        <a:ln w="9525">
                          <a:noFill/>
                          <a:miter lim="800000"/>
                          <a:headEnd/>
                          <a:tailEnd/>
                        </a:ln>
                      </wps:spPr>
                      <wps:txbx>
                        <w:txbxContent>
                          <w:p w14:paraId="21D7CA8F" w14:textId="7796B669"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E37B4" id="_x0000_s1039" type="#_x0000_t202" style="position:absolute;left:0;text-align:left;margin-left:210.75pt;margin-top:16.8pt;width:37.35pt;height:19.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" stroked="f">
                <v:textbox>
                  <w:txbxContent>
                    <w:p w14:paraId="21D7CA8F" w14:textId="7796B669"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3</w:t>
                      </w:r>
                    </w:p>
                  </w:txbxContent>
                </v:textbox>
                <w10:wrap type="square" anchorx="margin"/>
              </v:shape>
            </w:pict>
          </mc:Fallback>
        </mc:AlternateContent>
      </w:r>
      <w:r>
        <w:rPr>
          <w:rFonts w:ascii="Arial" w:hAnsi="Arial" w:cs="Arial"/>
          <w:b/>
          <w:noProof/>
          <w:u w:val="single"/>
          <w:lang w:val="es-AR"/>
        </w:rPr>
        <mc:AlternateContent>
          <mc:Choice Requires="wps">
            <w:drawing>
              <wp:anchor distT="0" distB="0" distL="114300" distR="114300" simplePos="0" relativeHeight="251711488" behindDoc="0" locked="0" layoutInCell="1" allowOverlap="1" wp14:anchorId="0B5C2231" wp14:editId="6A6772BA">
                <wp:simplePos x="0" y="0"/>
                <wp:positionH relativeFrom="column">
                  <wp:posOffset>3040108</wp:posOffset>
                </wp:positionH>
                <wp:positionV relativeFrom="paragraph">
                  <wp:posOffset>105229</wp:posOffset>
                </wp:positionV>
                <wp:extent cx="5443" cy="538842"/>
                <wp:effectExtent l="95250" t="38100" r="90170" b="71120"/>
                <wp:wrapNone/>
                <wp:docPr id="49" name="Conector recto de flecha 49"/>
                <wp:cNvGraphicFramePr/>
                <a:graphic xmlns:a="http://schemas.openxmlformats.org/drawingml/2006/main">
                  <a:graphicData uri="http://schemas.microsoft.com/office/word/2010/wordprocessingShape">
                    <wps:wsp>
                      <wps:cNvCnPr/>
                      <wps:spPr>
                        <a:xfrm flipH="1" flipV="1">
                          <a:off x="0" y="0"/>
                          <a:ext cx="5443" cy="5388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66984B" id="Conector recto de flecha 49" o:spid="_x0000_s1026" type="#_x0000_t32" style="position:absolute;margin-left:239.4pt;margin-top:8.3pt;width:.45pt;height:42.4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" strokecolor="#4f81bd [3204]" strokeweight="2pt">
                <v:stroke endarrow="block"/>
                <v:shadow on="t" color="black" opacity="24903f" origin=",.5" offset="0,.55556mm"/>
              </v:shape>
            </w:pict>
          </mc:Fallback>
        </mc:AlternateContent>
      </w:r>
      <w:r w:rsidR="00CB4B2F">
        <w:rPr>
          <w:rFonts w:ascii="Arial" w:hAnsi="Arial" w:cs="Arial"/>
          <w:b/>
          <w:noProof/>
          <w:u w:val="single"/>
          <w:lang w:val="es-AR"/>
        </w:rPr>
        <mc:AlternateContent>
          <mc:Choice Requires="wps">
            <w:drawing>
              <wp:anchor distT="0" distB="0" distL="114300" distR="114300" simplePos="0" relativeHeight="251666432" behindDoc="0" locked="0" layoutInCell="1" allowOverlap="1" wp14:anchorId="29A7B865" wp14:editId="5BF98563">
                <wp:simplePos x="0" y="0"/>
                <wp:positionH relativeFrom="column">
                  <wp:posOffset>1516136</wp:posOffset>
                </wp:positionH>
                <wp:positionV relativeFrom="paragraph">
                  <wp:posOffset>169936</wp:posOffset>
                </wp:positionV>
                <wp:extent cx="0" cy="357505"/>
                <wp:effectExtent l="95250" t="19050" r="114300" b="99695"/>
                <wp:wrapNone/>
                <wp:docPr id="9" name="Conector recto de flecha 9"/>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0C7728" id="Conector recto de flecha 9" o:spid="_x0000_s1026" type="#_x0000_t32" style="position:absolute;margin-left:119.4pt;margin-top:13.4pt;width:0;height:2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" strokecolor="#4f81bd [3204]" strokeweight="2pt">
                <v:stroke endarrow="block"/>
                <v:shadow on="t" color="black" opacity="24903f" origin=",.5" offset="0,.55556mm"/>
              </v:shape>
            </w:pict>
          </mc:Fallback>
        </mc:AlternateContent>
      </w:r>
      <w:r w:rsidR="00CB4B2F">
        <w:rPr>
          <w:rFonts w:ascii="Arial" w:hAnsi="Arial" w:cs="Arial"/>
          <w:b/>
          <w:noProof/>
          <w:u w:val="single"/>
          <w:lang w:val="es-AR"/>
        </w:rPr>
        <mc:AlternateContent>
          <mc:Choice Requires="wps">
            <w:drawing>
              <wp:anchor distT="0" distB="0" distL="114300" distR="114300" simplePos="0" relativeHeight="251667456" behindDoc="0" locked="0" layoutInCell="1" allowOverlap="1" wp14:anchorId="7E2823D6" wp14:editId="5FD4445A">
                <wp:simplePos x="0" y="0"/>
                <wp:positionH relativeFrom="column">
                  <wp:posOffset>3544619</wp:posOffset>
                </wp:positionH>
                <wp:positionV relativeFrom="paragraph">
                  <wp:posOffset>159190</wp:posOffset>
                </wp:positionV>
                <wp:extent cx="0" cy="404446"/>
                <wp:effectExtent l="95250" t="38100" r="76200" b="72390"/>
                <wp:wrapNone/>
                <wp:docPr id="10" name="Conector recto de flecha 10"/>
                <wp:cNvGraphicFramePr/>
                <a:graphic xmlns:a="http://schemas.openxmlformats.org/drawingml/2006/main">
                  <a:graphicData uri="http://schemas.microsoft.com/office/word/2010/wordprocessingShape">
                    <wps:wsp>
                      <wps:cNvCnPr/>
                      <wps:spPr>
                        <a:xfrm flipV="1">
                          <a:off x="0" y="0"/>
                          <a:ext cx="0" cy="4044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68D927" id="Conector recto de flecha 10" o:spid="_x0000_s1026" type="#_x0000_t32" style="position:absolute;margin-left:279.1pt;margin-top:12.55pt;width:0;height:31.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" strokecolor="#4f81bd [3204]" strokeweight="2pt">
                <v:stroke endarrow="block"/>
                <v:shadow on="t" color="black" opacity="24903f" origin=",.5" offset="0,.55556mm"/>
              </v:shape>
            </w:pict>
          </mc:Fallback>
        </mc:AlternateContent>
      </w:r>
    </w:p>
    <w:p w14:paraId="2F95173B" w14:textId="2967E2A8" w:rsidR="00086870" w:rsidRDefault="00362AF9" w:rsidP="00B34B93">
      <w:pPr>
        <w:spacing w:after="120"/>
        <w:rPr>
          <w:rFonts w:ascii="Arial" w:hAnsi="Arial" w:cs="Arial"/>
          <w:b/>
          <w:u w:val="single"/>
          <w:lang w:val="es-AR"/>
        </w:rPr>
      </w:pPr>
      <w:r w:rsidRPr="00CB4B2F">
        <w:rPr>
          <w:rFonts w:ascii="Arial" w:hAnsi="Arial" w:cs="Arial"/>
          <w:b/>
          <w:noProof/>
          <w:u w:val="single"/>
          <w:lang w:val="es-AR"/>
        </w:rPr>
        <mc:AlternateContent>
          <mc:Choice Requires="wps">
            <w:drawing>
              <wp:anchor distT="45720" distB="45720" distL="114300" distR="114300" simplePos="0" relativeHeight="251671552" behindDoc="0" locked="0" layoutInCell="1" allowOverlap="1" wp14:anchorId="58568223" wp14:editId="3E327DDF">
                <wp:simplePos x="0" y="0"/>
                <wp:positionH relativeFrom="margin">
                  <wp:posOffset>1094105</wp:posOffset>
                </wp:positionH>
                <wp:positionV relativeFrom="paragraph">
                  <wp:posOffset>6985</wp:posOffset>
                </wp:positionV>
                <wp:extent cx="474345" cy="25209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52095"/>
                        </a:xfrm>
                        <a:prstGeom prst="rect">
                          <a:avLst/>
                        </a:prstGeom>
                        <a:noFill/>
                        <a:ln w="9525">
                          <a:noFill/>
                          <a:miter lim="800000"/>
                          <a:headEnd/>
                          <a:tailEnd/>
                        </a:ln>
                      </wps:spPr>
                      <wps:txbx>
                        <w:txbxContent>
                          <w:p w14:paraId="6139712D" w14:textId="3E03DA41"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68223" id="_x0000_s1040" type="#_x0000_t202" style="position:absolute;left:0;text-align:left;margin-left:86.15pt;margin-top:.55pt;width:37.35pt;height:19.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" filled="f" stroked="f">
                <v:textbox>
                  <w:txbxContent>
                    <w:p w14:paraId="6139712D" w14:textId="3E03DA41"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1</w:t>
                      </w:r>
                    </w:p>
                  </w:txbxContent>
                </v:textbox>
                <w10:wrap type="square" anchorx="margin"/>
              </v:shape>
            </w:pict>
          </mc:Fallback>
        </mc:AlternateContent>
      </w:r>
    </w:p>
    <w:p w14:paraId="3E492DA2" w14:textId="15861E57" w:rsidR="00086870" w:rsidRDefault="009E628F" w:rsidP="00B34B93">
      <w:pPr>
        <w:spacing w:after="120"/>
        <w:rPr>
          <w:rFonts w:ascii="Arial" w:hAnsi="Arial" w:cs="Arial"/>
          <w:b/>
          <w:u w:val="single"/>
          <w:lang w:val="es-AR"/>
        </w:rPr>
      </w:pPr>
      <w:r w:rsidRPr="00086870">
        <w:rPr>
          <w:rFonts w:ascii="Arial" w:hAnsi="Arial" w:cs="Arial"/>
          <w:noProof/>
          <w:sz w:val="20"/>
          <w:szCs w:val="20"/>
          <w:lang w:val="es-AR"/>
        </w:rPr>
        <mc:AlternateContent>
          <mc:Choice Requires="wps">
            <w:drawing>
              <wp:anchor distT="45720" distB="45720" distL="114300" distR="114300" simplePos="0" relativeHeight="251665408" behindDoc="0" locked="0" layoutInCell="1" allowOverlap="1" wp14:anchorId="25F82CA7" wp14:editId="04B3682A">
                <wp:simplePos x="0" y="0"/>
                <wp:positionH relativeFrom="column">
                  <wp:posOffset>653415</wp:posOffset>
                </wp:positionH>
                <wp:positionV relativeFrom="paragraph">
                  <wp:posOffset>78105</wp:posOffset>
                </wp:positionV>
                <wp:extent cx="4171950" cy="2667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66700"/>
                        </a:xfrm>
                        <a:prstGeom prst="rect">
                          <a:avLst/>
                        </a:prstGeom>
                        <a:solidFill>
                          <a:srgbClr val="FFFFFF"/>
                        </a:solidFill>
                        <a:ln w="9525">
                          <a:noFill/>
                          <a:miter lim="800000"/>
                          <a:headEnd/>
                          <a:tailEnd/>
                        </a:ln>
                      </wps:spPr>
                      <wps:txbx>
                        <w:txbxContent>
                          <w:p w14:paraId="33C5519C" w14:textId="4476F24B" w:rsidR="00086870" w:rsidRPr="00086870" w:rsidRDefault="00086870" w:rsidP="008F49B3">
                            <w:pPr>
                              <w:rPr>
                                <w:lang w:val="es-AR"/>
                              </w:rPr>
                            </w:pPr>
                            <w:r>
                              <w:rPr>
                                <w:lang w:val="es-AR"/>
                              </w:rPr>
                              <w:t>Cal + HCl(ac) + NaOH(ac)</w:t>
                            </w:r>
                            <w:r w:rsidRPr="00086870">
                              <w:rPr>
                                <w:lang w:val="es-AR"/>
                              </w:rPr>
                              <w:sym w:font="Wingdings" w:char="F0E0"/>
                            </w:r>
                            <w:r>
                              <w:rPr>
                                <w:lang w:val="es-AR"/>
                              </w:rPr>
                              <w:t xml:space="preserve">cal + NaCl(ac)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82CA7" id="_x0000_s1041" type="#_x0000_t202" style="position:absolute;left:0;text-align:left;margin-left:51.45pt;margin-top:6.15pt;width:328.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" stroked="f">
                <v:textbox>
                  <w:txbxContent>
                    <w:p w14:paraId="33C5519C" w14:textId="4476F24B" w:rsidR="00086870" w:rsidRPr="00086870" w:rsidRDefault="00086870" w:rsidP="008F49B3">
                      <w:pPr>
                        <w:rPr>
                          <w:lang w:val="es-AR"/>
                        </w:rPr>
                      </w:pPr>
                      <w:r>
                        <w:rPr>
                          <w:lang w:val="es-AR"/>
                        </w:rPr>
                        <w:t>Cal + HCl(ac) + NaOH(ac)</w:t>
                      </w:r>
                      <w:r w:rsidRPr="00086870">
                        <w:rPr>
                          <w:lang w:val="es-AR"/>
                        </w:rPr>
                        <w:sym w:font="Wingdings" w:char="F0E0"/>
                      </w:r>
                      <w:r>
                        <w:rPr>
                          <w:lang w:val="es-AR"/>
                        </w:rPr>
                        <w:t xml:space="preserve">cal + NaCl(ac) </w:t>
                      </w:r>
                    </w:p>
                  </w:txbxContent>
                </v:textbox>
                <w10:wrap type="square"/>
              </v:shape>
            </w:pict>
          </mc:Fallback>
        </mc:AlternateContent>
      </w:r>
      <w:r w:rsidR="00362AF9" w:rsidRPr="00362AF9">
        <w:rPr>
          <w:rFonts w:ascii="Arial" w:hAnsi="Arial" w:cs="Arial"/>
          <w:b/>
          <w:noProof/>
          <w:u w:val="single"/>
          <w:lang w:val="es-AR"/>
        </w:rPr>
        <mc:AlternateContent>
          <mc:Choice Requires="wps">
            <w:drawing>
              <wp:anchor distT="45720" distB="45720" distL="114300" distR="114300" simplePos="0" relativeHeight="251694080" behindDoc="0" locked="0" layoutInCell="1" allowOverlap="1" wp14:anchorId="4CA57A7B" wp14:editId="0BB1EA57">
                <wp:simplePos x="0" y="0"/>
                <wp:positionH relativeFrom="column">
                  <wp:posOffset>2582691</wp:posOffset>
                </wp:positionH>
                <wp:positionV relativeFrom="paragraph">
                  <wp:posOffset>236953</wp:posOffset>
                </wp:positionV>
                <wp:extent cx="415925" cy="140462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388C41CB" w14:textId="77C4EB80" w:rsidR="00362AF9" w:rsidRPr="00362AF9" w:rsidRDefault="00362AF9" w:rsidP="00362AF9">
                            <w:pPr>
                              <w:rPr>
                                <w:vertAlign w:val="subscript"/>
                                <w:lang w:val="es-AR"/>
                              </w:rPr>
                            </w:pPr>
                            <w:proofErr w:type="spellStart"/>
                            <w:r>
                              <w:rPr>
                                <w:lang w:val="es-AR"/>
                              </w:rPr>
                              <w:t>T</w:t>
                            </w:r>
                            <w:r>
                              <w:rPr>
                                <w:vertAlign w:val="subscript"/>
                                <w:lang w:val="es-AR"/>
                              </w:rPr>
                              <w:t>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A57A7B" id="_x0000_s1042" type="#_x0000_t202" style="position:absolute;left:0;text-align:left;margin-left:203.35pt;margin-top:18.65pt;width:32.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" filled="f" stroked="f">
                <v:textbox style="mso-fit-shape-to-text:t">
                  <w:txbxContent>
                    <w:p w14:paraId="388C41CB" w14:textId="77C4EB80" w:rsidR="00362AF9" w:rsidRPr="00362AF9" w:rsidRDefault="00362AF9" w:rsidP="00362AF9">
                      <w:pPr>
                        <w:rPr>
                          <w:vertAlign w:val="subscript"/>
                          <w:lang w:val="es-AR"/>
                        </w:rPr>
                      </w:pPr>
                      <w:proofErr w:type="spellStart"/>
                      <w:r>
                        <w:rPr>
                          <w:lang w:val="es-AR"/>
                        </w:rPr>
                        <w:t>T</w:t>
                      </w:r>
                      <w:r>
                        <w:rPr>
                          <w:vertAlign w:val="subscript"/>
                          <w:lang w:val="es-AR"/>
                        </w:rPr>
                        <w:t>f</w:t>
                      </w:r>
                      <w:proofErr w:type="spellEnd"/>
                    </w:p>
                  </w:txbxContent>
                </v:textbox>
                <w10:wrap type="square"/>
              </v:shape>
            </w:pict>
          </mc:Fallback>
        </mc:AlternateContent>
      </w:r>
      <w:r w:rsidR="00362AF9" w:rsidRPr="00362AF9">
        <w:rPr>
          <w:rFonts w:ascii="Arial" w:hAnsi="Arial" w:cs="Arial"/>
          <w:b/>
          <w:noProof/>
          <w:u w:val="single"/>
          <w:lang w:val="es-AR"/>
        </w:rPr>
        <mc:AlternateContent>
          <mc:Choice Requires="wps">
            <w:drawing>
              <wp:anchor distT="45720" distB="45720" distL="114300" distR="114300" simplePos="0" relativeHeight="251687936" behindDoc="0" locked="0" layoutInCell="1" allowOverlap="1" wp14:anchorId="567F489B" wp14:editId="10DE352B">
                <wp:simplePos x="0" y="0"/>
                <wp:positionH relativeFrom="column">
                  <wp:posOffset>1811215</wp:posOffset>
                </wp:positionH>
                <wp:positionV relativeFrom="paragraph">
                  <wp:posOffset>238613</wp:posOffset>
                </wp:positionV>
                <wp:extent cx="415925" cy="140462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1658590C"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7F489B" id="_x0000_s1043" type="#_x0000_t202" style="position:absolute;left:0;text-align:left;margin-left:142.6pt;margin-top:18.8pt;width:32.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" filled="f" stroked="f">
                <v:textbox style="mso-fit-shape-to-text:t">
                  <w:txbxContent>
                    <w:p w14:paraId="1658590C"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v:textbox>
                <w10:wrap type="square"/>
              </v:shape>
            </w:pict>
          </mc:Fallback>
        </mc:AlternateContent>
      </w:r>
    </w:p>
    <w:p w14:paraId="792B82D3" w14:textId="05861DE5" w:rsidR="00086870" w:rsidRDefault="008F49B3" w:rsidP="00B34B93">
      <w:pPr>
        <w:spacing w:after="120"/>
        <w:rPr>
          <w:rFonts w:ascii="Arial" w:hAnsi="Arial" w:cs="Arial"/>
          <w:b/>
          <w:u w:val="single"/>
          <w:lang w:val="es-AR"/>
        </w:rPr>
      </w:pPr>
      <w:r w:rsidRPr="00362AF9">
        <w:rPr>
          <w:rFonts w:ascii="Arial" w:hAnsi="Arial" w:cs="Arial"/>
          <w:b/>
          <w:noProof/>
          <w:u w:val="single"/>
          <w:lang w:val="es-AR"/>
        </w:rPr>
        <mc:AlternateContent>
          <mc:Choice Requires="wps">
            <w:drawing>
              <wp:anchor distT="45720" distB="45720" distL="114300" distR="114300" simplePos="0" relativeHeight="251713536" behindDoc="0" locked="0" layoutInCell="1" allowOverlap="1" wp14:anchorId="1A05B146" wp14:editId="032239EB">
                <wp:simplePos x="0" y="0"/>
                <wp:positionH relativeFrom="column">
                  <wp:posOffset>633412</wp:posOffset>
                </wp:positionH>
                <wp:positionV relativeFrom="paragraph">
                  <wp:posOffset>7938</wp:posOffset>
                </wp:positionV>
                <wp:extent cx="415925" cy="1404620"/>
                <wp:effectExtent l="0" t="0" r="0" b="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73D10C44" w14:textId="77777777" w:rsidR="008F49B3" w:rsidRPr="00362AF9" w:rsidRDefault="008F49B3" w:rsidP="008F49B3">
                            <w:pPr>
                              <w:rPr>
                                <w:vertAlign w:val="subscript"/>
                                <w:lang w:val="es-AR"/>
                              </w:rPr>
                            </w:pP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5B146" id="_x0000_s1044" type="#_x0000_t202" style="position:absolute;left:0;text-align:left;margin-left:49.85pt;margin-top:.65pt;width:32.7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" filled="f" stroked="f">
                <v:textbox style="mso-fit-shape-to-text:t">
                  <w:txbxContent>
                    <w:p w14:paraId="73D10C44" w14:textId="77777777" w:rsidR="008F49B3" w:rsidRPr="00362AF9" w:rsidRDefault="008F49B3" w:rsidP="008F49B3">
                      <w:pPr>
                        <w:rPr>
                          <w:vertAlign w:val="subscript"/>
                          <w:lang w:val="es-AR"/>
                        </w:rPr>
                      </w:pPr>
                      <w:proofErr w:type="spellStart"/>
                      <w:r>
                        <w:rPr>
                          <w:lang w:val="es-AR"/>
                        </w:rPr>
                        <w:t>T</w:t>
                      </w:r>
                      <w:r>
                        <w:rPr>
                          <w:vertAlign w:val="subscript"/>
                          <w:lang w:val="es-AR"/>
                        </w:rPr>
                        <w:t>o</w:t>
                      </w:r>
                      <w:proofErr w:type="spellEnd"/>
                    </w:p>
                  </w:txbxContent>
                </v:textbox>
                <w10:wrap type="square"/>
              </v:shape>
            </w:pict>
          </mc:Fallback>
        </mc:AlternateContent>
      </w:r>
      <w:r w:rsidR="00362AF9" w:rsidRPr="00362AF9">
        <w:rPr>
          <w:rFonts w:ascii="Arial" w:hAnsi="Arial" w:cs="Arial"/>
          <w:b/>
          <w:noProof/>
          <w:u w:val="single"/>
          <w:lang w:val="es-AR"/>
        </w:rPr>
        <mc:AlternateContent>
          <mc:Choice Requires="wps">
            <w:drawing>
              <wp:anchor distT="45720" distB="45720" distL="114300" distR="114300" simplePos="0" relativeHeight="251692032" behindDoc="0" locked="0" layoutInCell="1" allowOverlap="1" wp14:anchorId="3276B106" wp14:editId="0369AD4F">
                <wp:simplePos x="0" y="0"/>
                <wp:positionH relativeFrom="column">
                  <wp:posOffset>3034030</wp:posOffset>
                </wp:positionH>
                <wp:positionV relativeFrom="paragraph">
                  <wp:posOffset>2540</wp:posOffset>
                </wp:positionV>
                <wp:extent cx="415925" cy="140462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3FB1D494"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76B106" id="_x0000_s1045" type="#_x0000_t202" style="position:absolute;left:0;text-align:left;margin-left:238.9pt;margin-top:.2pt;width:32.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" filled="f" stroked="f">
                <v:textbox style="mso-fit-shape-to-text:t">
                  <w:txbxContent>
                    <w:p w14:paraId="3FB1D494"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v:textbox>
                <w10:wrap type="square"/>
              </v:shape>
            </w:pict>
          </mc:Fallback>
        </mc:AlternateContent>
      </w:r>
      <w:r w:rsidR="00362AF9" w:rsidRPr="00CB4B2F">
        <w:rPr>
          <w:rFonts w:ascii="Arial" w:hAnsi="Arial" w:cs="Arial"/>
          <w:b/>
          <w:noProof/>
          <w:u w:val="single"/>
          <w:lang w:val="es-AR"/>
        </w:rPr>
        <mc:AlternateContent>
          <mc:Choice Requires="wps">
            <w:drawing>
              <wp:anchor distT="45720" distB="45720" distL="114300" distR="114300" simplePos="0" relativeHeight="251675648" behindDoc="0" locked="0" layoutInCell="1" allowOverlap="1" wp14:anchorId="2453447C" wp14:editId="3F2DAA1A">
                <wp:simplePos x="0" y="0"/>
                <wp:positionH relativeFrom="margin">
                  <wp:posOffset>2271688</wp:posOffset>
                </wp:positionH>
                <wp:positionV relativeFrom="paragraph">
                  <wp:posOffset>4445</wp:posOffset>
                </wp:positionV>
                <wp:extent cx="474345" cy="252095"/>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52095"/>
                        </a:xfrm>
                        <a:prstGeom prst="rect">
                          <a:avLst/>
                        </a:prstGeom>
                        <a:noFill/>
                        <a:ln w="9525">
                          <a:noFill/>
                          <a:miter lim="800000"/>
                          <a:headEnd/>
                          <a:tailEnd/>
                        </a:ln>
                      </wps:spPr>
                      <wps:txbx>
                        <w:txbxContent>
                          <w:p w14:paraId="65F079E0" w14:textId="2E2F7A2A"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3447C" id="_x0000_s1046" type="#_x0000_t202" style="position:absolute;left:0;text-align:left;margin-left:178.85pt;margin-top:.35pt;width:37.35pt;height:19.8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" filled="f" stroked="f">
                <v:textbox>
                  <w:txbxContent>
                    <w:p w14:paraId="65F079E0" w14:textId="2E2F7A2A" w:rsidR="00CB4B2F" w:rsidRPr="00CB4B2F" w:rsidRDefault="00CB4B2F" w:rsidP="00CB4B2F">
                      <w:pPr>
                        <w:rPr>
                          <w:vertAlign w:val="subscript"/>
                        </w:rPr>
                      </w:pPr>
                      <w:r>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2</w:t>
                      </w:r>
                    </w:p>
                  </w:txbxContent>
                </v:textbox>
                <w10:wrap type="square" anchorx="margin"/>
              </v:shape>
            </w:pict>
          </mc:Fallback>
        </mc:AlternateContent>
      </w:r>
      <w:r w:rsidR="00362AF9" w:rsidRPr="00362AF9">
        <w:rPr>
          <w:rFonts w:ascii="Arial" w:hAnsi="Arial" w:cs="Arial"/>
          <w:b/>
          <w:noProof/>
          <w:u w:val="single"/>
          <w:lang w:val="es-AR"/>
        </w:rPr>
        <mc:AlternateContent>
          <mc:Choice Requires="wps">
            <w:drawing>
              <wp:anchor distT="45720" distB="45720" distL="114300" distR="114300" simplePos="0" relativeHeight="251689984" behindDoc="0" locked="0" layoutInCell="1" allowOverlap="1" wp14:anchorId="765E325F" wp14:editId="5FF6B6B6">
                <wp:simplePos x="0" y="0"/>
                <wp:positionH relativeFrom="column">
                  <wp:posOffset>1135869</wp:posOffset>
                </wp:positionH>
                <wp:positionV relativeFrom="paragraph">
                  <wp:posOffset>3468</wp:posOffset>
                </wp:positionV>
                <wp:extent cx="415925" cy="140462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1404620"/>
                        </a:xfrm>
                        <a:prstGeom prst="rect">
                          <a:avLst/>
                        </a:prstGeom>
                        <a:noFill/>
                        <a:ln w="9525">
                          <a:noFill/>
                          <a:miter lim="800000"/>
                          <a:headEnd/>
                          <a:tailEnd/>
                        </a:ln>
                      </wps:spPr>
                      <wps:txbx>
                        <w:txbxContent>
                          <w:p w14:paraId="6D1D8563"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E325F" id="_x0000_s1047" type="#_x0000_t202" style="position:absolute;left:0;text-align:left;margin-left:89.45pt;margin-top:.25pt;width:32.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" filled="f" stroked="f">
                <v:textbox style="mso-fit-shape-to-text:t">
                  <w:txbxContent>
                    <w:p w14:paraId="6D1D8563" w14:textId="77777777" w:rsidR="00362AF9" w:rsidRPr="00362AF9" w:rsidRDefault="00362AF9" w:rsidP="00362AF9">
                      <w:pPr>
                        <w:rPr>
                          <w:vertAlign w:val="subscript"/>
                          <w:lang w:val="es-AR"/>
                        </w:rPr>
                      </w:pPr>
                      <w:proofErr w:type="spellStart"/>
                      <w:r>
                        <w:rPr>
                          <w:lang w:val="es-AR"/>
                        </w:rPr>
                        <w:t>T</w:t>
                      </w:r>
                      <w:r>
                        <w:rPr>
                          <w:vertAlign w:val="subscript"/>
                          <w:lang w:val="es-AR"/>
                        </w:rPr>
                        <w:t>o</w:t>
                      </w:r>
                      <w:proofErr w:type="spellEnd"/>
                    </w:p>
                  </w:txbxContent>
                </v:textbox>
                <w10:wrap type="square"/>
              </v:shape>
            </w:pict>
          </mc:Fallback>
        </mc:AlternateContent>
      </w:r>
    </w:p>
    <w:p w14:paraId="5ACBF1CA" w14:textId="07132BDB" w:rsidR="00086870" w:rsidRDefault="00086870" w:rsidP="00B34B93">
      <w:pPr>
        <w:spacing w:after="120"/>
        <w:rPr>
          <w:rFonts w:ascii="Arial" w:hAnsi="Arial" w:cs="Arial"/>
          <w:b/>
          <w:u w:val="single"/>
          <w:lang w:val="es-AR"/>
        </w:rPr>
      </w:pPr>
    </w:p>
    <w:p w14:paraId="1D841900" w14:textId="1546DE54" w:rsidR="00B34B93" w:rsidRPr="007E6C17" w:rsidRDefault="00B34B93" w:rsidP="00B34B93">
      <w:pPr>
        <w:spacing w:after="120"/>
        <w:rPr>
          <w:rFonts w:ascii="Arial" w:hAnsi="Arial" w:cs="Arial"/>
          <w:b/>
          <w:u w:val="single"/>
          <w:lang w:val="es-AR"/>
        </w:rPr>
      </w:pPr>
      <w:r w:rsidRPr="007E6C17">
        <w:rPr>
          <w:rFonts w:ascii="Arial" w:hAnsi="Arial" w:cs="Arial"/>
          <w:b/>
          <w:u w:val="single"/>
          <w:lang w:val="es-AR"/>
        </w:rPr>
        <w:t>Conclusiones:</w:t>
      </w:r>
    </w:p>
    <w:p w14:paraId="2D9A098D" w14:textId="35CA685A" w:rsidR="00B34B93" w:rsidRPr="00295700" w:rsidRDefault="009E628F" w:rsidP="009E628F">
      <w:pPr>
        <w:ind w:firstLine="709"/>
        <w:rPr>
          <w:rFonts w:ascii="Arial" w:hAnsi="Arial" w:cs="Arial"/>
          <w:sz w:val="22"/>
        </w:rPr>
      </w:pPr>
      <w:r w:rsidRPr="00295700">
        <w:rPr>
          <w:rFonts w:ascii="Arial" w:hAnsi="Arial" w:cs="Arial"/>
          <w:sz w:val="22"/>
        </w:rPr>
        <w:t>En primera parte se lograron los objetivos propuestos, se adquiri</w:t>
      </w:r>
      <w:r w:rsidR="00295700">
        <w:rPr>
          <w:rFonts w:ascii="Arial" w:hAnsi="Arial" w:cs="Arial"/>
          <w:sz w:val="22"/>
        </w:rPr>
        <w:t>eron</w:t>
      </w:r>
      <w:r w:rsidRPr="00295700">
        <w:rPr>
          <w:rFonts w:ascii="Arial" w:hAnsi="Arial" w:cs="Arial"/>
          <w:sz w:val="22"/>
        </w:rPr>
        <w:t xml:space="preserve"> los conocimientos de hacer ciclos, entenderlos y asociarles sus respectivos cambios de entalpias, calcular las capacidades caloríficas de un </w:t>
      </w:r>
      <w:r w:rsidR="00295700" w:rsidRPr="00295700">
        <w:rPr>
          <w:rFonts w:ascii="Arial" w:hAnsi="Arial" w:cs="Arial"/>
          <w:sz w:val="22"/>
        </w:rPr>
        <w:t>calorímetro</w:t>
      </w:r>
      <w:r w:rsidRPr="00295700">
        <w:rPr>
          <w:rFonts w:ascii="Arial" w:hAnsi="Arial" w:cs="Arial"/>
          <w:sz w:val="22"/>
        </w:rPr>
        <w:t xml:space="preserve"> y aprender </w:t>
      </w:r>
      <w:r w:rsidR="00295700" w:rsidRPr="00295700">
        <w:rPr>
          <w:rFonts w:ascii="Arial" w:hAnsi="Arial" w:cs="Arial"/>
          <w:sz w:val="22"/>
        </w:rPr>
        <w:t>cómo</w:t>
      </w:r>
      <w:r w:rsidRPr="00295700">
        <w:rPr>
          <w:rFonts w:ascii="Arial" w:hAnsi="Arial" w:cs="Arial"/>
          <w:sz w:val="22"/>
        </w:rPr>
        <w:t xml:space="preserve"> usar la termodinámica con reacciones con cambios térmicos.</w:t>
      </w:r>
    </w:p>
    <w:p w14:paraId="0F2E8442" w14:textId="6B499AC7" w:rsidR="009E628F" w:rsidRPr="00295700" w:rsidRDefault="009E628F" w:rsidP="00B34B93">
      <w:pPr>
        <w:rPr>
          <w:rFonts w:ascii="Arial" w:hAnsi="Arial" w:cs="Arial"/>
          <w:sz w:val="22"/>
        </w:rPr>
      </w:pPr>
      <w:r w:rsidRPr="00295700">
        <w:rPr>
          <w:rFonts w:ascii="Arial" w:hAnsi="Arial" w:cs="Arial"/>
          <w:sz w:val="22"/>
        </w:rPr>
        <w:tab/>
        <w:t>Si bien el método que tuvimos no es ideal</w:t>
      </w:r>
      <w:r w:rsidR="00297C8C" w:rsidRPr="00295700">
        <w:rPr>
          <w:rFonts w:ascii="Arial" w:hAnsi="Arial" w:cs="Arial"/>
          <w:sz w:val="22"/>
        </w:rPr>
        <w:t xml:space="preserve">, por </w:t>
      </w:r>
      <w:r w:rsidR="00295700" w:rsidRPr="00295700">
        <w:rPr>
          <w:rFonts w:ascii="Arial" w:hAnsi="Arial" w:cs="Arial"/>
          <w:sz w:val="22"/>
        </w:rPr>
        <w:t>ejemplo</w:t>
      </w:r>
      <w:r w:rsidR="00297C8C" w:rsidRPr="00295700">
        <w:rPr>
          <w:rFonts w:ascii="Arial" w:hAnsi="Arial" w:cs="Arial"/>
          <w:sz w:val="22"/>
        </w:rPr>
        <w:t xml:space="preserve"> asumimos que la presión es contante en todo momento, también puede haber ciertos errores de medición</w:t>
      </w:r>
      <w:r w:rsidRPr="00295700">
        <w:rPr>
          <w:rFonts w:ascii="Arial" w:hAnsi="Arial" w:cs="Arial"/>
          <w:sz w:val="22"/>
        </w:rPr>
        <w:t xml:space="preserve">, podemos usarlo </w:t>
      </w:r>
      <w:r w:rsidR="00297C8C" w:rsidRPr="00295700">
        <w:rPr>
          <w:rFonts w:ascii="Arial" w:hAnsi="Arial" w:cs="Arial"/>
          <w:sz w:val="22"/>
        </w:rPr>
        <w:t>de manera pedagógica</w:t>
      </w:r>
      <w:r w:rsidR="00295700">
        <w:rPr>
          <w:rFonts w:ascii="Arial" w:hAnsi="Arial" w:cs="Arial"/>
          <w:sz w:val="22"/>
        </w:rPr>
        <w:t>, aprovechando la ley de Hess (</w:t>
      </w:r>
      <w:r w:rsidR="00295700" w:rsidRPr="00295700">
        <w:rPr>
          <w:rFonts w:ascii="Arial" w:hAnsi="Arial" w:cs="Arial"/>
          <w:sz w:val="22"/>
        </w:rPr>
        <w:t>permite determinar, mediante simples sumas algebraicas, la entalpía de una reacción química)</w:t>
      </w:r>
      <w:r w:rsidR="00295700">
        <w:rPr>
          <w:rFonts w:ascii="Arial" w:hAnsi="Arial" w:cs="Arial"/>
          <w:sz w:val="22"/>
        </w:rPr>
        <w:t xml:space="preserve"> y </w:t>
      </w:r>
      <w:proofErr w:type="spellStart"/>
      <w:r w:rsidR="00596ACD">
        <w:rPr>
          <w:rFonts w:ascii="Arial" w:hAnsi="Arial" w:cs="Arial"/>
          <w:sz w:val="22"/>
        </w:rPr>
        <w:t>asi</w:t>
      </w:r>
      <w:proofErr w:type="spellEnd"/>
      <w:r w:rsidR="00596ACD">
        <w:rPr>
          <w:rFonts w:ascii="Arial" w:hAnsi="Arial" w:cs="Arial"/>
          <w:sz w:val="22"/>
        </w:rPr>
        <w:t xml:space="preserve"> </w:t>
      </w:r>
      <w:r w:rsidR="00295700">
        <w:rPr>
          <w:rFonts w:ascii="Arial" w:hAnsi="Arial" w:cs="Arial"/>
          <w:sz w:val="22"/>
        </w:rPr>
        <w:t>obtener</w:t>
      </w:r>
      <w:r w:rsidR="00297C8C" w:rsidRPr="00295700">
        <w:rPr>
          <w:rFonts w:ascii="Arial" w:hAnsi="Arial" w:cs="Arial"/>
          <w:sz w:val="22"/>
        </w:rPr>
        <w:t xml:space="preserve"> estos valores </w:t>
      </w:r>
      <w:r w:rsidR="00295700">
        <w:rPr>
          <w:rFonts w:ascii="Arial" w:hAnsi="Arial" w:cs="Arial"/>
          <w:sz w:val="22"/>
        </w:rPr>
        <w:t>que</w:t>
      </w:r>
      <w:r w:rsidR="00297C8C" w:rsidRPr="00295700">
        <w:rPr>
          <w:rFonts w:ascii="Arial" w:hAnsi="Arial" w:cs="Arial"/>
          <w:sz w:val="22"/>
        </w:rPr>
        <w:t xml:space="preserve"> se aproximan con bastante certeza a los valores de tabla. </w:t>
      </w:r>
    </w:p>
    <w:p w14:paraId="0CB3A76F" w14:textId="77777777" w:rsidR="009E628F" w:rsidRDefault="009E628F" w:rsidP="00B34B93">
      <w:pPr>
        <w:rPr>
          <w:rFonts w:ascii="Arial" w:hAnsi="Arial" w:cs="Arial"/>
          <w:sz w:val="20"/>
          <w:szCs w:val="20"/>
          <w:lang w:val="es-AR"/>
        </w:rPr>
      </w:pPr>
    </w:p>
    <w:p w14:paraId="3EC7FF8B" w14:textId="77777777" w:rsidR="00596ACD" w:rsidRDefault="00B34B93" w:rsidP="00B34B93">
      <w:pPr>
        <w:spacing w:after="120"/>
        <w:rPr>
          <w:rFonts w:ascii="Arial" w:hAnsi="Arial" w:cs="Arial"/>
          <w:b/>
          <w:u w:val="single"/>
          <w:lang w:val="es-AR"/>
        </w:rPr>
      </w:pPr>
      <w:r>
        <w:rPr>
          <w:rFonts w:ascii="Arial" w:hAnsi="Arial" w:cs="Arial"/>
          <w:b/>
          <w:u w:val="single"/>
          <w:lang w:val="es-AR"/>
        </w:rPr>
        <w:t>Bibliografía:</w:t>
      </w:r>
    </w:p>
    <w:p w14:paraId="14B12E5C" w14:textId="19A35EFA" w:rsidR="009E628F" w:rsidRPr="00596ACD" w:rsidRDefault="003058E2" w:rsidP="00B34B93">
      <w:pPr>
        <w:spacing w:after="120"/>
        <w:rPr>
          <w:rFonts w:ascii="Arial" w:hAnsi="Arial" w:cs="Arial"/>
          <w:b/>
          <w:u w:val="single"/>
          <w:lang w:val="es-AR"/>
        </w:rPr>
      </w:pPr>
      <w:hyperlink r:id="rId8" w:history="1">
        <w:r w:rsidR="009E628F">
          <w:rPr>
            <w:rStyle w:val="Hipervnculo"/>
          </w:rPr>
          <w:t>Entalpía de disolución - Wikipedia, la enciclopedia libre</w:t>
        </w:r>
      </w:hyperlink>
      <w:r w:rsidR="00295700">
        <w:t xml:space="preserve"> fecha de visado: 06-05-24</w:t>
      </w:r>
    </w:p>
    <w:p w14:paraId="5225FA1E" w14:textId="2B7F4A61" w:rsidR="009E628F" w:rsidRDefault="003058E2" w:rsidP="00B34B93">
      <w:pPr>
        <w:spacing w:after="120"/>
      </w:pPr>
      <w:hyperlink r:id="rId9" w:history="1">
        <w:r w:rsidR="009E628F">
          <w:rPr>
            <w:rStyle w:val="Hipervnculo"/>
          </w:rPr>
          <w:t>Fisicoquimica56: Termoquímica I: Entalpía de neutralización de HCl con NaOH</w:t>
        </w:r>
      </w:hyperlink>
      <w:r w:rsidR="00295700">
        <w:t xml:space="preserve"> 06-05-24</w:t>
      </w:r>
    </w:p>
    <w:p w14:paraId="4D552F7F" w14:textId="729C6965" w:rsidR="00596ACD" w:rsidRDefault="003058E2" w:rsidP="00B34B93">
      <w:pPr>
        <w:spacing w:after="120"/>
      </w:pPr>
      <w:hyperlink r:id="rId10" w:history="1">
        <w:r w:rsidR="00596ACD">
          <w:rPr>
            <w:rStyle w:val="Hipervnculo"/>
          </w:rPr>
          <w:t>Ley de Hess: explicación, aplicaciones, ejemplos (lifeder.com)</w:t>
        </w:r>
      </w:hyperlink>
      <w:r w:rsidR="00596ACD">
        <w:t xml:space="preserve"> 06-05-24</w:t>
      </w:r>
    </w:p>
    <w:p w14:paraId="14D57AEF" w14:textId="77777777" w:rsidR="00B34B93" w:rsidRPr="007E6C17" w:rsidRDefault="00B34B93" w:rsidP="00B34B93">
      <w:pPr>
        <w:rPr>
          <w:rFonts w:ascii="Arial" w:hAnsi="Arial" w:cs="Arial"/>
          <w:sz w:val="20"/>
          <w:szCs w:val="20"/>
          <w:lang w:val="es-AR"/>
        </w:rPr>
      </w:pPr>
    </w:p>
    <w:p w14:paraId="26361FB0" w14:textId="77777777" w:rsidR="00297C8C" w:rsidRDefault="00297C8C" w:rsidP="00B34B93">
      <w:pPr>
        <w:spacing w:after="120"/>
        <w:rPr>
          <w:rFonts w:ascii="Arial" w:hAnsi="Arial" w:cs="Arial"/>
          <w:b/>
          <w:u w:val="single"/>
          <w:lang w:val="es-AR"/>
        </w:rPr>
      </w:pPr>
    </w:p>
    <w:p w14:paraId="609DD756" w14:textId="77777777" w:rsidR="00297C8C" w:rsidRDefault="00297C8C" w:rsidP="00B34B93">
      <w:pPr>
        <w:spacing w:after="120"/>
        <w:rPr>
          <w:rFonts w:ascii="Arial" w:hAnsi="Arial" w:cs="Arial"/>
          <w:b/>
          <w:u w:val="single"/>
          <w:lang w:val="es-AR"/>
        </w:rPr>
      </w:pPr>
    </w:p>
    <w:p w14:paraId="12C447EF" w14:textId="77777777" w:rsidR="00297C8C" w:rsidRDefault="00297C8C" w:rsidP="00B34B93">
      <w:pPr>
        <w:spacing w:after="120"/>
        <w:rPr>
          <w:rFonts w:ascii="Arial" w:hAnsi="Arial" w:cs="Arial"/>
          <w:b/>
          <w:u w:val="single"/>
          <w:lang w:val="es-AR"/>
        </w:rPr>
      </w:pPr>
    </w:p>
    <w:p w14:paraId="4C10B791" w14:textId="77777777" w:rsidR="00297C8C" w:rsidRDefault="00297C8C" w:rsidP="00B34B93">
      <w:pPr>
        <w:spacing w:after="120"/>
        <w:rPr>
          <w:rFonts w:ascii="Arial" w:hAnsi="Arial" w:cs="Arial"/>
          <w:b/>
          <w:u w:val="single"/>
          <w:lang w:val="es-AR"/>
        </w:rPr>
      </w:pPr>
    </w:p>
    <w:p w14:paraId="5CD9DB78" w14:textId="0F084A22" w:rsidR="00B34B93" w:rsidRPr="007E6C17" w:rsidRDefault="00B34B93" w:rsidP="00B34B93">
      <w:pPr>
        <w:spacing w:after="120"/>
        <w:rPr>
          <w:rFonts w:ascii="Arial" w:hAnsi="Arial" w:cs="Arial"/>
          <w:b/>
          <w:u w:val="single"/>
          <w:lang w:val="es-AR"/>
        </w:rPr>
      </w:pPr>
      <w:r>
        <w:rPr>
          <w:rFonts w:ascii="Arial" w:hAnsi="Arial" w:cs="Arial"/>
          <w:b/>
          <w:u w:val="single"/>
          <w:lang w:val="es-AR"/>
        </w:rPr>
        <w:t>A</w:t>
      </w:r>
      <w:r w:rsidRPr="007E6C17">
        <w:rPr>
          <w:rFonts w:ascii="Arial" w:hAnsi="Arial" w:cs="Arial"/>
          <w:b/>
          <w:u w:val="single"/>
          <w:lang w:val="es-AR"/>
        </w:rPr>
        <w:t>péndice:</w:t>
      </w:r>
    </w:p>
    <w:p w14:paraId="07C9210C" w14:textId="3FDC8156" w:rsidR="009B361A" w:rsidRDefault="00F35778" w:rsidP="00B34B93">
      <w:pPr>
        <w:pStyle w:val="Prrafodelista"/>
        <w:widowControl w:val="0"/>
        <w:tabs>
          <w:tab w:val="left" w:pos="1065"/>
        </w:tabs>
        <w:autoSpaceDE w:val="0"/>
        <w:autoSpaceDN w:val="0"/>
        <w:spacing w:line="261" w:lineRule="auto"/>
        <w:ind w:left="0"/>
        <w:contextualSpacing w:val="0"/>
        <w:rPr>
          <w:rFonts w:ascii="Arial" w:hAnsi="Arial" w:cs="Arial"/>
          <w:sz w:val="20"/>
          <w:szCs w:val="20"/>
          <w:lang w:val="es-AR"/>
        </w:rPr>
      </w:pPr>
      <w:r>
        <w:rPr>
          <w:rFonts w:ascii="Arial" w:hAnsi="Arial" w:cs="Arial"/>
          <w:sz w:val="20"/>
          <w:szCs w:val="20"/>
          <w:lang w:val="es-AR"/>
        </w:rPr>
        <w:t xml:space="preserve">Incluya </w:t>
      </w:r>
      <w:r w:rsidR="00B34B93">
        <w:rPr>
          <w:rFonts w:ascii="Arial" w:hAnsi="Arial" w:cs="Arial"/>
          <w:sz w:val="20"/>
          <w:szCs w:val="20"/>
          <w:lang w:val="es-AR"/>
        </w:rPr>
        <w:t xml:space="preserve">los gráficos </w:t>
      </w:r>
      <w:r>
        <w:rPr>
          <w:rFonts w:ascii="Arial" w:hAnsi="Arial" w:cs="Arial"/>
          <w:sz w:val="20"/>
          <w:szCs w:val="20"/>
          <w:lang w:val="es-AR"/>
        </w:rPr>
        <w:t xml:space="preserve">que haya </w:t>
      </w:r>
      <w:r w:rsidR="00B34B93">
        <w:rPr>
          <w:rFonts w:ascii="Arial" w:hAnsi="Arial" w:cs="Arial"/>
          <w:sz w:val="20"/>
          <w:szCs w:val="20"/>
          <w:lang w:val="es-AR"/>
        </w:rPr>
        <w:t>realizado</w:t>
      </w:r>
      <w:r>
        <w:rPr>
          <w:rFonts w:ascii="Arial" w:hAnsi="Arial" w:cs="Arial"/>
          <w:sz w:val="20"/>
          <w:szCs w:val="20"/>
          <w:lang w:val="es-AR"/>
        </w:rPr>
        <w:t xml:space="preserve"> -</w:t>
      </w:r>
      <w:r w:rsidR="00B34B93">
        <w:rPr>
          <w:rFonts w:ascii="Arial" w:hAnsi="Arial" w:cs="Arial"/>
          <w:sz w:val="20"/>
          <w:szCs w:val="20"/>
          <w:lang w:val="es-AR"/>
        </w:rPr>
        <w:t>con sus respectivos ajustes</w:t>
      </w:r>
      <w:r>
        <w:rPr>
          <w:rFonts w:ascii="Arial" w:hAnsi="Arial" w:cs="Arial"/>
          <w:sz w:val="20"/>
          <w:szCs w:val="20"/>
          <w:lang w:val="es-AR"/>
        </w:rPr>
        <w:t>-</w:t>
      </w:r>
      <w:r w:rsidR="00B34B93">
        <w:rPr>
          <w:rFonts w:ascii="Arial" w:hAnsi="Arial" w:cs="Arial"/>
          <w:sz w:val="20"/>
          <w:szCs w:val="20"/>
          <w:lang w:val="es-AR"/>
        </w:rPr>
        <w:t xml:space="preserve"> </w:t>
      </w:r>
      <w:proofErr w:type="gramStart"/>
      <w:r w:rsidR="00B34B93">
        <w:rPr>
          <w:rFonts w:ascii="Arial" w:hAnsi="Arial" w:cs="Arial"/>
          <w:sz w:val="20"/>
          <w:szCs w:val="20"/>
          <w:lang w:val="es-AR"/>
        </w:rPr>
        <w:t>y  los</w:t>
      </w:r>
      <w:proofErr w:type="gramEnd"/>
      <w:r w:rsidR="00B34B93">
        <w:rPr>
          <w:rFonts w:ascii="Arial" w:hAnsi="Arial" w:cs="Arial"/>
          <w:sz w:val="20"/>
          <w:szCs w:val="20"/>
          <w:lang w:val="es-AR"/>
        </w:rPr>
        <w:t xml:space="preserve"> cálculos complementarios.</w:t>
      </w:r>
    </w:p>
    <w:p w14:paraId="1B2A3018" w14:textId="3AF1502C" w:rsidR="008B7F09" w:rsidRDefault="008B7F09" w:rsidP="00B34B93">
      <w:pPr>
        <w:pStyle w:val="Prrafodelista"/>
        <w:widowControl w:val="0"/>
        <w:tabs>
          <w:tab w:val="left" w:pos="1065"/>
        </w:tabs>
        <w:autoSpaceDE w:val="0"/>
        <w:autoSpaceDN w:val="0"/>
        <w:spacing w:line="261" w:lineRule="auto"/>
        <w:ind w:left="0"/>
        <w:contextualSpacing w:val="0"/>
        <w:rPr>
          <w:rFonts w:ascii="Arial" w:hAnsi="Arial" w:cs="Arial"/>
        </w:rPr>
      </w:pPr>
    </w:p>
    <w:p w14:paraId="22DB7BDC" w14:textId="11FC9BBB" w:rsidR="008B7F09" w:rsidRDefault="008B7F09" w:rsidP="00B34B93">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Calculo de </w:t>
      </w:r>
      <w:proofErr w:type="spellStart"/>
      <w:r>
        <w:rPr>
          <w:rFonts w:ascii="Arial" w:hAnsi="Arial" w:cs="Arial"/>
        </w:rPr>
        <w:t>C</w:t>
      </w:r>
      <w:r>
        <w:rPr>
          <w:rFonts w:ascii="Arial" w:hAnsi="Arial" w:cs="Arial"/>
          <w:vertAlign w:val="subscript"/>
        </w:rPr>
        <w:t>k</w:t>
      </w:r>
      <w:proofErr w:type="spellEnd"/>
      <w:r>
        <w:rPr>
          <w:rFonts w:ascii="Arial" w:hAnsi="Arial" w:cs="Arial"/>
        </w:rPr>
        <w:t>:</w:t>
      </w:r>
      <w:r w:rsidR="006C00D6">
        <w:rPr>
          <w:rFonts w:ascii="Arial" w:hAnsi="Arial" w:cs="Arial"/>
        </w:rPr>
        <w:t xml:space="preserve">     </w:t>
      </w:r>
    </w:p>
    <w:p w14:paraId="7CB101DC" w14:textId="7DFE75C6" w:rsidR="00165884" w:rsidRPr="006C00D6" w:rsidRDefault="00165884" w:rsidP="00B34B93">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ab/>
      </w:r>
      <w:r>
        <w:rPr>
          <w:rFonts w:ascii="Arial" w:hAnsi="Arial" w:cs="Arial"/>
        </w:rPr>
        <w:tab/>
      </w:r>
      <w:r>
        <w:rPr>
          <w:rFonts w:ascii="Arial" w:hAnsi="Arial" w:cs="Arial"/>
        </w:rPr>
        <w:tab/>
      </w:r>
      <w:r w:rsidR="00BD486F">
        <w:rPr>
          <w:noProof/>
        </w:rPr>
        <w:drawing>
          <wp:inline distT="0" distB="0" distL="0" distR="0" wp14:anchorId="0A07EA18" wp14:editId="2C0CB167">
            <wp:extent cx="3200400" cy="522605"/>
            <wp:effectExtent l="0" t="0" r="0" b="0"/>
            <wp:docPr id="43" name="Imagen 43" descr="https://cdn.discordapp.com/attachments/1227742026297249856/1237160672177950791/image.png?ex=663aa329&amp;is=663951a9&amp;hm=6e3c95b3372e995e3c0a0337bce1d208489ab6f66c148be92cf775a324670b2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iscordapp.com/attachments/1227742026297249856/1237160672177950791/image.png?ex=663aa329&amp;is=663951a9&amp;hm=6e3c95b3372e995e3c0a0337bce1d208489ab6f66c148be92cf775a324670b29&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522605"/>
                    </a:xfrm>
                    <a:prstGeom prst="rect">
                      <a:avLst/>
                    </a:prstGeom>
                    <a:noFill/>
                    <a:ln>
                      <a:noFill/>
                    </a:ln>
                  </pic:spPr>
                </pic:pic>
              </a:graphicData>
            </a:graphic>
          </wp:inline>
        </w:drawing>
      </w:r>
      <w:r>
        <w:rPr>
          <w:rFonts w:ascii="Arial" w:hAnsi="Arial" w:cs="Arial"/>
        </w:rPr>
        <w:tab/>
      </w:r>
      <w:r>
        <w:rPr>
          <w:rFonts w:ascii="Arial" w:hAnsi="Arial" w:cs="Arial"/>
        </w:rPr>
        <w:tab/>
        <w:t>(1)</w:t>
      </w:r>
    </w:p>
    <w:p w14:paraId="10E55E8E" w14:textId="3E7CCD86" w:rsidR="006C00D6" w:rsidRDefault="008B7F09" w:rsidP="00B34B93">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ab/>
      </w:r>
    </w:p>
    <w:p w14:paraId="69C498E1" w14:textId="689E7E9B" w:rsidR="00E713E4" w:rsidRDefault="006C00D6" w:rsidP="00B34B93">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En </w:t>
      </w:r>
      <w:r w:rsidR="008B7F09">
        <w:rPr>
          <w:rFonts w:ascii="Arial" w:hAnsi="Arial" w:cs="Arial"/>
        </w:rPr>
        <w:t xml:space="preserve">la </w:t>
      </w:r>
      <w:proofErr w:type="gramStart"/>
      <w:r w:rsidR="008B7F09">
        <w:rPr>
          <w:rFonts w:ascii="Arial" w:hAnsi="Arial" w:cs="Arial"/>
        </w:rPr>
        <w:t>primer experiencia</w:t>
      </w:r>
      <w:proofErr w:type="gramEnd"/>
    </w:p>
    <w:p w14:paraId="236BF32D" w14:textId="375BD267" w:rsidR="004B5612" w:rsidRDefault="004B5612" w:rsidP="00B34B93">
      <w:pPr>
        <w:pStyle w:val="Prrafodelista"/>
        <w:widowControl w:val="0"/>
        <w:tabs>
          <w:tab w:val="left" w:pos="1065"/>
        </w:tabs>
        <w:autoSpaceDE w:val="0"/>
        <w:autoSpaceDN w:val="0"/>
        <w:spacing w:line="261" w:lineRule="auto"/>
        <w:ind w:left="0"/>
        <w:contextualSpacing w:val="0"/>
        <w:rPr>
          <w:rFonts w:ascii="Arial" w:hAnsi="Arial" w:cs="Arial"/>
        </w:rPr>
      </w:pPr>
      <w:r>
        <w:rPr>
          <w:noProof/>
        </w:rPr>
        <w:drawing>
          <wp:inline distT="0" distB="0" distL="0" distR="0" wp14:anchorId="58A37DE7" wp14:editId="4CAC9B83">
            <wp:extent cx="4384040" cy="2362200"/>
            <wp:effectExtent l="0" t="0" r="16510" b="0"/>
            <wp:docPr id="3" name="Gráfico 3">
              <a:extLst xmlns:a="http://schemas.openxmlformats.org/drawingml/2006/main">
                <a:ext uri="{FF2B5EF4-FFF2-40B4-BE49-F238E27FC236}">
                  <a16:creationId xmlns:a16="http://schemas.microsoft.com/office/drawing/2014/main" id="{53DEED96-64D4-4369-94A2-FCB8D1BFC3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A7C527" w14:textId="25AA1C95" w:rsidR="004B5612" w:rsidRDefault="00E713E4" w:rsidP="00E713E4">
      <w:pPr>
        <w:pStyle w:val="Prrafodelista"/>
        <w:widowControl w:val="0"/>
        <w:tabs>
          <w:tab w:val="left" w:pos="1065"/>
        </w:tabs>
        <w:autoSpaceDE w:val="0"/>
        <w:autoSpaceDN w:val="0"/>
        <w:spacing w:line="261" w:lineRule="auto"/>
        <w:ind w:left="0"/>
        <w:contextualSpacing w:val="0"/>
        <w:rPr>
          <w:rFonts w:ascii="Arial" w:hAnsi="Arial" w:cs="Arial"/>
        </w:rPr>
      </w:pPr>
      <w:r>
        <w:rPr>
          <w:noProof/>
        </w:rPr>
        <w:drawing>
          <wp:inline distT="0" distB="0" distL="0" distR="0" wp14:anchorId="5E1E4A40" wp14:editId="3B4187C5">
            <wp:extent cx="4384040" cy="2543810"/>
            <wp:effectExtent l="0" t="0" r="16510" b="8890"/>
            <wp:docPr id="1" name="Gráfico 1">
              <a:extLst xmlns:a="http://schemas.openxmlformats.org/drawingml/2006/main">
                <a:ext uri="{FF2B5EF4-FFF2-40B4-BE49-F238E27FC236}">
                  <a16:creationId xmlns:a16="http://schemas.microsoft.com/office/drawing/2014/main" id="{002C222F-C55A-4404-9ABE-ADC4890E1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2554D6" w14:textId="64FD79DA" w:rsidR="00B244BF" w:rsidRDefault="00165884"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Utilizando la ecuación del </w:t>
      </w:r>
      <w:proofErr w:type="spellStart"/>
      <w:r>
        <w:rPr>
          <w:rFonts w:ascii="Arial" w:hAnsi="Arial" w:cs="Arial"/>
        </w:rPr>
        <w:t>grafico</w:t>
      </w:r>
      <w:proofErr w:type="spellEnd"/>
      <w:r>
        <w:rPr>
          <w:rFonts w:ascii="Arial" w:hAnsi="Arial" w:cs="Arial"/>
        </w:rPr>
        <w:t xml:space="preserve"> y reemplazando x, por el </w:t>
      </w:r>
      <w:proofErr w:type="spellStart"/>
      <w:proofErr w:type="gramStart"/>
      <w:r>
        <w:rPr>
          <w:rFonts w:ascii="Arial" w:hAnsi="Arial" w:cs="Arial"/>
        </w:rPr>
        <w:t>t</w:t>
      </w:r>
      <w:r>
        <w:rPr>
          <w:rFonts w:ascii="Arial" w:hAnsi="Arial" w:cs="Arial"/>
          <w:vertAlign w:val="subscript"/>
        </w:rPr>
        <w:t>agregado</w:t>
      </w:r>
      <w:proofErr w:type="spellEnd"/>
      <w:r>
        <w:rPr>
          <w:rFonts w:ascii="Arial" w:hAnsi="Arial" w:cs="Arial"/>
        </w:rPr>
        <w:t xml:space="preserve"> ,</w:t>
      </w:r>
      <w:proofErr w:type="gramEnd"/>
      <w:r>
        <w:rPr>
          <w:rFonts w:ascii="Arial" w:hAnsi="Arial" w:cs="Arial"/>
        </w:rPr>
        <w:t xml:space="preserve"> sacamos t</w:t>
      </w:r>
      <w:r>
        <w:rPr>
          <w:rFonts w:ascii="Arial" w:hAnsi="Arial" w:cs="Arial"/>
          <w:vertAlign w:val="subscript"/>
        </w:rPr>
        <w:t>i</w:t>
      </w:r>
      <w:r w:rsidR="00B244BF">
        <w:rPr>
          <w:rFonts w:ascii="Arial" w:hAnsi="Arial" w:cs="Arial"/>
        </w:rPr>
        <w:t xml:space="preserve">  </w:t>
      </w:r>
      <w:r w:rsidR="00B244BF">
        <w:rPr>
          <w:rFonts w:ascii="Arial" w:hAnsi="Arial" w:cs="Arial"/>
        </w:rPr>
        <w:tab/>
      </w:r>
    </w:p>
    <w:p w14:paraId="6B389348" w14:textId="302D895A" w:rsidR="00165884" w:rsidRPr="00165884" w:rsidRDefault="00295700"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ab/>
      </w:r>
      <w:r>
        <w:rPr>
          <w:rFonts w:ascii="Arial" w:hAnsi="Arial" w:cs="Arial"/>
        </w:rPr>
        <w:tab/>
      </w:r>
      <w:r>
        <w:rPr>
          <w:rFonts w:ascii="Arial" w:hAnsi="Arial" w:cs="Arial"/>
        </w:rPr>
        <w:tab/>
      </w:r>
      <w:r w:rsidR="00165884">
        <w:rPr>
          <w:rFonts w:ascii="Arial" w:hAnsi="Arial" w:cs="Arial"/>
        </w:rPr>
        <w:t>t</w:t>
      </w:r>
      <w:r w:rsidR="00165884">
        <w:rPr>
          <w:rFonts w:ascii="Arial" w:hAnsi="Arial" w:cs="Arial"/>
          <w:vertAlign w:val="subscript"/>
        </w:rPr>
        <w:t>i</w:t>
      </w:r>
      <w:r w:rsidR="00165884">
        <w:rPr>
          <w:rFonts w:ascii="Arial" w:hAnsi="Arial" w:cs="Arial"/>
        </w:rPr>
        <w:t>=44,9°C = 318,1K</w:t>
      </w:r>
    </w:p>
    <w:p w14:paraId="547ADBBD" w14:textId="77777777" w:rsidR="00165884" w:rsidRDefault="00165884" w:rsidP="00E713E4">
      <w:pPr>
        <w:pStyle w:val="Prrafodelista"/>
        <w:widowControl w:val="0"/>
        <w:tabs>
          <w:tab w:val="left" w:pos="1065"/>
        </w:tabs>
        <w:autoSpaceDE w:val="0"/>
        <w:autoSpaceDN w:val="0"/>
        <w:spacing w:line="261" w:lineRule="auto"/>
        <w:ind w:left="0"/>
        <w:contextualSpacing w:val="0"/>
        <w:rPr>
          <w:rFonts w:ascii="Arial" w:hAnsi="Arial" w:cs="Arial"/>
        </w:rPr>
      </w:pPr>
    </w:p>
    <w:p w14:paraId="185879E5" w14:textId="64176294" w:rsidR="00B244BF" w:rsidRDefault="00165884"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usando la ecuación (1), calculamos </w:t>
      </w:r>
      <w:proofErr w:type="spellStart"/>
      <w:r>
        <w:rPr>
          <w:rFonts w:ascii="Arial" w:hAnsi="Arial" w:cs="Arial"/>
        </w:rPr>
        <w:t>C</w:t>
      </w:r>
      <w:r>
        <w:rPr>
          <w:rFonts w:ascii="Arial" w:hAnsi="Arial" w:cs="Arial"/>
          <w:vertAlign w:val="subscript"/>
        </w:rPr>
        <w:t>k</w:t>
      </w:r>
      <w:proofErr w:type="spellEnd"/>
      <w:r>
        <w:rPr>
          <w:rFonts w:ascii="Arial" w:hAnsi="Arial" w:cs="Arial"/>
        </w:rPr>
        <w:t>, sabiendo m</w:t>
      </w:r>
      <w:r>
        <w:rPr>
          <w:rFonts w:ascii="Arial" w:hAnsi="Arial" w:cs="Arial"/>
          <w:vertAlign w:val="subscript"/>
        </w:rPr>
        <w:t>1</w:t>
      </w:r>
      <w:r>
        <w:rPr>
          <w:rFonts w:ascii="Arial" w:hAnsi="Arial" w:cs="Arial"/>
        </w:rPr>
        <w:t>=98,32g, m</w:t>
      </w:r>
      <w:r>
        <w:rPr>
          <w:rFonts w:ascii="Arial" w:hAnsi="Arial" w:cs="Arial"/>
          <w:vertAlign w:val="subscript"/>
        </w:rPr>
        <w:t>2</w:t>
      </w:r>
      <w:r>
        <w:rPr>
          <w:rFonts w:ascii="Arial" w:hAnsi="Arial" w:cs="Arial"/>
        </w:rPr>
        <w:t xml:space="preserve">=100,63g, </w:t>
      </w:r>
      <w:proofErr w:type="spellStart"/>
      <w:r>
        <w:rPr>
          <w:rFonts w:ascii="Arial" w:hAnsi="Arial" w:cs="Arial"/>
        </w:rPr>
        <w:t>t</w:t>
      </w:r>
      <w:r>
        <w:rPr>
          <w:rFonts w:ascii="Arial" w:hAnsi="Arial" w:cs="Arial"/>
          <w:vertAlign w:val="subscript"/>
        </w:rPr>
        <w:t>f</w:t>
      </w:r>
      <w:proofErr w:type="spellEnd"/>
      <w:r>
        <w:rPr>
          <w:rFonts w:ascii="Arial" w:hAnsi="Arial" w:cs="Arial"/>
        </w:rPr>
        <w:t>=34,7</w:t>
      </w:r>
      <w:r w:rsidR="00BD486F">
        <w:rPr>
          <w:rFonts w:ascii="Arial" w:hAnsi="Arial" w:cs="Arial"/>
        </w:rPr>
        <w:t>°</w:t>
      </w:r>
      <w:proofErr w:type="gramStart"/>
      <w:r w:rsidR="00BD486F">
        <w:rPr>
          <w:rFonts w:ascii="Arial" w:hAnsi="Arial" w:cs="Arial"/>
        </w:rPr>
        <w:t xml:space="preserve">C </w:t>
      </w:r>
      <w:r>
        <w:rPr>
          <w:rFonts w:ascii="Arial" w:hAnsi="Arial" w:cs="Arial"/>
        </w:rPr>
        <w:t>,</w:t>
      </w:r>
      <w:proofErr w:type="gramEnd"/>
      <w:r>
        <w:rPr>
          <w:rFonts w:ascii="Arial" w:hAnsi="Arial" w:cs="Arial"/>
        </w:rPr>
        <w:t xml:space="preserve"> </w:t>
      </w:r>
      <w:proofErr w:type="spellStart"/>
      <w:r>
        <w:rPr>
          <w:rFonts w:ascii="Arial" w:hAnsi="Arial" w:cs="Arial"/>
        </w:rPr>
        <w:t>t</w:t>
      </w:r>
      <w:r>
        <w:rPr>
          <w:rFonts w:ascii="Arial" w:hAnsi="Arial" w:cs="Arial"/>
          <w:vertAlign w:val="subscript"/>
        </w:rPr>
        <w:t>amb</w:t>
      </w:r>
      <w:proofErr w:type="spellEnd"/>
      <w:r>
        <w:rPr>
          <w:rFonts w:ascii="Arial" w:hAnsi="Arial" w:cs="Arial"/>
        </w:rPr>
        <w:t>=2</w:t>
      </w:r>
      <w:r w:rsidR="00DA39F2">
        <w:rPr>
          <w:rFonts w:ascii="Arial" w:hAnsi="Arial" w:cs="Arial"/>
        </w:rPr>
        <w:t>3°C, t</w:t>
      </w:r>
      <w:r w:rsidR="00DA39F2">
        <w:rPr>
          <w:rFonts w:ascii="Arial" w:hAnsi="Arial" w:cs="Arial"/>
          <w:vertAlign w:val="subscript"/>
        </w:rPr>
        <w:t>i</w:t>
      </w:r>
      <w:r w:rsidR="00DA39F2">
        <w:rPr>
          <w:rFonts w:ascii="Arial" w:hAnsi="Arial" w:cs="Arial"/>
        </w:rPr>
        <w:t xml:space="preserve">=44,9°C, </w:t>
      </w:r>
      <w:proofErr w:type="spellStart"/>
      <w:r w:rsidR="00DA39F2">
        <w:rPr>
          <w:rFonts w:ascii="Arial" w:hAnsi="Arial" w:cs="Arial"/>
        </w:rPr>
        <w:t>C</w:t>
      </w:r>
      <w:r w:rsidR="00DA39F2">
        <w:rPr>
          <w:rFonts w:ascii="Arial" w:hAnsi="Arial" w:cs="Arial"/>
          <w:vertAlign w:val="subscript"/>
        </w:rPr>
        <w:t>p</w:t>
      </w:r>
      <w:proofErr w:type="spellEnd"/>
      <w:r w:rsidR="00DA39F2">
        <w:rPr>
          <w:rFonts w:ascii="Arial" w:hAnsi="Arial" w:cs="Arial"/>
        </w:rPr>
        <w:t>=4,184J/</w:t>
      </w:r>
      <w:proofErr w:type="spellStart"/>
      <w:r w:rsidR="00DA39F2">
        <w:rPr>
          <w:rFonts w:ascii="Arial" w:hAnsi="Arial" w:cs="Arial"/>
        </w:rPr>
        <w:t>gK</w:t>
      </w:r>
      <w:proofErr w:type="spellEnd"/>
    </w:p>
    <w:p w14:paraId="344B92D6" w14:textId="25F91BB7" w:rsidR="00DA39F2" w:rsidRPr="00DA39F2" w:rsidRDefault="00DA39F2"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lastRenderedPageBreak/>
        <w:tab/>
      </w:r>
      <w:r>
        <w:rPr>
          <w:rFonts w:ascii="Arial" w:hAnsi="Arial" w:cs="Arial"/>
        </w:rPr>
        <w:tab/>
      </w:r>
    </w:p>
    <w:p w14:paraId="174A31A4" w14:textId="1A5D34F1" w:rsidR="004B5612" w:rsidRDefault="00BD486F" w:rsidP="00E713E4">
      <w:pPr>
        <w:pStyle w:val="Prrafodelista"/>
        <w:widowControl w:val="0"/>
        <w:tabs>
          <w:tab w:val="left" w:pos="1065"/>
        </w:tabs>
        <w:autoSpaceDE w:val="0"/>
        <w:autoSpaceDN w:val="0"/>
        <w:spacing w:line="261" w:lineRule="auto"/>
        <w:ind w:left="0"/>
        <w:contextualSpacing w:val="0"/>
        <w:rPr>
          <w:rFonts w:ascii="Arial" w:hAnsi="Arial" w:cs="Arial"/>
          <w:vertAlign w:val="superscript"/>
        </w:rPr>
      </w:pPr>
      <w:r>
        <w:rPr>
          <w:rFonts w:ascii="Arial" w:hAnsi="Arial" w:cs="Arial"/>
        </w:rPr>
        <w:tab/>
      </w:r>
      <w:r>
        <w:rPr>
          <w:rFonts w:ascii="Arial" w:hAnsi="Arial" w:cs="Arial"/>
        </w:rPr>
        <w:tab/>
      </w:r>
      <w:r>
        <w:rPr>
          <w:rFonts w:ascii="Arial" w:hAnsi="Arial" w:cs="Arial"/>
        </w:rPr>
        <w:tab/>
      </w:r>
      <w:r w:rsidR="004B5612">
        <w:rPr>
          <w:rFonts w:ascii="Arial" w:hAnsi="Arial" w:cs="Arial"/>
        </w:rPr>
        <w:t>C</w:t>
      </w:r>
      <w:r w:rsidR="004B5612">
        <w:rPr>
          <w:rFonts w:ascii="Arial" w:hAnsi="Arial" w:cs="Arial"/>
          <w:vertAlign w:val="subscript"/>
        </w:rPr>
        <w:t>k</w:t>
      </w:r>
      <w:r w:rsidR="00DA39F2">
        <w:rPr>
          <w:rFonts w:ascii="Arial" w:hAnsi="Arial" w:cs="Arial"/>
          <w:vertAlign w:val="subscript"/>
        </w:rPr>
        <w:t>1</w:t>
      </w:r>
      <w:r w:rsidR="004B5612">
        <w:rPr>
          <w:rFonts w:ascii="Arial" w:hAnsi="Arial" w:cs="Arial"/>
        </w:rPr>
        <w:t>=71,58JK</w:t>
      </w:r>
      <w:r w:rsidR="004B5612">
        <w:rPr>
          <w:rFonts w:ascii="Arial" w:hAnsi="Arial" w:cs="Arial"/>
          <w:vertAlign w:val="superscript"/>
        </w:rPr>
        <w:t>-1</w:t>
      </w:r>
    </w:p>
    <w:p w14:paraId="5F82D94E" w14:textId="39D766F8" w:rsidR="009D33BB" w:rsidRDefault="009D33BB" w:rsidP="00E713E4">
      <w:pPr>
        <w:pStyle w:val="Prrafodelista"/>
        <w:widowControl w:val="0"/>
        <w:tabs>
          <w:tab w:val="left" w:pos="1065"/>
        </w:tabs>
        <w:autoSpaceDE w:val="0"/>
        <w:autoSpaceDN w:val="0"/>
        <w:spacing w:line="261" w:lineRule="auto"/>
        <w:ind w:left="0"/>
        <w:contextualSpacing w:val="0"/>
        <w:rPr>
          <w:rFonts w:ascii="Arial" w:hAnsi="Arial" w:cs="Arial"/>
          <w:vertAlign w:val="superscript"/>
        </w:rPr>
      </w:pPr>
    </w:p>
    <w:p w14:paraId="17960593" w14:textId="4214CB15" w:rsidR="009D33BB" w:rsidRDefault="009D33BB"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En la segunda experiencia </w:t>
      </w:r>
    </w:p>
    <w:p w14:paraId="064C39C9" w14:textId="2B5D286A" w:rsidR="009D33BB" w:rsidRDefault="009D33BB" w:rsidP="00E713E4">
      <w:pPr>
        <w:pStyle w:val="Prrafodelista"/>
        <w:widowControl w:val="0"/>
        <w:tabs>
          <w:tab w:val="left" w:pos="1065"/>
        </w:tabs>
        <w:autoSpaceDE w:val="0"/>
        <w:autoSpaceDN w:val="0"/>
        <w:spacing w:line="261" w:lineRule="auto"/>
        <w:ind w:left="0"/>
        <w:contextualSpacing w:val="0"/>
        <w:rPr>
          <w:rFonts w:ascii="Arial" w:hAnsi="Arial" w:cs="Arial"/>
        </w:rPr>
      </w:pPr>
      <w:r>
        <w:rPr>
          <w:noProof/>
        </w:rPr>
        <w:drawing>
          <wp:inline distT="0" distB="0" distL="0" distR="0" wp14:anchorId="2FE42D6C" wp14:editId="6C902DF8">
            <wp:extent cx="4267200" cy="2016125"/>
            <wp:effectExtent l="0" t="0" r="0" b="3175"/>
            <wp:docPr id="4" name="Gráfico 4">
              <a:extLst xmlns:a="http://schemas.openxmlformats.org/drawingml/2006/main">
                <a:ext uri="{FF2B5EF4-FFF2-40B4-BE49-F238E27FC236}">
                  <a16:creationId xmlns:a16="http://schemas.microsoft.com/office/drawing/2014/main" id="{B5E5A9AB-CFDC-4D16-9ADC-BE27B630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7A484E" w14:textId="30DE7FE0" w:rsidR="009D33BB" w:rsidRDefault="009D33BB" w:rsidP="00E713E4">
      <w:pPr>
        <w:pStyle w:val="Prrafodelista"/>
        <w:widowControl w:val="0"/>
        <w:tabs>
          <w:tab w:val="left" w:pos="1065"/>
        </w:tabs>
        <w:autoSpaceDE w:val="0"/>
        <w:autoSpaceDN w:val="0"/>
        <w:spacing w:line="261" w:lineRule="auto"/>
        <w:ind w:left="0"/>
        <w:contextualSpacing w:val="0"/>
        <w:rPr>
          <w:rFonts w:ascii="Arial" w:hAnsi="Arial" w:cs="Arial"/>
        </w:rPr>
      </w:pPr>
      <w:r>
        <w:rPr>
          <w:noProof/>
        </w:rPr>
        <w:drawing>
          <wp:inline distT="0" distB="0" distL="0" distR="0" wp14:anchorId="55A4BA06" wp14:editId="344D56C8">
            <wp:extent cx="4255135" cy="2571750"/>
            <wp:effectExtent l="0" t="0" r="12065" b="0"/>
            <wp:docPr id="5" name="Gráfico 5">
              <a:extLst xmlns:a="http://schemas.openxmlformats.org/drawingml/2006/main">
                <a:ext uri="{FF2B5EF4-FFF2-40B4-BE49-F238E27FC236}">
                  <a16:creationId xmlns:a16="http://schemas.microsoft.com/office/drawing/2014/main" id="{4BBDD41E-CC2B-4563-AF10-F0A7EDC3B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E155D1" w14:textId="77777777" w:rsidR="00DA39F2" w:rsidRDefault="00DA39F2" w:rsidP="00DA39F2">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Utilizando la ecuación del </w:t>
      </w:r>
      <w:proofErr w:type="spellStart"/>
      <w:r>
        <w:rPr>
          <w:rFonts w:ascii="Arial" w:hAnsi="Arial" w:cs="Arial"/>
        </w:rPr>
        <w:t>grafico</w:t>
      </w:r>
      <w:proofErr w:type="spellEnd"/>
      <w:r>
        <w:rPr>
          <w:rFonts w:ascii="Arial" w:hAnsi="Arial" w:cs="Arial"/>
        </w:rPr>
        <w:t xml:space="preserve"> y reemplazando x, por el </w:t>
      </w:r>
      <w:proofErr w:type="spellStart"/>
      <w:proofErr w:type="gramStart"/>
      <w:r>
        <w:rPr>
          <w:rFonts w:ascii="Arial" w:hAnsi="Arial" w:cs="Arial"/>
        </w:rPr>
        <w:t>t</w:t>
      </w:r>
      <w:r>
        <w:rPr>
          <w:rFonts w:ascii="Arial" w:hAnsi="Arial" w:cs="Arial"/>
          <w:vertAlign w:val="subscript"/>
        </w:rPr>
        <w:t>agregado</w:t>
      </w:r>
      <w:proofErr w:type="spellEnd"/>
      <w:r>
        <w:rPr>
          <w:rFonts w:ascii="Arial" w:hAnsi="Arial" w:cs="Arial"/>
        </w:rPr>
        <w:t xml:space="preserve"> ,</w:t>
      </w:r>
      <w:proofErr w:type="gramEnd"/>
      <w:r>
        <w:rPr>
          <w:rFonts w:ascii="Arial" w:hAnsi="Arial" w:cs="Arial"/>
        </w:rPr>
        <w:t xml:space="preserve"> sacamos t</w:t>
      </w:r>
      <w:r>
        <w:rPr>
          <w:rFonts w:ascii="Arial" w:hAnsi="Arial" w:cs="Arial"/>
          <w:vertAlign w:val="subscript"/>
        </w:rPr>
        <w:t>i</w:t>
      </w:r>
      <w:r>
        <w:rPr>
          <w:rFonts w:ascii="Arial" w:hAnsi="Arial" w:cs="Arial"/>
        </w:rPr>
        <w:t xml:space="preserve">  </w:t>
      </w:r>
      <w:r>
        <w:rPr>
          <w:rFonts w:ascii="Arial" w:hAnsi="Arial" w:cs="Arial"/>
        </w:rPr>
        <w:tab/>
      </w:r>
    </w:p>
    <w:p w14:paraId="1FA61CBA" w14:textId="7D81C167" w:rsidR="00DA39F2" w:rsidRPr="00165884" w:rsidRDefault="00DA39F2" w:rsidP="00DA39F2">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t</w:t>
      </w:r>
      <w:r>
        <w:rPr>
          <w:rFonts w:ascii="Arial" w:hAnsi="Arial" w:cs="Arial"/>
          <w:vertAlign w:val="subscript"/>
        </w:rPr>
        <w:t>i</w:t>
      </w:r>
      <w:r>
        <w:rPr>
          <w:rFonts w:ascii="Arial" w:hAnsi="Arial" w:cs="Arial"/>
        </w:rPr>
        <w:t>=</w:t>
      </w:r>
      <w:r w:rsidR="00BD486F">
        <w:rPr>
          <w:rFonts w:ascii="Arial" w:hAnsi="Arial" w:cs="Arial"/>
        </w:rPr>
        <w:t>47</w:t>
      </w:r>
      <w:r>
        <w:rPr>
          <w:rFonts w:ascii="Arial" w:hAnsi="Arial" w:cs="Arial"/>
        </w:rPr>
        <w:t>°C =</w:t>
      </w:r>
      <w:r w:rsidR="00BD486F">
        <w:rPr>
          <w:rFonts w:ascii="Arial" w:hAnsi="Arial" w:cs="Arial"/>
        </w:rPr>
        <w:t>320,15K</w:t>
      </w:r>
      <w:r>
        <w:rPr>
          <w:rFonts w:ascii="Arial" w:hAnsi="Arial" w:cs="Arial"/>
        </w:rPr>
        <w:t xml:space="preserve"> </w:t>
      </w:r>
    </w:p>
    <w:p w14:paraId="62DC84D9" w14:textId="77777777" w:rsidR="00DA39F2" w:rsidRPr="009D33BB" w:rsidRDefault="00DA39F2" w:rsidP="00E713E4">
      <w:pPr>
        <w:pStyle w:val="Prrafodelista"/>
        <w:widowControl w:val="0"/>
        <w:tabs>
          <w:tab w:val="left" w:pos="1065"/>
        </w:tabs>
        <w:autoSpaceDE w:val="0"/>
        <w:autoSpaceDN w:val="0"/>
        <w:spacing w:line="261" w:lineRule="auto"/>
        <w:ind w:left="0"/>
        <w:contextualSpacing w:val="0"/>
        <w:rPr>
          <w:rFonts w:ascii="Arial" w:hAnsi="Arial" w:cs="Arial"/>
        </w:rPr>
      </w:pPr>
    </w:p>
    <w:p w14:paraId="0C3530EF" w14:textId="4F9985E9" w:rsidR="00BD486F" w:rsidRDefault="00BD486F" w:rsidP="00BD486F">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usando la ecuación (1), calculamos </w:t>
      </w:r>
      <w:proofErr w:type="spellStart"/>
      <w:r>
        <w:rPr>
          <w:rFonts w:ascii="Arial" w:hAnsi="Arial" w:cs="Arial"/>
        </w:rPr>
        <w:t>C</w:t>
      </w:r>
      <w:r>
        <w:rPr>
          <w:rFonts w:ascii="Arial" w:hAnsi="Arial" w:cs="Arial"/>
          <w:vertAlign w:val="subscript"/>
        </w:rPr>
        <w:t>k</w:t>
      </w:r>
      <w:proofErr w:type="spellEnd"/>
      <w:r>
        <w:rPr>
          <w:rFonts w:ascii="Arial" w:hAnsi="Arial" w:cs="Arial"/>
        </w:rPr>
        <w:t>, sabiendo m</w:t>
      </w:r>
      <w:r>
        <w:rPr>
          <w:rFonts w:ascii="Arial" w:hAnsi="Arial" w:cs="Arial"/>
          <w:vertAlign w:val="subscript"/>
        </w:rPr>
        <w:t>1</w:t>
      </w:r>
      <w:r>
        <w:rPr>
          <w:rFonts w:ascii="Arial" w:hAnsi="Arial" w:cs="Arial"/>
        </w:rPr>
        <w:t>=98,46g, m</w:t>
      </w:r>
      <w:r>
        <w:rPr>
          <w:rFonts w:ascii="Arial" w:hAnsi="Arial" w:cs="Arial"/>
          <w:vertAlign w:val="subscript"/>
        </w:rPr>
        <w:t>2</w:t>
      </w:r>
      <w:r>
        <w:rPr>
          <w:rFonts w:ascii="Arial" w:hAnsi="Arial" w:cs="Arial"/>
        </w:rPr>
        <w:t xml:space="preserve">=97,81g, </w:t>
      </w:r>
      <w:proofErr w:type="spellStart"/>
      <w:r>
        <w:rPr>
          <w:rFonts w:ascii="Arial" w:hAnsi="Arial" w:cs="Arial"/>
        </w:rPr>
        <w:t>t</w:t>
      </w:r>
      <w:r>
        <w:rPr>
          <w:rFonts w:ascii="Arial" w:hAnsi="Arial" w:cs="Arial"/>
          <w:vertAlign w:val="subscript"/>
        </w:rPr>
        <w:t>f</w:t>
      </w:r>
      <w:proofErr w:type="spellEnd"/>
      <w:r>
        <w:rPr>
          <w:rFonts w:ascii="Arial" w:hAnsi="Arial" w:cs="Arial"/>
        </w:rPr>
        <w:t>=36°</w:t>
      </w:r>
      <w:proofErr w:type="gramStart"/>
      <w:r>
        <w:rPr>
          <w:rFonts w:ascii="Arial" w:hAnsi="Arial" w:cs="Arial"/>
        </w:rPr>
        <w:t>C ,</w:t>
      </w:r>
      <w:proofErr w:type="gramEnd"/>
      <w:r>
        <w:rPr>
          <w:rFonts w:ascii="Arial" w:hAnsi="Arial" w:cs="Arial"/>
        </w:rPr>
        <w:t xml:space="preserve"> </w:t>
      </w:r>
      <w:proofErr w:type="spellStart"/>
      <w:r>
        <w:rPr>
          <w:rFonts w:ascii="Arial" w:hAnsi="Arial" w:cs="Arial"/>
        </w:rPr>
        <w:t>t</w:t>
      </w:r>
      <w:r>
        <w:rPr>
          <w:rFonts w:ascii="Arial" w:hAnsi="Arial" w:cs="Arial"/>
          <w:vertAlign w:val="subscript"/>
        </w:rPr>
        <w:t>amb</w:t>
      </w:r>
      <w:proofErr w:type="spellEnd"/>
      <w:r>
        <w:rPr>
          <w:rFonts w:ascii="Arial" w:hAnsi="Arial" w:cs="Arial"/>
        </w:rPr>
        <w:t>=23°C, t</w:t>
      </w:r>
      <w:r>
        <w:rPr>
          <w:rFonts w:ascii="Arial" w:hAnsi="Arial" w:cs="Arial"/>
          <w:vertAlign w:val="subscript"/>
        </w:rPr>
        <w:t>i</w:t>
      </w:r>
      <w:r>
        <w:rPr>
          <w:rFonts w:ascii="Arial" w:hAnsi="Arial" w:cs="Arial"/>
        </w:rPr>
        <w:t xml:space="preserve">=47°C, </w:t>
      </w:r>
      <w:proofErr w:type="spellStart"/>
      <w:r>
        <w:rPr>
          <w:rFonts w:ascii="Arial" w:hAnsi="Arial" w:cs="Arial"/>
        </w:rPr>
        <w:t>C</w:t>
      </w:r>
      <w:r>
        <w:rPr>
          <w:rFonts w:ascii="Arial" w:hAnsi="Arial" w:cs="Arial"/>
          <w:vertAlign w:val="subscript"/>
        </w:rPr>
        <w:t>p</w:t>
      </w:r>
      <w:proofErr w:type="spellEnd"/>
      <w:r>
        <w:rPr>
          <w:rFonts w:ascii="Arial" w:hAnsi="Arial" w:cs="Arial"/>
        </w:rPr>
        <w:t>=4,184J/</w:t>
      </w:r>
      <w:proofErr w:type="spellStart"/>
      <w:r>
        <w:rPr>
          <w:rFonts w:ascii="Arial" w:hAnsi="Arial" w:cs="Arial"/>
        </w:rPr>
        <w:t>gK</w:t>
      </w:r>
      <w:proofErr w:type="spellEnd"/>
    </w:p>
    <w:p w14:paraId="2D77D120" w14:textId="0A71A386" w:rsidR="004B5612" w:rsidRDefault="004B5612" w:rsidP="00BD486F">
      <w:pPr>
        <w:pStyle w:val="Prrafodelista"/>
        <w:widowControl w:val="0"/>
        <w:tabs>
          <w:tab w:val="left" w:pos="1065"/>
          <w:tab w:val="left" w:pos="5797"/>
        </w:tabs>
        <w:autoSpaceDE w:val="0"/>
        <w:autoSpaceDN w:val="0"/>
        <w:spacing w:line="261" w:lineRule="auto"/>
        <w:ind w:left="0"/>
        <w:contextualSpacing w:val="0"/>
        <w:rPr>
          <w:rFonts w:ascii="Arial" w:hAnsi="Arial" w:cs="Arial"/>
        </w:rPr>
      </w:pPr>
    </w:p>
    <w:p w14:paraId="723502E7" w14:textId="32937C9E" w:rsidR="009D33BB" w:rsidRPr="00295700" w:rsidRDefault="00DA39F2"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ab/>
      </w:r>
      <w:r>
        <w:rPr>
          <w:rFonts w:ascii="Arial" w:hAnsi="Arial" w:cs="Arial"/>
        </w:rPr>
        <w:tab/>
      </w:r>
      <w:r>
        <w:rPr>
          <w:rFonts w:ascii="Arial" w:hAnsi="Arial" w:cs="Arial"/>
        </w:rPr>
        <w:tab/>
      </w:r>
      <w:r w:rsidR="009D33BB">
        <w:rPr>
          <w:rFonts w:ascii="Arial" w:hAnsi="Arial" w:cs="Arial"/>
        </w:rPr>
        <w:t>C</w:t>
      </w:r>
      <w:r w:rsidR="009D33BB">
        <w:rPr>
          <w:rFonts w:ascii="Arial" w:hAnsi="Arial" w:cs="Arial"/>
          <w:vertAlign w:val="subscript"/>
        </w:rPr>
        <w:t>k</w:t>
      </w:r>
      <w:r>
        <w:rPr>
          <w:rFonts w:ascii="Arial" w:hAnsi="Arial" w:cs="Arial"/>
          <w:vertAlign w:val="subscript"/>
        </w:rPr>
        <w:t>2</w:t>
      </w:r>
      <w:r w:rsidR="009D33BB">
        <w:rPr>
          <w:rFonts w:ascii="Arial" w:hAnsi="Arial" w:cs="Arial"/>
        </w:rPr>
        <w:t>=71,69J</w:t>
      </w:r>
      <w:r w:rsidR="002C0F16">
        <w:rPr>
          <w:rFonts w:ascii="Arial" w:hAnsi="Arial" w:cs="Arial"/>
        </w:rPr>
        <w:t>K</w:t>
      </w:r>
      <w:r w:rsidR="009D33BB">
        <w:rPr>
          <w:rFonts w:ascii="Arial" w:hAnsi="Arial" w:cs="Arial"/>
          <w:vertAlign w:val="superscript"/>
        </w:rPr>
        <w:t>-1</w:t>
      </w:r>
    </w:p>
    <w:p w14:paraId="1996B2A2" w14:textId="454FADD8" w:rsidR="002C0F16" w:rsidRDefault="002C0F16" w:rsidP="00E713E4">
      <w:pPr>
        <w:pStyle w:val="Prrafodelista"/>
        <w:widowControl w:val="0"/>
        <w:tabs>
          <w:tab w:val="left" w:pos="1065"/>
        </w:tabs>
        <w:autoSpaceDE w:val="0"/>
        <w:autoSpaceDN w:val="0"/>
        <w:spacing w:line="261" w:lineRule="auto"/>
        <w:ind w:left="0"/>
        <w:contextualSpacing w:val="0"/>
        <w:rPr>
          <w:rFonts w:ascii="Arial" w:hAnsi="Arial" w:cs="Arial"/>
        </w:rPr>
      </w:pPr>
    </w:p>
    <w:p w14:paraId="6D34DAFD" w14:textId="522A9E0A" w:rsidR="002C0F16" w:rsidRDefault="002C0F16"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Por lo tanto, si hacemos un promedio de los resultados de ambas experiencias, tenemos</w:t>
      </w:r>
    </w:p>
    <w:p w14:paraId="2487C3E8" w14:textId="77777777" w:rsidR="00DA39F2" w:rsidRDefault="00DA39F2"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ab/>
      </w:r>
      <w:r>
        <w:rPr>
          <w:rFonts w:ascii="Arial" w:hAnsi="Arial" w:cs="Arial"/>
        </w:rPr>
        <w:tab/>
      </w:r>
      <w:r>
        <w:rPr>
          <w:rFonts w:ascii="Arial" w:hAnsi="Arial" w:cs="Arial"/>
        </w:rPr>
        <w:tab/>
      </w:r>
      <w:r w:rsidRPr="00DA39F2">
        <w:t xml:space="preserve"> </w:t>
      </w:r>
      <w:r>
        <w:rPr>
          <w:noProof/>
        </w:rPr>
        <w:drawing>
          <wp:inline distT="0" distB="0" distL="0" distR="0" wp14:anchorId="0854708B" wp14:editId="558A76DE">
            <wp:extent cx="1916430" cy="410210"/>
            <wp:effectExtent l="0" t="0" r="7620" b="8890"/>
            <wp:docPr id="37" name="Imagen 37" descr="https://cdn.discordapp.com/attachments/1227742026297249856/1237156540843163748/image.png?ex=663a9f50&amp;is=66394dd0&amp;hm=74dfa002cfe418debf67835d9b7d95ebc9e3a13a03c5fdbc966bb5e1c5680f6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1227742026297249856/1237156540843163748/image.png?ex=663a9f50&amp;is=66394dd0&amp;hm=74dfa002cfe418debf67835d9b7d95ebc9e3a13a03c5fdbc966bb5e1c5680f60&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6430" cy="410210"/>
                    </a:xfrm>
                    <a:prstGeom prst="rect">
                      <a:avLst/>
                    </a:prstGeom>
                    <a:noFill/>
                    <a:ln>
                      <a:noFill/>
                    </a:ln>
                  </pic:spPr>
                </pic:pic>
              </a:graphicData>
            </a:graphic>
          </wp:inline>
        </w:drawing>
      </w:r>
    </w:p>
    <w:p w14:paraId="2A68ABE2" w14:textId="2D41E583" w:rsidR="002C0F16" w:rsidRDefault="00295700" w:rsidP="00E713E4">
      <w:pPr>
        <w:pStyle w:val="Prrafodelista"/>
        <w:widowControl w:val="0"/>
        <w:tabs>
          <w:tab w:val="left" w:pos="1065"/>
        </w:tabs>
        <w:autoSpaceDE w:val="0"/>
        <w:autoSpaceDN w:val="0"/>
        <w:spacing w:line="261" w:lineRule="auto"/>
        <w:ind w:left="0"/>
        <w:contextualSpacing w:val="0"/>
        <w:rPr>
          <w:rFonts w:ascii="Arial" w:hAnsi="Arial" w:cs="Arial"/>
          <w:vertAlign w:val="superscript"/>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sidR="00DA39F2">
        <w:rPr>
          <w:rFonts w:ascii="Arial" w:hAnsi="Arial" w:cs="Arial"/>
        </w:rPr>
        <w:t>C</w:t>
      </w:r>
      <w:r w:rsidR="00DA39F2">
        <w:rPr>
          <w:rFonts w:ascii="Arial" w:hAnsi="Arial" w:cs="Arial"/>
          <w:vertAlign w:val="subscript"/>
        </w:rPr>
        <w:t>k</w:t>
      </w:r>
      <w:proofErr w:type="spellEnd"/>
      <w:r w:rsidR="00DA39F2">
        <w:rPr>
          <w:rFonts w:ascii="Arial" w:hAnsi="Arial" w:cs="Arial"/>
        </w:rPr>
        <w:t>=</w:t>
      </w:r>
      <w:r w:rsidR="002C0F16">
        <w:rPr>
          <w:rFonts w:ascii="Arial" w:hAnsi="Arial" w:cs="Arial"/>
        </w:rPr>
        <w:t xml:space="preserve"> 71,644JK</w:t>
      </w:r>
      <w:r w:rsidR="002C0F16">
        <w:rPr>
          <w:rFonts w:ascii="Arial" w:hAnsi="Arial" w:cs="Arial"/>
          <w:vertAlign w:val="superscript"/>
        </w:rPr>
        <w:t>-1</w:t>
      </w:r>
    </w:p>
    <w:p w14:paraId="55DB7190" w14:textId="77777777" w:rsidR="00DA39F2" w:rsidRPr="00DA39F2" w:rsidRDefault="00DA39F2" w:rsidP="00E713E4">
      <w:pPr>
        <w:pStyle w:val="Prrafodelista"/>
        <w:widowControl w:val="0"/>
        <w:tabs>
          <w:tab w:val="left" w:pos="1065"/>
        </w:tabs>
        <w:autoSpaceDE w:val="0"/>
        <w:autoSpaceDN w:val="0"/>
        <w:spacing w:line="261" w:lineRule="auto"/>
        <w:ind w:left="0"/>
        <w:contextualSpacing w:val="0"/>
        <w:rPr>
          <w:rFonts w:ascii="Arial" w:hAnsi="Arial" w:cs="Arial"/>
        </w:rPr>
      </w:pPr>
    </w:p>
    <w:p w14:paraId="52B472F6" w14:textId="55125A89" w:rsidR="00B47E6F" w:rsidRDefault="00B47E6F"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lastRenderedPageBreak/>
        <w:t>A partir de ahora</w:t>
      </w:r>
      <w:r w:rsidR="00406CB3">
        <w:rPr>
          <w:rFonts w:ascii="Arial" w:hAnsi="Arial" w:cs="Arial"/>
        </w:rPr>
        <w:t xml:space="preserve">, para los cálculos de la </w:t>
      </w:r>
      <w:proofErr w:type="spellStart"/>
      <w:r w:rsidR="00406CB3">
        <w:rPr>
          <w:rFonts w:ascii="Arial" w:hAnsi="Arial" w:cs="Arial"/>
        </w:rPr>
        <w:t>reaccion</w:t>
      </w:r>
      <w:proofErr w:type="spellEnd"/>
      <w:r>
        <w:rPr>
          <w:rFonts w:ascii="Arial" w:hAnsi="Arial" w:cs="Arial"/>
        </w:rPr>
        <w:t xml:space="preserve"> vamos a utilizar este valor de </w:t>
      </w:r>
      <w:proofErr w:type="spellStart"/>
      <w:r>
        <w:rPr>
          <w:rFonts w:ascii="Arial" w:hAnsi="Arial" w:cs="Arial"/>
        </w:rPr>
        <w:t>C</w:t>
      </w:r>
      <w:r>
        <w:rPr>
          <w:rFonts w:ascii="Arial" w:hAnsi="Arial" w:cs="Arial"/>
          <w:vertAlign w:val="subscript"/>
        </w:rPr>
        <w:t>k</w:t>
      </w:r>
      <w:proofErr w:type="spellEnd"/>
      <w:r>
        <w:rPr>
          <w:rFonts w:ascii="Arial" w:hAnsi="Arial" w:cs="Arial"/>
        </w:rPr>
        <w:t>.</w:t>
      </w:r>
    </w:p>
    <w:p w14:paraId="270B2236" w14:textId="08BCBA98" w:rsidR="00B47E6F" w:rsidRDefault="00B47E6F" w:rsidP="00E713E4">
      <w:pPr>
        <w:pStyle w:val="Prrafodelista"/>
        <w:widowControl w:val="0"/>
        <w:tabs>
          <w:tab w:val="left" w:pos="1065"/>
        </w:tabs>
        <w:autoSpaceDE w:val="0"/>
        <w:autoSpaceDN w:val="0"/>
        <w:spacing w:line="261" w:lineRule="auto"/>
        <w:ind w:left="0"/>
        <w:contextualSpacing w:val="0"/>
        <w:rPr>
          <w:rFonts w:ascii="Arial" w:hAnsi="Arial" w:cs="Arial"/>
        </w:rPr>
      </w:pPr>
    </w:p>
    <w:p w14:paraId="4903B46F" w14:textId="77777777" w:rsidR="00295700" w:rsidRDefault="00295700" w:rsidP="00E713E4">
      <w:pPr>
        <w:pStyle w:val="Prrafodelista"/>
        <w:widowControl w:val="0"/>
        <w:tabs>
          <w:tab w:val="left" w:pos="1065"/>
        </w:tabs>
        <w:autoSpaceDE w:val="0"/>
        <w:autoSpaceDN w:val="0"/>
        <w:spacing w:line="261" w:lineRule="auto"/>
        <w:ind w:left="0"/>
        <w:contextualSpacing w:val="0"/>
        <w:rPr>
          <w:rFonts w:ascii="Arial" w:hAnsi="Arial" w:cs="Arial"/>
        </w:rPr>
      </w:pPr>
    </w:p>
    <w:p w14:paraId="4B4EFE9C" w14:textId="2E445020" w:rsidR="00DB76D1" w:rsidRDefault="00406CB3"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Para la otra parte del trabajo, para determinar la variación de entalpia</w:t>
      </w:r>
      <w:r w:rsidR="00295700">
        <w:rPr>
          <w:rFonts w:ascii="Arial" w:hAnsi="Arial" w:cs="Arial"/>
        </w:rPr>
        <w:t xml:space="preserve"> de la reacción</w:t>
      </w:r>
      <w:r>
        <w:rPr>
          <w:rFonts w:ascii="Arial" w:hAnsi="Arial" w:cs="Arial"/>
        </w:rPr>
        <w:t>:</w:t>
      </w:r>
    </w:p>
    <w:p w14:paraId="1E3AE0EE" w14:textId="5F3FC699" w:rsidR="00657CBA" w:rsidRDefault="00406CB3"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 xml:space="preserve">Según el ciclo planteado, </w:t>
      </w:r>
    </w:p>
    <w:p w14:paraId="2CB2C023" w14:textId="424D5FBC" w:rsidR="00693FBE" w:rsidRDefault="00693FBE" w:rsidP="00E713E4">
      <w:pPr>
        <w:pStyle w:val="Prrafodelista"/>
        <w:widowControl w:val="0"/>
        <w:tabs>
          <w:tab w:val="left" w:pos="1065"/>
        </w:tabs>
        <w:autoSpaceDE w:val="0"/>
        <w:autoSpaceDN w:val="0"/>
        <w:spacing w:line="261" w:lineRule="auto"/>
        <w:ind w:left="0"/>
        <w:contextualSpacing w:val="0"/>
        <w:rPr>
          <w:rFonts w:ascii="Arial" w:hAnsi="Arial" w:cs="Arial"/>
        </w:rPr>
      </w:pPr>
      <w:r>
        <w:rPr>
          <w:rFonts w:ascii="Arial" w:hAnsi="Arial" w:cs="Arial"/>
        </w:rPr>
        <w:tab/>
      </w:r>
    </w:p>
    <w:p w14:paraId="74E10A71" w14:textId="33DA4DD8" w:rsidR="00406CB3" w:rsidRPr="007627C9" w:rsidRDefault="00657CBA"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vertAlign w:val="subscript"/>
        </w:rPr>
      </w:pPr>
      <w:r>
        <w:rPr>
          <w:rFonts w:ascii="Helvetica" w:hAnsi="Helvetica"/>
          <w:b/>
          <w:bCs/>
          <w:color w:val="555555"/>
          <w:sz w:val="20"/>
          <w:szCs w:val="20"/>
          <w:shd w:val="clear" w:color="auto" w:fill="FFFFFF"/>
        </w:rPr>
        <w:tab/>
      </w:r>
      <w:r>
        <w:rPr>
          <w:rFonts w:ascii="Helvetica" w:hAnsi="Helvetica"/>
          <w:b/>
          <w:bCs/>
          <w:color w:val="555555"/>
          <w:sz w:val="20"/>
          <w:szCs w:val="20"/>
          <w:shd w:val="clear" w:color="auto" w:fill="FFFFFF"/>
        </w:rPr>
        <w:tab/>
      </w:r>
      <w:r>
        <w:rPr>
          <w:rFonts w:ascii="Helvetica" w:hAnsi="Helvetica"/>
          <w:b/>
          <w:bCs/>
          <w:color w:val="555555"/>
          <w:sz w:val="20"/>
          <w:szCs w:val="20"/>
          <w:shd w:val="clear" w:color="auto" w:fill="FFFFFF"/>
        </w:rPr>
        <w:tab/>
      </w:r>
      <w:r>
        <w:rPr>
          <w:rFonts w:ascii="Helvetica" w:hAnsi="Helvetica"/>
          <w:b/>
          <w:bCs/>
          <w:color w:val="555555"/>
          <w:sz w:val="20"/>
          <w:szCs w:val="20"/>
          <w:shd w:val="clear" w:color="auto" w:fill="FFFFFF"/>
        </w:rPr>
        <w:tab/>
      </w:r>
      <w:r w:rsidR="00620DD7" w:rsidRPr="007627C9">
        <w:rPr>
          <w:rFonts w:ascii="Helvetica" w:hAnsi="Helvetica"/>
          <w:b/>
          <w:bCs/>
          <w:color w:val="555555"/>
          <w:sz w:val="20"/>
          <w:szCs w:val="20"/>
          <w:shd w:val="clear" w:color="auto" w:fill="FFFFFF"/>
        </w:rPr>
        <w:t>Δ</w:t>
      </w:r>
      <w:r w:rsidRPr="007627C9">
        <w:rPr>
          <w:rFonts w:ascii="Helvetica" w:hAnsi="Helvetica"/>
          <w:b/>
          <w:bCs/>
          <w:color w:val="555555"/>
          <w:sz w:val="20"/>
          <w:szCs w:val="20"/>
          <w:shd w:val="clear" w:color="auto" w:fill="FFFFFF"/>
        </w:rPr>
        <w:t>H</w:t>
      </w:r>
      <w:r w:rsidRPr="007627C9">
        <w:rPr>
          <w:rFonts w:ascii="Helvetica" w:hAnsi="Helvetica"/>
          <w:b/>
          <w:bCs/>
          <w:color w:val="555555"/>
          <w:sz w:val="20"/>
          <w:szCs w:val="20"/>
          <w:shd w:val="clear" w:color="auto" w:fill="FFFFFF"/>
          <w:vertAlign w:val="subscript"/>
        </w:rPr>
        <w:t>1</w:t>
      </w:r>
      <w:r w:rsidRPr="007627C9">
        <w:rPr>
          <w:rFonts w:ascii="Helvetica" w:hAnsi="Helvetica"/>
          <w:b/>
          <w:bCs/>
          <w:color w:val="555555"/>
          <w:sz w:val="20"/>
          <w:szCs w:val="20"/>
          <w:shd w:val="clear" w:color="auto" w:fill="FFFFFF"/>
        </w:rPr>
        <w:t xml:space="preserve">= </w:t>
      </w:r>
      <w:proofErr w:type="spellStart"/>
      <w:r w:rsidRPr="007627C9">
        <w:rPr>
          <w:rFonts w:ascii="Helvetica" w:hAnsi="Helvetica"/>
          <w:b/>
          <w:bCs/>
          <w:color w:val="555555"/>
          <w:sz w:val="20"/>
          <w:szCs w:val="20"/>
          <w:shd w:val="clear" w:color="auto" w:fill="FFFFFF"/>
        </w:rPr>
        <w:t>ΔH</w:t>
      </w:r>
      <w:r w:rsidRPr="007627C9">
        <w:rPr>
          <w:rFonts w:ascii="Helvetica" w:hAnsi="Helvetica"/>
          <w:b/>
          <w:bCs/>
          <w:color w:val="555555"/>
          <w:sz w:val="20"/>
          <w:szCs w:val="20"/>
          <w:shd w:val="clear" w:color="auto" w:fill="FFFFFF"/>
          <w:vertAlign w:val="subscript"/>
        </w:rPr>
        <w:t>disolución</w:t>
      </w:r>
      <w:proofErr w:type="spellEnd"/>
      <w:r w:rsidRPr="007627C9">
        <w:rPr>
          <w:rFonts w:ascii="Helvetica" w:hAnsi="Helvetica"/>
          <w:b/>
          <w:bCs/>
          <w:color w:val="555555"/>
          <w:sz w:val="20"/>
          <w:szCs w:val="20"/>
          <w:shd w:val="clear" w:color="auto" w:fill="FFFFFF"/>
        </w:rPr>
        <w:t>*</w:t>
      </w:r>
      <w:proofErr w:type="spellStart"/>
      <w:r w:rsidRPr="007627C9">
        <w:rPr>
          <w:rFonts w:ascii="Helvetica" w:hAnsi="Helvetica"/>
          <w:b/>
          <w:bCs/>
          <w:color w:val="555555"/>
          <w:sz w:val="20"/>
          <w:szCs w:val="20"/>
          <w:shd w:val="clear" w:color="auto" w:fill="FFFFFF"/>
        </w:rPr>
        <w:t>n</w:t>
      </w:r>
      <w:r w:rsidRPr="007627C9">
        <w:rPr>
          <w:rFonts w:ascii="Helvetica" w:hAnsi="Helvetica"/>
          <w:b/>
          <w:bCs/>
          <w:color w:val="555555"/>
          <w:sz w:val="20"/>
          <w:szCs w:val="20"/>
          <w:shd w:val="clear" w:color="auto" w:fill="FFFFFF"/>
          <w:vertAlign w:val="subscript"/>
        </w:rPr>
        <w:t>NaOH</w:t>
      </w:r>
      <w:proofErr w:type="spellEnd"/>
    </w:p>
    <w:p w14:paraId="58E91D3A" w14:textId="309CC103" w:rsidR="00657CBA" w:rsidRPr="007627C9" w:rsidRDefault="00657CBA"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vertAlign w:val="subscript"/>
        </w:rPr>
      </w:pP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t>ΔH</w:t>
      </w:r>
      <w:r w:rsidRPr="007627C9">
        <w:rPr>
          <w:rFonts w:ascii="Helvetica" w:hAnsi="Helvetica"/>
          <w:b/>
          <w:bCs/>
          <w:color w:val="555555"/>
          <w:sz w:val="20"/>
          <w:szCs w:val="20"/>
          <w:shd w:val="clear" w:color="auto" w:fill="FFFFFF"/>
          <w:vertAlign w:val="subscript"/>
        </w:rPr>
        <w:t>2</w:t>
      </w:r>
      <w:r w:rsidRPr="007627C9">
        <w:rPr>
          <w:rFonts w:ascii="Helvetica" w:hAnsi="Helvetica"/>
          <w:b/>
          <w:bCs/>
          <w:color w:val="555555"/>
          <w:sz w:val="20"/>
          <w:szCs w:val="20"/>
          <w:shd w:val="clear" w:color="auto" w:fill="FFFFFF"/>
        </w:rPr>
        <w:t xml:space="preserve">= </w:t>
      </w:r>
      <w:proofErr w:type="spellStart"/>
      <w:r w:rsidRPr="007627C9">
        <w:rPr>
          <w:rFonts w:ascii="Helvetica" w:hAnsi="Helvetica"/>
          <w:b/>
          <w:bCs/>
          <w:color w:val="555555"/>
          <w:sz w:val="20"/>
          <w:szCs w:val="20"/>
          <w:shd w:val="clear" w:color="auto" w:fill="FFFFFF"/>
        </w:rPr>
        <w:t>ΔH</w:t>
      </w:r>
      <w:r w:rsidRPr="007627C9">
        <w:rPr>
          <w:rFonts w:ascii="Helvetica" w:hAnsi="Helvetica"/>
          <w:b/>
          <w:bCs/>
          <w:color w:val="555555"/>
          <w:sz w:val="20"/>
          <w:szCs w:val="20"/>
          <w:shd w:val="clear" w:color="auto" w:fill="FFFFFF"/>
          <w:vertAlign w:val="subscript"/>
        </w:rPr>
        <w:t>neutralización</w:t>
      </w:r>
      <w:proofErr w:type="spellEnd"/>
      <w:r w:rsidRPr="007627C9">
        <w:rPr>
          <w:rFonts w:ascii="Helvetica" w:hAnsi="Helvetica"/>
          <w:b/>
          <w:bCs/>
          <w:color w:val="555555"/>
          <w:sz w:val="20"/>
          <w:szCs w:val="20"/>
          <w:shd w:val="clear" w:color="auto" w:fill="FFFFFF"/>
        </w:rPr>
        <w:t>*</w:t>
      </w:r>
      <w:proofErr w:type="spellStart"/>
      <w:r w:rsidRPr="007627C9">
        <w:rPr>
          <w:rFonts w:ascii="Helvetica" w:hAnsi="Helvetica"/>
          <w:b/>
          <w:bCs/>
          <w:color w:val="555555"/>
          <w:sz w:val="20"/>
          <w:szCs w:val="20"/>
          <w:shd w:val="clear" w:color="auto" w:fill="FFFFFF"/>
        </w:rPr>
        <w:t>n</w:t>
      </w:r>
      <w:r w:rsidRPr="007627C9">
        <w:rPr>
          <w:rFonts w:ascii="Helvetica" w:hAnsi="Helvetica"/>
          <w:b/>
          <w:bCs/>
          <w:color w:val="555555"/>
          <w:sz w:val="20"/>
          <w:szCs w:val="20"/>
          <w:shd w:val="clear" w:color="auto" w:fill="FFFFFF"/>
          <w:vertAlign w:val="subscript"/>
        </w:rPr>
        <w:t>NaOH</w:t>
      </w:r>
      <w:proofErr w:type="spellEnd"/>
    </w:p>
    <w:p w14:paraId="08A55D58" w14:textId="2800CB53" w:rsidR="00657CBA" w:rsidRPr="007627C9" w:rsidRDefault="00657CBA"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rPr>
      </w:pPr>
      <w:r w:rsidRPr="007627C9">
        <w:rPr>
          <w:rFonts w:ascii="Helvetica" w:hAnsi="Helvetica"/>
          <w:b/>
          <w:bCs/>
          <w:color w:val="555555"/>
          <w:sz w:val="20"/>
          <w:szCs w:val="20"/>
          <w:shd w:val="clear" w:color="auto" w:fill="FFFFFF"/>
          <w:vertAlign w:val="subscript"/>
        </w:rPr>
        <w:tab/>
      </w:r>
      <w:r w:rsidRPr="007627C9">
        <w:rPr>
          <w:rFonts w:ascii="Helvetica" w:hAnsi="Helvetica"/>
          <w:b/>
          <w:bCs/>
          <w:color w:val="555555"/>
          <w:sz w:val="20"/>
          <w:szCs w:val="20"/>
          <w:shd w:val="clear" w:color="auto" w:fill="FFFFFF"/>
          <w:vertAlign w:val="subscript"/>
        </w:rPr>
        <w:tab/>
      </w:r>
      <w:r w:rsidRPr="007627C9">
        <w:rPr>
          <w:rFonts w:ascii="Helvetica" w:hAnsi="Helvetica"/>
          <w:b/>
          <w:bCs/>
          <w:color w:val="555555"/>
          <w:sz w:val="20"/>
          <w:szCs w:val="20"/>
          <w:shd w:val="clear" w:color="auto" w:fill="FFFFFF"/>
          <w:vertAlign w:val="subscript"/>
        </w:rPr>
        <w:tab/>
      </w:r>
      <w:r w:rsidRPr="007627C9">
        <w:rPr>
          <w:rFonts w:ascii="Helvetica" w:hAnsi="Helvetica"/>
          <w:b/>
          <w:bCs/>
          <w:color w:val="555555"/>
          <w:sz w:val="20"/>
          <w:szCs w:val="20"/>
          <w:shd w:val="clear" w:color="auto" w:fill="FFFFFF"/>
          <w:vertAlign w:val="subscript"/>
        </w:rPr>
        <w:tab/>
      </w:r>
      <w:r w:rsidRPr="007627C9">
        <w:rPr>
          <w:rFonts w:ascii="Helvetica" w:hAnsi="Helvetica"/>
          <w:b/>
          <w:bCs/>
          <w:color w:val="555555"/>
          <w:sz w:val="20"/>
          <w:szCs w:val="20"/>
          <w:shd w:val="clear" w:color="auto" w:fill="FFFFFF"/>
        </w:rPr>
        <w:t>ΔH</w:t>
      </w:r>
      <w:r w:rsidRPr="007627C9">
        <w:rPr>
          <w:rFonts w:ascii="Helvetica" w:hAnsi="Helvetica"/>
          <w:b/>
          <w:bCs/>
          <w:color w:val="555555"/>
          <w:sz w:val="20"/>
          <w:szCs w:val="20"/>
          <w:shd w:val="clear" w:color="auto" w:fill="FFFFFF"/>
          <w:vertAlign w:val="subscript"/>
        </w:rPr>
        <w:t>3</w:t>
      </w:r>
      <w:r w:rsidRPr="007627C9">
        <w:rPr>
          <w:rFonts w:ascii="Helvetica" w:hAnsi="Helvetica"/>
          <w:b/>
          <w:bCs/>
          <w:color w:val="555555"/>
          <w:sz w:val="20"/>
          <w:szCs w:val="20"/>
          <w:shd w:val="clear" w:color="auto" w:fill="FFFFFF"/>
        </w:rPr>
        <w:t>=</w:t>
      </w:r>
      <w:proofErr w:type="spellStart"/>
      <w:r w:rsidRPr="007627C9">
        <w:rPr>
          <w:rFonts w:ascii="Helvetica" w:hAnsi="Helvetica"/>
          <w:b/>
          <w:bCs/>
          <w:color w:val="555555"/>
          <w:sz w:val="20"/>
          <w:szCs w:val="20"/>
          <w:shd w:val="clear" w:color="auto" w:fill="FFFFFF"/>
        </w:rPr>
        <w:t>C</w:t>
      </w:r>
      <w:r w:rsidRPr="007627C9">
        <w:rPr>
          <w:rFonts w:ascii="Helvetica" w:hAnsi="Helvetica"/>
          <w:b/>
          <w:bCs/>
          <w:color w:val="555555"/>
          <w:sz w:val="20"/>
          <w:szCs w:val="20"/>
          <w:shd w:val="clear" w:color="auto" w:fill="FFFFFF"/>
          <w:vertAlign w:val="subscript"/>
        </w:rPr>
        <w:t>k</w:t>
      </w:r>
      <w:proofErr w:type="spellEnd"/>
      <w:r w:rsidRPr="007627C9">
        <w:rPr>
          <w:rFonts w:ascii="Helvetica" w:hAnsi="Helvetica"/>
          <w:b/>
          <w:bCs/>
          <w:color w:val="555555"/>
          <w:sz w:val="20"/>
          <w:szCs w:val="20"/>
          <w:shd w:val="clear" w:color="auto" w:fill="FFFFFF"/>
        </w:rPr>
        <w:t>* ΔT</w:t>
      </w:r>
    </w:p>
    <w:p w14:paraId="4184FE5A" w14:textId="681E55EE" w:rsidR="00657CBA" w:rsidRPr="007627C9" w:rsidRDefault="00657CBA"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rPr>
      </w:pP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t>ΔH</w:t>
      </w:r>
      <w:r w:rsidRPr="007627C9">
        <w:rPr>
          <w:rFonts w:ascii="Helvetica" w:hAnsi="Helvetica"/>
          <w:b/>
          <w:bCs/>
          <w:color w:val="555555"/>
          <w:sz w:val="20"/>
          <w:szCs w:val="20"/>
          <w:shd w:val="clear" w:color="auto" w:fill="FFFFFF"/>
          <w:vertAlign w:val="subscript"/>
        </w:rPr>
        <w:t>4</w:t>
      </w:r>
      <w:r w:rsidRPr="007627C9">
        <w:rPr>
          <w:rFonts w:ascii="Helvetica" w:hAnsi="Helvetica"/>
          <w:b/>
          <w:bCs/>
          <w:color w:val="555555"/>
          <w:sz w:val="20"/>
          <w:szCs w:val="20"/>
          <w:shd w:val="clear" w:color="auto" w:fill="FFFFFF"/>
        </w:rPr>
        <w:t>=</w:t>
      </w:r>
      <w:proofErr w:type="spellStart"/>
      <w:r w:rsidRPr="007627C9">
        <w:rPr>
          <w:rFonts w:ascii="Helvetica" w:hAnsi="Helvetica"/>
          <w:b/>
          <w:bCs/>
          <w:color w:val="555555"/>
          <w:sz w:val="20"/>
          <w:szCs w:val="20"/>
          <w:shd w:val="clear" w:color="auto" w:fill="FFFFFF"/>
        </w:rPr>
        <w:t>m</w:t>
      </w:r>
      <w:r w:rsidRPr="007627C9">
        <w:rPr>
          <w:rFonts w:ascii="Helvetica" w:hAnsi="Helvetica"/>
          <w:b/>
          <w:bCs/>
          <w:color w:val="555555"/>
          <w:sz w:val="20"/>
          <w:szCs w:val="20"/>
          <w:shd w:val="clear" w:color="auto" w:fill="FFFFFF"/>
          <w:vertAlign w:val="subscript"/>
        </w:rPr>
        <w:t>solucion</w:t>
      </w:r>
      <w:proofErr w:type="spellEnd"/>
      <w:r w:rsidRPr="007627C9">
        <w:rPr>
          <w:rFonts w:ascii="Helvetica" w:hAnsi="Helvetica"/>
          <w:b/>
          <w:bCs/>
          <w:color w:val="555555"/>
          <w:sz w:val="20"/>
          <w:szCs w:val="20"/>
          <w:shd w:val="clear" w:color="auto" w:fill="FFFFFF"/>
        </w:rPr>
        <w:t>*C</w:t>
      </w:r>
      <w:r w:rsidRPr="007627C9">
        <w:rPr>
          <w:rFonts w:ascii="Helvetica" w:hAnsi="Helvetica"/>
          <w:b/>
          <w:bCs/>
          <w:color w:val="555555"/>
          <w:sz w:val="20"/>
          <w:szCs w:val="20"/>
          <w:shd w:val="clear" w:color="auto" w:fill="FFFFFF"/>
          <w:vertAlign w:val="subscript"/>
        </w:rPr>
        <w:t>pH2O</w:t>
      </w:r>
      <w:r w:rsidRPr="007627C9">
        <w:rPr>
          <w:rFonts w:ascii="Helvetica" w:hAnsi="Helvetica"/>
          <w:b/>
          <w:bCs/>
          <w:color w:val="555555"/>
          <w:sz w:val="20"/>
          <w:szCs w:val="20"/>
          <w:shd w:val="clear" w:color="auto" w:fill="FFFFFF"/>
        </w:rPr>
        <w:t xml:space="preserve"> ΔT</w:t>
      </w:r>
    </w:p>
    <w:p w14:paraId="6ED374CF" w14:textId="5D7DFE19" w:rsidR="00657CBA" w:rsidRDefault="00657CBA"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vertAlign w:val="subscript"/>
        </w:rPr>
      </w:pP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r>
      <w:r w:rsidRPr="007627C9">
        <w:rPr>
          <w:rFonts w:ascii="Helvetica" w:hAnsi="Helvetica"/>
          <w:b/>
          <w:bCs/>
          <w:color w:val="555555"/>
          <w:sz w:val="20"/>
          <w:szCs w:val="20"/>
          <w:shd w:val="clear" w:color="auto" w:fill="FFFFFF"/>
        </w:rPr>
        <w:tab/>
        <w:t>ΔH=0= ΔH</w:t>
      </w:r>
      <w:r w:rsidRPr="007627C9">
        <w:rPr>
          <w:rFonts w:ascii="Helvetica" w:hAnsi="Helvetica"/>
          <w:b/>
          <w:bCs/>
          <w:color w:val="555555"/>
          <w:sz w:val="20"/>
          <w:szCs w:val="20"/>
          <w:shd w:val="clear" w:color="auto" w:fill="FFFFFF"/>
          <w:vertAlign w:val="subscript"/>
        </w:rPr>
        <w:t>1</w:t>
      </w:r>
      <w:r w:rsidRPr="007627C9">
        <w:rPr>
          <w:rFonts w:ascii="Helvetica" w:hAnsi="Helvetica"/>
          <w:b/>
          <w:bCs/>
          <w:color w:val="555555"/>
          <w:sz w:val="20"/>
          <w:szCs w:val="20"/>
          <w:shd w:val="clear" w:color="auto" w:fill="FFFFFF"/>
        </w:rPr>
        <w:t>+ ΔH</w:t>
      </w:r>
      <w:r w:rsidRPr="007627C9">
        <w:rPr>
          <w:rFonts w:ascii="Helvetica" w:hAnsi="Helvetica"/>
          <w:b/>
          <w:bCs/>
          <w:color w:val="555555"/>
          <w:sz w:val="20"/>
          <w:szCs w:val="20"/>
          <w:shd w:val="clear" w:color="auto" w:fill="FFFFFF"/>
          <w:vertAlign w:val="subscript"/>
        </w:rPr>
        <w:t>2</w:t>
      </w:r>
      <w:r w:rsidRPr="007627C9">
        <w:rPr>
          <w:rFonts w:ascii="Helvetica" w:hAnsi="Helvetica"/>
          <w:b/>
          <w:bCs/>
          <w:color w:val="555555"/>
          <w:sz w:val="20"/>
          <w:szCs w:val="20"/>
          <w:shd w:val="clear" w:color="auto" w:fill="FFFFFF"/>
        </w:rPr>
        <w:t>+ ΔH</w:t>
      </w:r>
      <w:r w:rsidRPr="007627C9">
        <w:rPr>
          <w:rFonts w:ascii="Helvetica" w:hAnsi="Helvetica"/>
          <w:b/>
          <w:bCs/>
          <w:color w:val="555555"/>
          <w:sz w:val="20"/>
          <w:szCs w:val="20"/>
          <w:shd w:val="clear" w:color="auto" w:fill="FFFFFF"/>
          <w:vertAlign w:val="subscript"/>
        </w:rPr>
        <w:t>3</w:t>
      </w:r>
      <w:r w:rsidRPr="007627C9">
        <w:rPr>
          <w:rFonts w:ascii="Helvetica" w:hAnsi="Helvetica"/>
          <w:b/>
          <w:bCs/>
          <w:color w:val="555555"/>
          <w:sz w:val="20"/>
          <w:szCs w:val="20"/>
          <w:shd w:val="clear" w:color="auto" w:fill="FFFFFF"/>
        </w:rPr>
        <w:t>+ ΔH</w:t>
      </w:r>
      <w:r w:rsidRPr="007627C9">
        <w:rPr>
          <w:rFonts w:ascii="Helvetica" w:hAnsi="Helvetica"/>
          <w:b/>
          <w:bCs/>
          <w:color w:val="555555"/>
          <w:sz w:val="20"/>
          <w:szCs w:val="20"/>
          <w:shd w:val="clear" w:color="auto" w:fill="FFFFFF"/>
          <w:vertAlign w:val="subscript"/>
        </w:rPr>
        <w:t>4</w:t>
      </w:r>
    </w:p>
    <w:p w14:paraId="4589EBCF" w14:textId="76A9E340" w:rsidR="003D6AB4" w:rsidRPr="003D6AB4" w:rsidRDefault="003D6AB4"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rPr>
      </w:pPr>
      <w:r>
        <w:rPr>
          <w:rFonts w:ascii="Helvetica" w:hAnsi="Helvetica"/>
          <w:b/>
          <w:bCs/>
          <w:color w:val="555555"/>
          <w:sz w:val="20"/>
          <w:szCs w:val="20"/>
          <w:shd w:val="clear" w:color="auto" w:fill="FFFFFF"/>
          <w:vertAlign w:val="subscript"/>
        </w:rPr>
        <w:tab/>
      </w:r>
      <w:r>
        <w:rPr>
          <w:rFonts w:ascii="Helvetica" w:hAnsi="Helvetica"/>
          <w:b/>
          <w:bCs/>
          <w:color w:val="555555"/>
          <w:sz w:val="20"/>
          <w:szCs w:val="20"/>
          <w:shd w:val="clear" w:color="auto" w:fill="FFFFFF"/>
          <w:vertAlign w:val="subscript"/>
        </w:rPr>
        <w:tab/>
      </w:r>
      <w:r>
        <w:rPr>
          <w:rFonts w:ascii="Helvetica" w:hAnsi="Helvetica"/>
          <w:b/>
          <w:bCs/>
          <w:color w:val="555555"/>
          <w:sz w:val="20"/>
          <w:szCs w:val="20"/>
          <w:shd w:val="clear" w:color="auto" w:fill="FFFFFF"/>
          <w:vertAlign w:val="subscript"/>
        </w:rPr>
        <w:tab/>
      </w:r>
      <w:r>
        <w:rPr>
          <w:rFonts w:ascii="Helvetica" w:hAnsi="Helvetica"/>
          <w:b/>
          <w:bCs/>
          <w:color w:val="555555"/>
          <w:sz w:val="20"/>
          <w:szCs w:val="20"/>
          <w:shd w:val="clear" w:color="auto" w:fill="FFFFFF"/>
          <w:vertAlign w:val="subscript"/>
        </w:rPr>
        <w:tab/>
      </w:r>
      <w:proofErr w:type="spellStart"/>
      <w:r w:rsidRPr="007627C9">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reaccion</w:t>
      </w:r>
      <w:proofErr w:type="spellEnd"/>
      <w:r>
        <w:rPr>
          <w:rFonts w:ascii="Helvetica" w:hAnsi="Helvetica"/>
          <w:b/>
          <w:bCs/>
          <w:color w:val="555555"/>
          <w:sz w:val="20"/>
          <w:szCs w:val="20"/>
          <w:shd w:val="clear" w:color="auto" w:fill="FFFFFF"/>
        </w:rPr>
        <w:t>=</w:t>
      </w:r>
      <w:r w:rsidRPr="003D6AB4">
        <w:rPr>
          <w:rFonts w:ascii="Helvetica" w:hAnsi="Helvetica"/>
          <w:b/>
          <w:bCs/>
          <w:color w:val="555555"/>
          <w:sz w:val="20"/>
          <w:szCs w:val="20"/>
          <w:shd w:val="clear" w:color="auto" w:fill="FFFFFF"/>
        </w:rPr>
        <w:t xml:space="preserve"> </w:t>
      </w:r>
      <w:proofErr w:type="spellStart"/>
      <w:r w:rsidRPr="007627C9">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dis</w:t>
      </w:r>
      <w:proofErr w:type="spellEnd"/>
      <w:r>
        <w:rPr>
          <w:rFonts w:ascii="Helvetica" w:hAnsi="Helvetica"/>
          <w:b/>
          <w:bCs/>
          <w:color w:val="555555"/>
          <w:sz w:val="20"/>
          <w:szCs w:val="20"/>
          <w:shd w:val="clear" w:color="auto" w:fill="FFFFFF"/>
        </w:rPr>
        <w:t>+</w:t>
      </w:r>
      <w:r w:rsidRPr="003D6AB4">
        <w:rPr>
          <w:rFonts w:ascii="Helvetica" w:hAnsi="Helvetica"/>
          <w:b/>
          <w:bCs/>
          <w:color w:val="555555"/>
          <w:sz w:val="20"/>
          <w:szCs w:val="20"/>
          <w:shd w:val="clear" w:color="auto" w:fill="FFFFFF"/>
        </w:rPr>
        <w:t xml:space="preserve"> </w:t>
      </w:r>
      <w:proofErr w:type="spellStart"/>
      <w:r w:rsidRPr="007627C9">
        <w:rPr>
          <w:rFonts w:ascii="Helvetica" w:hAnsi="Helvetica"/>
          <w:b/>
          <w:bCs/>
          <w:color w:val="555555"/>
          <w:sz w:val="20"/>
          <w:szCs w:val="20"/>
          <w:shd w:val="clear" w:color="auto" w:fill="FFFFFF"/>
        </w:rPr>
        <w:t>ΔH</w:t>
      </w:r>
      <w:r>
        <w:rPr>
          <w:rFonts w:ascii="Helvetica" w:hAnsi="Helvetica"/>
          <w:b/>
          <w:bCs/>
          <w:color w:val="555555"/>
          <w:sz w:val="20"/>
          <w:szCs w:val="20"/>
          <w:shd w:val="clear" w:color="auto" w:fill="FFFFFF"/>
          <w:vertAlign w:val="subscript"/>
        </w:rPr>
        <w:t>neut</w:t>
      </w:r>
      <w:proofErr w:type="spellEnd"/>
    </w:p>
    <w:p w14:paraId="78F85080" w14:textId="77777777" w:rsidR="00631D9A" w:rsidRPr="007627C9" w:rsidRDefault="00631D9A"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vertAlign w:val="subscript"/>
        </w:rPr>
      </w:pPr>
    </w:p>
    <w:p w14:paraId="0CE48FEA" w14:textId="53FD78B8" w:rsidR="00657CBA" w:rsidRPr="00295700" w:rsidRDefault="00631D9A" w:rsidP="00E713E4">
      <w:pPr>
        <w:pStyle w:val="Prrafodelista"/>
        <w:widowControl w:val="0"/>
        <w:tabs>
          <w:tab w:val="left" w:pos="1065"/>
        </w:tabs>
        <w:autoSpaceDE w:val="0"/>
        <w:autoSpaceDN w:val="0"/>
        <w:spacing w:line="261" w:lineRule="auto"/>
        <w:ind w:left="0"/>
        <w:contextualSpacing w:val="0"/>
        <w:rPr>
          <w:rFonts w:ascii="Arial" w:hAnsi="Arial" w:cs="Arial"/>
          <w:sz w:val="20"/>
        </w:rPr>
      </w:pPr>
      <w:proofErr w:type="spellStart"/>
      <w:r w:rsidRPr="00295700">
        <w:rPr>
          <w:rFonts w:ascii="Arial" w:hAnsi="Arial" w:cs="Arial"/>
          <w:sz w:val="20"/>
        </w:rPr>
        <w:t>m</w:t>
      </w:r>
      <w:r w:rsidR="007627C9" w:rsidRPr="00295700">
        <w:rPr>
          <w:rFonts w:ascii="Arial" w:hAnsi="Arial" w:cs="Arial"/>
          <w:sz w:val="20"/>
        </w:rPr>
        <w:t>sol</w:t>
      </w:r>
      <w:proofErr w:type="spellEnd"/>
      <w:r w:rsidR="007627C9" w:rsidRPr="00295700">
        <w:rPr>
          <w:rFonts w:ascii="Arial" w:hAnsi="Arial" w:cs="Arial"/>
          <w:sz w:val="20"/>
        </w:rPr>
        <w:t>=200,68</w:t>
      </w:r>
      <w:proofErr w:type="gramStart"/>
      <w:r w:rsidR="007627C9" w:rsidRPr="00295700">
        <w:rPr>
          <w:rFonts w:ascii="Arial" w:hAnsi="Arial" w:cs="Arial"/>
          <w:sz w:val="20"/>
        </w:rPr>
        <w:t xml:space="preserve">g,  </w:t>
      </w:r>
      <w:proofErr w:type="spellStart"/>
      <w:r w:rsidR="007627C9" w:rsidRPr="00295700">
        <w:rPr>
          <w:rFonts w:ascii="Arial" w:hAnsi="Arial" w:cs="Arial"/>
          <w:sz w:val="20"/>
        </w:rPr>
        <w:t>mNaOH</w:t>
      </w:r>
      <w:proofErr w:type="spellEnd"/>
      <w:proofErr w:type="gramEnd"/>
      <w:r w:rsidR="007627C9" w:rsidRPr="00295700">
        <w:rPr>
          <w:rFonts w:ascii="Arial" w:hAnsi="Arial" w:cs="Arial"/>
          <w:sz w:val="20"/>
        </w:rPr>
        <w:t xml:space="preserve">=2,01g, Ti=24°C, </w:t>
      </w:r>
      <w:proofErr w:type="spellStart"/>
      <w:r w:rsidR="007627C9" w:rsidRPr="00295700">
        <w:rPr>
          <w:rFonts w:ascii="Arial" w:hAnsi="Arial" w:cs="Arial"/>
          <w:sz w:val="20"/>
        </w:rPr>
        <w:t>Tf</w:t>
      </w:r>
      <w:proofErr w:type="spellEnd"/>
      <w:r w:rsidR="007627C9" w:rsidRPr="00295700">
        <w:rPr>
          <w:rFonts w:ascii="Arial" w:hAnsi="Arial" w:cs="Arial"/>
          <w:sz w:val="20"/>
        </w:rPr>
        <w:t xml:space="preserve">=28,7°C, </w:t>
      </w:r>
      <w:proofErr w:type="spellStart"/>
      <w:r w:rsidR="007627C9" w:rsidRPr="00295700">
        <w:rPr>
          <w:rFonts w:ascii="Arial" w:hAnsi="Arial" w:cs="Arial"/>
          <w:sz w:val="20"/>
        </w:rPr>
        <w:t>Cp,agua</w:t>
      </w:r>
      <w:proofErr w:type="spellEnd"/>
      <w:r w:rsidR="007627C9" w:rsidRPr="00295700">
        <w:rPr>
          <w:rFonts w:ascii="Arial" w:hAnsi="Arial" w:cs="Arial"/>
          <w:sz w:val="20"/>
        </w:rPr>
        <w:t xml:space="preserve"> =4,184 Jg</w:t>
      </w:r>
      <w:r w:rsidR="007627C9" w:rsidRPr="00295700">
        <w:rPr>
          <w:rFonts w:ascii="Arial" w:hAnsi="Arial" w:cs="Arial"/>
          <w:sz w:val="20"/>
        </w:rPr>
        <w:softHyphen/>
      </w:r>
      <w:r w:rsidR="007627C9" w:rsidRPr="00295700">
        <w:rPr>
          <w:rFonts w:ascii="Arial" w:hAnsi="Arial" w:cs="Arial"/>
          <w:sz w:val="20"/>
        </w:rPr>
        <w:softHyphen/>
      </w:r>
      <w:r w:rsidR="007627C9" w:rsidRPr="00295700">
        <w:rPr>
          <w:rFonts w:ascii="Arial" w:hAnsi="Arial" w:cs="Arial"/>
          <w:sz w:val="20"/>
        </w:rPr>
        <w:softHyphen/>
        <w:t xml:space="preserve">-1K-1, </w:t>
      </w:r>
      <w:proofErr w:type="spellStart"/>
      <w:r w:rsidR="007627C9" w:rsidRPr="00295700">
        <w:rPr>
          <w:rFonts w:ascii="Arial" w:hAnsi="Arial" w:cs="Arial"/>
          <w:sz w:val="20"/>
        </w:rPr>
        <w:t>Ck</w:t>
      </w:r>
      <w:proofErr w:type="spellEnd"/>
      <w:r w:rsidR="007627C9" w:rsidRPr="00295700">
        <w:rPr>
          <w:rFonts w:ascii="Arial" w:hAnsi="Arial" w:cs="Arial"/>
          <w:sz w:val="20"/>
        </w:rPr>
        <w:t>= 71,644JK-1</w:t>
      </w:r>
    </w:p>
    <w:p w14:paraId="3E0D0342" w14:textId="29517FC5" w:rsidR="003D6AB4" w:rsidRPr="00295700" w:rsidRDefault="003D6AB4" w:rsidP="00E713E4">
      <w:pPr>
        <w:pStyle w:val="Prrafodelista"/>
        <w:widowControl w:val="0"/>
        <w:tabs>
          <w:tab w:val="left" w:pos="1065"/>
        </w:tabs>
        <w:autoSpaceDE w:val="0"/>
        <w:autoSpaceDN w:val="0"/>
        <w:spacing w:line="261" w:lineRule="auto"/>
        <w:ind w:left="0"/>
        <w:contextualSpacing w:val="0"/>
        <w:rPr>
          <w:rFonts w:ascii="Arial" w:hAnsi="Arial" w:cs="Arial"/>
          <w:sz w:val="20"/>
        </w:rPr>
      </w:pPr>
      <w:proofErr w:type="spellStart"/>
      <w:r w:rsidRPr="00295700">
        <w:rPr>
          <w:rFonts w:ascii="Arial" w:hAnsi="Arial" w:cs="Arial"/>
          <w:sz w:val="20"/>
        </w:rPr>
        <w:t>nNaOH</w:t>
      </w:r>
      <w:proofErr w:type="spellEnd"/>
      <w:r w:rsidRPr="00295700">
        <w:rPr>
          <w:rFonts w:ascii="Arial" w:hAnsi="Arial" w:cs="Arial"/>
          <w:sz w:val="20"/>
        </w:rPr>
        <w:t>=2,01g/40g/mol=0,05moles</w:t>
      </w:r>
    </w:p>
    <w:p w14:paraId="6B3AB267" w14:textId="77777777" w:rsidR="007627C9" w:rsidRPr="007627C9" w:rsidRDefault="007627C9" w:rsidP="00E713E4">
      <w:pPr>
        <w:pStyle w:val="Prrafodelista"/>
        <w:widowControl w:val="0"/>
        <w:tabs>
          <w:tab w:val="left" w:pos="1065"/>
        </w:tabs>
        <w:autoSpaceDE w:val="0"/>
        <w:autoSpaceDN w:val="0"/>
        <w:spacing w:line="261" w:lineRule="auto"/>
        <w:ind w:left="0"/>
        <w:contextualSpacing w:val="0"/>
        <w:rPr>
          <w:rFonts w:ascii="Helvetica" w:hAnsi="Helvetica"/>
          <w:bCs/>
          <w:color w:val="555555"/>
          <w:sz w:val="20"/>
          <w:szCs w:val="20"/>
          <w:shd w:val="clear" w:color="auto" w:fill="FFFFFF"/>
        </w:rPr>
      </w:pPr>
    </w:p>
    <w:p w14:paraId="48AA2264" w14:textId="7A32EAFE" w:rsidR="00657CBA" w:rsidRDefault="00297C8C"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rPr>
      </w:pPr>
      <w:r>
        <w:rPr>
          <w:rFonts w:ascii="Helvetica" w:hAnsi="Helvetica"/>
          <w:b/>
          <w:bCs/>
          <w:color w:val="555555"/>
          <w:sz w:val="20"/>
          <w:szCs w:val="20"/>
          <w:shd w:val="clear" w:color="auto" w:fill="FFFFFF"/>
        </w:rPr>
        <w:tab/>
      </w:r>
      <w:r w:rsidR="007627C9" w:rsidRPr="007627C9">
        <w:rPr>
          <w:rFonts w:ascii="Helvetica" w:hAnsi="Helvetica"/>
          <w:b/>
          <w:bCs/>
          <w:color w:val="555555"/>
          <w:sz w:val="20"/>
          <w:szCs w:val="20"/>
          <w:shd w:val="clear" w:color="auto" w:fill="FFFFFF"/>
        </w:rPr>
        <w:t>ΔH</w:t>
      </w:r>
      <w:r w:rsidR="007627C9" w:rsidRPr="007627C9">
        <w:rPr>
          <w:rFonts w:ascii="Helvetica" w:hAnsi="Helvetica"/>
          <w:b/>
          <w:bCs/>
          <w:color w:val="555555"/>
          <w:sz w:val="20"/>
          <w:szCs w:val="20"/>
          <w:shd w:val="clear" w:color="auto" w:fill="FFFFFF"/>
          <w:vertAlign w:val="subscript"/>
        </w:rPr>
        <w:t>4</w:t>
      </w:r>
      <w:r w:rsidR="007627C9">
        <w:rPr>
          <w:rFonts w:ascii="Helvetica" w:hAnsi="Helvetica"/>
          <w:b/>
          <w:bCs/>
          <w:color w:val="555555"/>
          <w:sz w:val="20"/>
          <w:szCs w:val="20"/>
          <w:shd w:val="clear" w:color="auto" w:fill="FFFFFF"/>
        </w:rPr>
        <w:t>=3946</w:t>
      </w:r>
      <w:r w:rsidR="003D6AB4">
        <w:rPr>
          <w:rFonts w:ascii="Helvetica" w:hAnsi="Helvetica"/>
          <w:b/>
          <w:bCs/>
          <w:color w:val="555555"/>
          <w:sz w:val="20"/>
          <w:szCs w:val="20"/>
          <w:shd w:val="clear" w:color="auto" w:fill="FFFFFF"/>
        </w:rPr>
        <w:t>,3</w:t>
      </w:r>
      <w:r w:rsidR="00631D9A">
        <w:rPr>
          <w:rFonts w:ascii="Helvetica" w:hAnsi="Helvetica"/>
          <w:b/>
          <w:bCs/>
          <w:color w:val="555555"/>
          <w:sz w:val="20"/>
          <w:szCs w:val="20"/>
          <w:shd w:val="clear" w:color="auto" w:fill="FFFFFF"/>
        </w:rPr>
        <w:t>J</w:t>
      </w:r>
      <w:r w:rsidR="00631D9A">
        <w:rPr>
          <w:rFonts w:ascii="Helvetica" w:hAnsi="Helvetica"/>
          <w:b/>
          <w:bCs/>
          <w:color w:val="555555"/>
          <w:sz w:val="20"/>
          <w:szCs w:val="20"/>
          <w:shd w:val="clear" w:color="auto" w:fill="FFFFFF"/>
        </w:rPr>
        <w:tab/>
      </w:r>
      <w:r w:rsidR="00631D9A">
        <w:rPr>
          <w:rFonts w:ascii="Helvetica" w:hAnsi="Helvetica"/>
          <w:b/>
          <w:bCs/>
          <w:color w:val="555555"/>
          <w:sz w:val="20"/>
          <w:szCs w:val="20"/>
          <w:shd w:val="clear" w:color="auto" w:fill="FFFFFF"/>
        </w:rPr>
        <w:tab/>
      </w:r>
      <w:r w:rsidR="00631D9A">
        <w:rPr>
          <w:rFonts w:ascii="Helvetica" w:hAnsi="Helvetica"/>
          <w:b/>
          <w:bCs/>
          <w:color w:val="555555"/>
          <w:sz w:val="20"/>
          <w:szCs w:val="20"/>
          <w:shd w:val="clear" w:color="auto" w:fill="FFFFFF"/>
        </w:rPr>
        <w:tab/>
      </w:r>
      <w:r w:rsidR="00631D9A" w:rsidRPr="007627C9">
        <w:rPr>
          <w:rFonts w:ascii="Helvetica" w:hAnsi="Helvetica"/>
          <w:b/>
          <w:bCs/>
          <w:color w:val="555555"/>
          <w:sz w:val="20"/>
          <w:szCs w:val="20"/>
          <w:shd w:val="clear" w:color="auto" w:fill="FFFFFF"/>
        </w:rPr>
        <w:t>ΔH</w:t>
      </w:r>
      <w:r w:rsidR="00631D9A" w:rsidRPr="007627C9">
        <w:rPr>
          <w:rFonts w:ascii="Helvetica" w:hAnsi="Helvetica"/>
          <w:b/>
          <w:bCs/>
          <w:color w:val="555555"/>
          <w:sz w:val="20"/>
          <w:szCs w:val="20"/>
          <w:shd w:val="clear" w:color="auto" w:fill="FFFFFF"/>
          <w:vertAlign w:val="subscript"/>
        </w:rPr>
        <w:t>3</w:t>
      </w:r>
      <w:r w:rsidR="00631D9A" w:rsidRPr="007627C9">
        <w:rPr>
          <w:rFonts w:ascii="Helvetica" w:hAnsi="Helvetica"/>
          <w:b/>
          <w:bCs/>
          <w:color w:val="555555"/>
          <w:sz w:val="20"/>
          <w:szCs w:val="20"/>
          <w:shd w:val="clear" w:color="auto" w:fill="FFFFFF"/>
        </w:rPr>
        <w:t>=</w:t>
      </w:r>
      <w:r w:rsidR="00631D9A">
        <w:rPr>
          <w:rFonts w:ascii="Helvetica" w:hAnsi="Helvetica"/>
          <w:b/>
          <w:bCs/>
          <w:color w:val="555555"/>
          <w:sz w:val="20"/>
          <w:szCs w:val="20"/>
          <w:shd w:val="clear" w:color="auto" w:fill="FFFFFF"/>
        </w:rPr>
        <w:t>336,7J</w:t>
      </w:r>
    </w:p>
    <w:p w14:paraId="55F0214D" w14:textId="2D5E97AC" w:rsidR="003D6AB4" w:rsidRPr="00295700" w:rsidRDefault="003D6AB4" w:rsidP="00E713E4">
      <w:pPr>
        <w:pStyle w:val="Prrafodelista"/>
        <w:widowControl w:val="0"/>
        <w:tabs>
          <w:tab w:val="left" w:pos="1065"/>
        </w:tabs>
        <w:autoSpaceDE w:val="0"/>
        <w:autoSpaceDN w:val="0"/>
        <w:spacing w:line="261" w:lineRule="auto"/>
        <w:ind w:left="0"/>
        <w:contextualSpacing w:val="0"/>
        <w:rPr>
          <w:rFonts w:ascii="Arial" w:hAnsi="Arial" w:cs="Arial"/>
        </w:rPr>
      </w:pPr>
      <w:r w:rsidRPr="00295700">
        <w:rPr>
          <w:rFonts w:ascii="Arial" w:hAnsi="Arial" w:cs="Arial"/>
        </w:rPr>
        <w:t xml:space="preserve">Despejando, entonces obtengo </w:t>
      </w:r>
    </w:p>
    <w:p w14:paraId="702128D4" w14:textId="6CB134F3" w:rsidR="003D6AB4" w:rsidRPr="00693FBE" w:rsidRDefault="00693FBE"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rPr>
      </w:pPr>
      <w:r>
        <w:tab/>
      </w:r>
      <w:r>
        <w:tab/>
      </w:r>
      <w:r>
        <w:rPr>
          <w:noProof/>
        </w:rPr>
        <w:drawing>
          <wp:inline distT="0" distB="0" distL="0" distR="0" wp14:anchorId="55FE2DF5" wp14:editId="392C317B">
            <wp:extent cx="3477895" cy="440690"/>
            <wp:effectExtent l="0" t="0" r="8255" b="0"/>
            <wp:docPr id="46" name="Imagen 46" descr="https://cdn.discordapp.com/attachments/1227742026297249856/1237158679141421167/image.png?ex=663aa14e&amp;is=66394fce&amp;hm=e0367decf12f3d0e8f6a94e9d77ddd3d23f5af85784231d658a99e139c3c7e9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discordapp.com/attachments/1227742026297249856/1237158679141421167/image.png?ex=663aa14e&amp;is=66394fce&amp;hm=e0367decf12f3d0e8f6a94e9d77ddd3d23f5af85784231d658a99e139c3c7e9b&a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7895" cy="440690"/>
                    </a:xfrm>
                    <a:prstGeom prst="rect">
                      <a:avLst/>
                    </a:prstGeom>
                    <a:noFill/>
                    <a:ln>
                      <a:noFill/>
                    </a:ln>
                  </pic:spPr>
                </pic:pic>
              </a:graphicData>
            </a:graphic>
          </wp:inline>
        </w:drawing>
      </w:r>
      <w:r w:rsidRPr="00693FBE">
        <w:t xml:space="preserve"> </w:t>
      </w:r>
    </w:p>
    <w:p w14:paraId="2BCFDB35" w14:textId="77777777" w:rsidR="003265CF" w:rsidRPr="00295700" w:rsidRDefault="003265CF" w:rsidP="00E713E4">
      <w:pPr>
        <w:pStyle w:val="Prrafodelista"/>
        <w:widowControl w:val="0"/>
        <w:tabs>
          <w:tab w:val="left" w:pos="1065"/>
        </w:tabs>
        <w:autoSpaceDE w:val="0"/>
        <w:autoSpaceDN w:val="0"/>
        <w:spacing w:line="261" w:lineRule="auto"/>
        <w:ind w:left="0"/>
        <w:contextualSpacing w:val="0"/>
        <w:rPr>
          <w:rFonts w:ascii="Arial" w:hAnsi="Arial" w:cs="Arial"/>
          <w:sz w:val="20"/>
        </w:rPr>
      </w:pPr>
    </w:p>
    <w:p w14:paraId="040C4D46" w14:textId="0E6E0597" w:rsidR="00DA39F2" w:rsidRDefault="003D6AB4" w:rsidP="00E713E4">
      <w:pPr>
        <w:pStyle w:val="Prrafodelista"/>
        <w:widowControl w:val="0"/>
        <w:tabs>
          <w:tab w:val="left" w:pos="1065"/>
        </w:tabs>
        <w:autoSpaceDE w:val="0"/>
        <w:autoSpaceDN w:val="0"/>
        <w:spacing w:line="261" w:lineRule="auto"/>
        <w:ind w:left="0"/>
        <w:contextualSpacing w:val="0"/>
        <w:rPr>
          <w:rFonts w:ascii="Helvetica" w:hAnsi="Helvetica"/>
          <w:b/>
          <w:bCs/>
          <w:color w:val="555555"/>
          <w:sz w:val="20"/>
          <w:szCs w:val="20"/>
          <w:shd w:val="clear" w:color="auto" w:fill="FFFFFF"/>
        </w:rPr>
      </w:pPr>
      <w:r w:rsidRPr="00295700">
        <w:rPr>
          <w:rFonts w:ascii="Arial" w:hAnsi="Arial" w:cs="Arial"/>
        </w:rPr>
        <w:t>Y reemplazando</w:t>
      </w:r>
      <w:r w:rsidR="003265CF" w:rsidRPr="00295700">
        <w:rPr>
          <w:rFonts w:ascii="Arial" w:hAnsi="Arial" w:cs="Arial"/>
        </w:rPr>
        <w:t xml:space="preserve">, </w:t>
      </w:r>
      <w:proofErr w:type="spellStart"/>
      <w:r w:rsidR="003265CF" w:rsidRPr="007627C9">
        <w:rPr>
          <w:rFonts w:ascii="Helvetica" w:hAnsi="Helvetica"/>
          <w:b/>
          <w:bCs/>
          <w:color w:val="555555"/>
          <w:sz w:val="20"/>
          <w:szCs w:val="20"/>
          <w:shd w:val="clear" w:color="auto" w:fill="FFFFFF"/>
        </w:rPr>
        <w:t>ΔH</w:t>
      </w:r>
      <w:r w:rsidR="003265CF">
        <w:rPr>
          <w:rFonts w:ascii="Helvetica" w:hAnsi="Helvetica"/>
          <w:b/>
          <w:bCs/>
          <w:color w:val="555555"/>
          <w:sz w:val="20"/>
          <w:szCs w:val="20"/>
          <w:shd w:val="clear" w:color="auto" w:fill="FFFFFF"/>
          <w:vertAlign w:val="subscript"/>
        </w:rPr>
        <w:t>rea</w:t>
      </w:r>
      <w:r w:rsidR="00297C8C">
        <w:rPr>
          <w:rFonts w:ascii="Helvetica" w:hAnsi="Helvetica"/>
          <w:b/>
          <w:bCs/>
          <w:color w:val="555555"/>
          <w:sz w:val="20"/>
          <w:szCs w:val="20"/>
          <w:shd w:val="clear" w:color="auto" w:fill="FFFFFF"/>
          <w:vertAlign w:val="subscript"/>
        </w:rPr>
        <w:t>c</w:t>
      </w:r>
      <w:r w:rsidR="003265CF">
        <w:rPr>
          <w:rFonts w:ascii="Helvetica" w:hAnsi="Helvetica"/>
          <w:b/>
          <w:bCs/>
          <w:color w:val="555555"/>
          <w:sz w:val="20"/>
          <w:szCs w:val="20"/>
          <w:shd w:val="clear" w:color="auto" w:fill="FFFFFF"/>
          <w:vertAlign w:val="subscript"/>
        </w:rPr>
        <w:t>cion</w:t>
      </w:r>
      <w:proofErr w:type="spellEnd"/>
      <w:r w:rsidR="003265CF">
        <w:rPr>
          <w:rFonts w:ascii="Helvetica" w:hAnsi="Helvetica"/>
          <w:b/>
          <w:bCs/>
          <w:color w:val="555555"/>
          <w:sz w:val="20"/>
          <w:szCs w:val="20"/>
          <w:shd w:val="clear" w:color="auto" w:fill="FFFFFF"/>
        </w:rPr>
        <w:t>=-85,66kJ/mol</w:t>
      </w:r>
      <w:r w:rsidR="00DB7D9F">
        <w:rPr>
          <w:rFonts w:ascii="Helvetica" w:hAnsi="Helvetica"/>
          <w:b/>
          <w:bCs/>
          <w:color w:val="555555"/>
          <w:sz w:val="20"/>
          <w:szCs w:val="20"/>
          <w:shd w:val="clear" w:color="auto" w:fill="FFFFFF"/>
        </w:rPr>
        <w:t xml:space="preserve"> </w:t>
      </w:r>
    </w:p>
    <w:p w14:paraId="18128868" w14:textId="77777777" w:rsidR="00DA39F2" w:rsidRDefault="00DA39F2" w:rsidP="00E713E4">
      <w:pPr>
        <w:pStyle w:val="Prrafodelista"/>
        <w:widowControl w:val="0"/>
        <w:tabs>
          <w:tab w:val="left" w:pos="1065"/>
        </w:tabs>
        <w:autoSpaceDE w:val="0"/>
        <w:autoSpaceDN w:val="0"/>
        <w:spacing w:line="261" w:lineRule="auto"/>
        <w:ind w:left="0"/>
        <w:contextualSpacing w:val="0"/>
        <w:rPr>
          <w:rFonts w:ascii="Arial" w:hAnsi="Arial" w:cs="Arial"/>
          <w:color w:val="666666"/>
          <w:sz w:val="20"/>
          <w:szCs w:val="20"/>
          <w:shd w:val="clear" w:color="auto" w:fill="FB5E53"/>
        </w:rPr>
      </w:pPr>
    </w:p>
    <w:p w14:paraId="3513B80B" w14:textId="77777777" w:rsidR="00DA39F2" w:rsidRDefault="00DA39F2" w:rsidP="00E713E4">
      <w:pPr>
        <w:pStyle w:val="Prrafodelista"/>
        <w:widowControl w:val="0"/>
        <w:tabs>
          <w:tab w:val="left" w:pos="1065"/>
        </w:tabs>
        <w:autoSpaceDE w:val="0"/>
        <w:autoSpaceDN w:val="0"/>
        <w:spacing w:line="261" w:lineRule="auto"/>
        <w:ind w:left="0"/>
        <w:contextualSpacing w:val="0"/>
        <w:rPr>
          <w:rFonts w:ascii="Arial" w:hAnsi="Arial" w:cs="Arial"/>
          <w:color w:val="666666"/>
          <w:sz w:val="20"/>
          <w:szCs w:val="20"/>
          <w:shd w:val="clear" w:color="auto" w:fill="FB5E53"/>
        </w:rPr>
      </w:pPr>
    </w:p>
    <w:p w14:paraId="227E38DF" w14:textId="5113A878" w:rsidR="003D6AB4" w:rsidRPr="00297C8C" w:rsidRDefault="00DB7D9F" w:rsidP="00E713E4">
      <w:pPr>
        <w:pStyle w:val="Prrafodelista"/>
        <w:widowControl w:val="0"/>
        <w:tabs>
          <w:tab w:val="left" w:pos="1065"/>
        </w:tabs>
        <w:autoSpaceDE w:val="0"/>
        <w:autoSpaceDN w:val="0"/>
        <w:spacing w:line="261" w:lineRule="auto"/>
        <w:ind w:left="0"/>
        <w:contextualSpacing w:val="0"/>
        <w:rPr>
          <w:rFonts w:ascii="Arial" w:hAnsi="Arial" w:cs="Arial"/>
        </w:rPr>
      </w:pPr>
      <w:r w:rsidRPr="00297C8C">
        <w:rPr>
          <w:rFonts w:ascii="Arial" w:hAnsi="Arial" w:cs="Arial"/>
        </w:rPr>
        <w:t>Su signo negativo establece, por convención, que la reacción es exotérmica.</w:t>
      </w:r>
    </w:p>
    <w:sectPr w:rsidR="003D6AB4" w:rsidRPr="00297C8C" w:rsidSect="00013204">
      <w:headerReference w:type="default" r:id="rId18"/>
      <w:pgSz w:w="12240" w:h="15840" w:code="1"/>
      <w:pgMar w:top="1418" w:right="1701" w:bottom="1418" w:left="1701" w:header="720" w:footer="851"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B54B" w14:textId="77777777" w:rsidR="003058E2" w:rsidRDefault="003058E2">
      <w:r>
        <w:separator/>
      </w:r>
    </w:p>
  </w:endnote>
  <w:endnote w:type="continuationSeparator" w:id="0">
    <w:p w14:paraId="17565128" w14:textId="77777777" w:rsidR="003058E2" w:rsidRDefault="0030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1"/>
    <w:family w:val="auto"/>
    <w:pitch w:val="variable"/>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1"/>
    <w:family w:val="roman"/>
    <w:pitch w:val="variable"/>
  </w:font>
  <w:font w:name="Liberation Sans">
    <w:altName w:val="Times New Roman"/>
    <w:charset w:val="01"/>
    <w:family w:val="roman"/>
    <w:pitch w:val="variable"/>
  </w:font>
  <w:font w:name="Lohit Hindi">
    <w:altName w:val="MS Gothic"/>
    <w:charset w:val="80"/>
    <w:family w:val="auto"/>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nQuanYi Micro Hei">
    <w:charset w:val="80"/>
    <w:family w:val="auto"/>
    <w:pitch w:val="variable"/>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0F154" w14:textId="77777777" w:rsidR="003058E2" w:rsidRDefault="003058E2">
      <w:r>
        <w:separator/>
      </w:r>
    </w:p>
  </w:footnote>
  <w:footnote w:type="continuationSeparator" w:id="0">
    <w:p w14:paraId="0567A73F" w14:textId="77777777" w:rsidR="003058E2" w:rsidRDefault="00305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ayout w:type="fixed"/>
      <w:tblLook w:val="00A0" w:firstRow="1" w:lastRow="0" w:firstColumn="1" w:lastColumn="0" w:noHBand="0" w:noVBand="0"/>
    </w:tblPr>
    <w:tblGrid>
      <w:gridCol w:w="1037"/>
      <w:gridCol w:w="5943"/>
      <w:gridCol w:w="1858"/>
    </w:tblGrid>
    <w:tr w:rsidR="00B4794A" w:rsidRPr="005C6385" w14:paraId="0A9FC673" w14:textId="77777777" w:rsidTr="00B4794A">
      <w:trPr>
        <w:trHeight w:val="151"/>
      </w:trPr>
      <w:tc>
        <w:tcPr>
          <w:tcW w:w="587" w:type="pct"/>
          <w:vMerge w:val="restart"/>
          <w:tcBorders>
            <w:top w:val="nil"/>
            <w:left w:val="nil"/>
            <w:right w:val="nil"/>
          </w:tcBorders>
        </w:tcPr>
        <w:p w14:paraId="7657ECA7" w14:textId="77777777" w:rsidR="00B4794A" w:rsidRPr="005C6385" w:rsidRDefault="00B4794A" w:rsidP="005C6385">
          <w:pPr>
            <w:tabs>
              <w:tab w:val="center" w:pos="4252"/>
              <w:tab w:val="right" w:pos="8504"/>
            </w:tabs>
            <w:suppressAutoHyphens/>
            <w:spacing w:line="276" w:lineRule="auto"/>
            <w:jc w:val="left"/>
            <w:rPr>
              <w:rFonts w:ascii="Cambria" w:eastAsia="MS Gothic" w:hAnsi="Cambria"/>
              <w:b/>
              <w:bCs/>
              <w:i/>
              <w:color w:val="4F81BD"/>
              <w:sz w:val="20"/>
              <w:szCs w:val="20"/>
              <w:lang w:val="en-US" w:eastAsia="ar-SA"/>
            </w:rPr>
          </w:pPr>
          <w:r w:rsidRPr="005C6385">
            <w:rPr>
              <w:rFonts w:ascii="Cambria" w:eastAsia="Cambria" w:hAnsi="Cambria" w:cs="Cambria"/>
              <w:b/>
              <w:noProof/>
              <w:color w:val="4F81BD"/>
              <w:lang w:val="es-ES" w:eastAsia="es-ES"/>
            </w:rPr>
            <w:drawing>
              <wp:anchor distT="0" distB="0" distL="114300" distR="114300" simplePos="0" relativeHeight="251657216" behindDoc="1" locked="0" layoutInCell="1" allowOverlap="1" wp14:anchorId="7763C43C" wp14:editId="496C1F1E">
                <wp:simplePos x="0" y="0"/>
                <wp:positionH relativeFrom="column">
                  <wp:posOffset>-1905</wp:posOffset>
                </wp:positionH>
                <wp:positionV relativeFrom="paragraph">
                  <wp:posOffset>-635</wp:posOffset>
                </wp:positionV>
                <wp:extent cx="579120" cy="4076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407670"/>
                        </a:xfrm>
                        <a:prstGeom prst="rect">
                          <a:avLst/>
                        </a:prstGeom>
                        <a:noFill/>
                        <a:ln>
                          <a:noFill/>
                        </a:ln>
                      </pic:spPr>
                    </pic:pic>
                  </a:graphicData>
                </a:graphic>
              </wp:anchor>
            </w:drawing>
          </w:r>
        </w:p>
      </w:tc>
      <w:tc>
        <w:tcPr>
          <w:tcW w:w="3362" w:type="pct"/>
          <w:vMerge w:val="restart"/>
          <w:noWrap/>
          <w:vAlign w:val="center"/>
        </w:tcPr>
        <w:p w14:paraId="261EA919" w14:textId="77777777" w:rsidR="00B4794A" w:rsidRPr="005C6385" w:rsidRDefault="00B4794A" w:rsidP="005C6385">
          <w:pPr>
            <w:suppressAutoHyphens/>
            <w:ind w:right="141"/>
            <w:jc w:val="center"/>
            <w:rPr>
              <w:rFonts w:ascii="Arial" w:hAnsi="Arial"/>
              <w:i/>
              <w:sz w:val="20"/>
              <w:szCs w:val="20"/>
              <w:lang w:val="pt-BR" w:eastAsia="ar-SA"/>
            </w:rPr>
          </w:pPr>
          <w:r w:rsidRPr="005C6385">
            <w:rPr>
              <w:rFonts w:ascii="Arial" w:hAnsi="Arial"/>
              <w:i/>
              <w:sz w:val="20"/>
              <w:szCs w:val="20"/>
              <w:lang w:val="pt-BR" w:eastAsia="ar-SA"/>
            </w:rPr>
            <w:t xml:space="preserve">Química General e Inorgánica para las Lic.en Paleontología, Oceanografía, Alimentos, Biología, Atmósfera y Física  </w:t>
          </w:r>
        </w:p>
      </w:tc>
      <w:tc>
        <w:tcPr>
          <w:tcW w:w="1051" w:type="pct"/>
          <w:tcBorders>
            <w:top w:val="nil"/>
            <w:left w:val="nil"/>
            <w:bottom w:val="single" w:sz="4" w:space="0" w:color="4F81BD"/>
            <w:right w:val="nil"/>
          </w:tcBorders>
        </w:tcPr>
        <w:p w14:paraId="0149E340" w14:textId="5308338E" w:rsidR="00B4794A" w:rsidRPr="005C6385" w:rsidRDefault="00B4794A" w:rsidP="00564880">
          <w:pPr>
            <w:tabs>
              <w:tab w:val="center" w:pos="4252"/>
              <w:tab w:val="right" w:pos="8504"/>
            </w:tabs>
            <w:suppressAutoHyphens/>
            <w:spacing w:after="60" w:line="276" w:lineRule="auto"/>
            <w:jc w:val="left"/>
            <w:rPr>
              <w:rFonts w:ascii="Cambria" w:eastAsia="MS Gothic" w:hAnsi="Cambria"/>
              <w:b/>
              <w:bCs/>
              <w:color w:val="4F81BD"/>
              <w:sz w:val="20"/>
              <w:szCs w:val="20"/>
              <w:lang w:val="es-MX" w:eastAsia="ar-SA"/>
            </w:rPr>
          </w:pPr>
          <w:r w:rsidRPr="005C6385">
            <w:rPr>
              <w:rFonts w:ascii="Arial" w:hAnsi="Arial"/>
              <w:b/>
              <w:i/>
              <w:sz w:val="20"/>
              <w:szCs w:val="20"/>
              <w:lang w:val="pt-BR" w:eastAsia="ar-SA"/>
            </w:rPr>
            <w:t xml:space="preserve">Unidad </w:t>
          </w:r>
          <w:r w:rsidR="00564880">
            <w:rPr>
              <w:rFonts w:ascii="Arial" w:hAnsi="Arial"/>
              <w:b/>
              <w:i/>
              <w:sz w:val="20"/>
              <w:szCs w:val="20"/>
              <w:lang w:val="pt-BR" w:eastAsia="ar-SA"/>
            </w:rPr>
            <w:t>5</w:t>
          </w:r>
        </w:p>
      </w:tc>
    </w:tr>
    <w:tr w:rsidR="00B4794A" w:rsidRPr="005C6385" w14:paraId="58C0CC20" w14:textId="77777777" w:rsidTr="00B4794A">
      <w:trPr>
        <w:trHeight w:val="150"/>
      </w:trPr>
      <w:tc>
        <w:tcPr>
          <w:tcW w:w="587" w:type="pct"/>
          <w:vMerge/>
          <w:tcBorders>
            <w:left w:val="nil"/>
            <w:bottom w:val="single" w:sz="4" w:space="0" w:color="auto"/>
            <w:right w:val="nil"/>
          </w:tcBorders>
        </w:tcPr>
        <w:p w14:paraId="2E8CE619" w14:textId="77777777" w:rsidR="00B4794A" w:rsidRPr="005C6385" w:rsidRDefault="00B4794A" w:rsidP="005C6385">
          <w:pPr>
            <w:tabs>
              <w:tab w:val="center" w:pos="4252"/>
              <w:tab w:val="right" w:pos="8504"/>
            </w:tabs>
            <w:suppressAutoHyphens/>
            <w:spacing w:line="276" w:lineRule="auto"/>
            <w:jc w:val="left"/>
            <w:rPr>
              <w:rFonts w:ascii="Cambria" w:eastAsia="MS Gothic" w:hAnsi="Cambria"/>
              <w:b/>
              <w:bCs/>
              <w:color w:val="4F81BD"/>
              <w:sz w:val="16"/>
              <w:szCs w:val="16"/>
              <w:lang w:val="es-MX" w:eastAsia="ar-SA"/>
            </w:rPr>
          </w:pPr>
        </w:p>
      </w:tc>
      <w:tc>
        <w:tcPr>
          <w:tcW w:w="3362" w:type="pct"/>
          <w:vMerge/>
          <w:tcBorders>
            <w:bottom w:val="single" w:sz="4" w:space="0" w:color="auto"/>
          </w:tcBorders>
          <w:vAlign w:val="center"/>
        </w:tcPr>
        <w:p w14:paraId="6E641486" w14:textId="77777777" w:rsidR="00B4794A" w:rsidRPr="005C6385" w:rsidRDefault="00B4794A" w:rsidP="005C6385">
          <w:pPr>
            <w:suppressAutoHyphens/>
            <w:jc w:val="left"/>
            <w:rPr>
              <w:rFonts w:ascii="Cambria" w:hAnsi="Cambria"/>
              <w:color w:val="4F81BD"/>
              <w:sz w:val="22"/>
              <w:szCs w:val="22"/>
              <w:lang w:val="es-MX" w:eastAsia="ar-SA"/>
            </w:rPr>
          </w:pPr>
        </w:p>
      </w:tc>
      <w:tc>
        <w:tcPr>
          <w:tcW w:w="1051" w:type="pct"/>
          <w:tcBorders>
            <w:top w:val="single" w:sz="4" w:space="0" w:color="4F81BD"/>
            <w:left w:val="nil"/>
            <w:bottom w:val="single" w:sz="4" w:space="0" w:color="auto"/>
            <w:right w:val="nil"/>
          </w:tcBorders>
        </w:tcPr>
        <w:p w14:paraId="10744D29" w14:textId="2886FA0C" w:rsidR="00B4794A" w:rsidRPr="005C6385" w:rsidRDefault="00B4794A" w:rsidP="00CE55B4">
          <w:pPr>
            <w:tabs>
              <w:tab w:val="center" w:pos="4252"/>
              <w:tab w:val="right" w:pos="8504"/>
            </w:tabs>
            <w:suppressAutoHyphens/>
            <w:spacing w:before="60" w:line="276" w:lineRule="auto"/>
            <w:jc w:val="left"/>
            <w:rPr>
              <w:rFonts w:ascii="Cambria" w:eastAsia="MS Gothic" w:hAnsi="Cambria"/>
              <w:b/>
              <w:bCs/>
              <w:color w:val="4F81BD"/>
              <w:sz w:val="20"/>
              <w:szCs w:val="20"/>
              <w:lang w:val="es-MX" w:eastAsia="ar-SA"/>
            </w:rPr>
          </w:pPr>
          <w:r w:rsidRPr="005C6385">
            <w:rPr>
              <w:rFonts w:ascii="Arial" w:hAnsi="Arial"/>
              <w:i/>
              <w:sz w:val="16"/>
              <w:szCs w:val="16"/>
              <w:lang w:val="pt-BR" w:eastAsia="ar-SA"/>
            </w:rPr>
            <w:t>2</w:t>
          </w:r>
          <w:r w:rsidRPr="005C6385">
            <w:rPr>
              <w:rFonts w:ascii="Arial" w:hAnsi="Arial"/>
              <w:i/>
              <w:sz w:val="16"/>
              <w:szCs w:val="16"/>
              <w:vertAlign w:val="superscript"/>
              <w:lang w:val="pt-BR" w:eastAsia="ar-SA"/>
            </w:rPr>
            <w:t>do</w:t>
          </w:r>
          <w:r w:rsidRPr="005C6385">
            <w:rPr>
              <w:rFonts w:ascii="Arial" w:hAnsi="Arial"/>
              <w:i/>
              <w:sz w:val="16"/>
              <w:szCs w:val="16"/>
              <w:lang w:val="pt-BR" w:eastAsia="ar-SA"/>
            </w:rPr>
            <w:t xml:space="preserve"> Cuatrimestre 202</w:t>
          </w:r>
          <w:r w:rsidR="00CE55B4">
            <w:rPr>
              <w:rFonts w:ascii="Arial" w:hAnsi="Arial"/>
              <w:i/>
              <w:sz w:val="16"/>
              <w:szCs w:val="16"/>
              <w:lang w:val="pt-BR" w:eastAsia="ar-SA"/>
            </w:rPr>
            <w:t>3</w:t>
          </w:r>
        </w:p>
      </w:tc>
    </w:tr>
  </w:tbl>
  <w:p w14:paraId="44C8C9DD" w14:textId="77777777" w:rsidR="00B4794A" w:rsidRDefault="003058E2">
    <w:pPr>
      <w:pStyle w:val="Textoindependiente"/>
      <w:spacing w:line="14" w:lineRule="auto"/>
      <w:rPr>
        <w:sz w:val="20"/>
      </w:rPr>
    </w:pPr>
    <w:r>
      <w:rPr>
        <w:sz w:val="22"/>
      </w:rPr>
      <w:pict w14:anchorId="016260AA">
        <v:shapetype id="_x0000_t202" coordsize="21600,21600" o:spt="202" path="m,l,21600r21600,l21600,xe">
          <v:stroke joinstyle="miter"/>
          <v:path gradientshapeok="t" o:connecttype="rect"/>
        </v:shapetype>
        <v:shape id="_x0000_s2056" type="#_x0000_t202" style="position:absolute;left:0;text-align:left;margin-left:24.7pt;margin-top:33.4pt;width:570.9pt;height:33.95pt;z-index:-251658240;mso-position-horizontal-relative:page;mso-position-vertical-relative:page" filled="f" stroked="f">
          <v:textbox style="mso-next-textbox:#_x0000_s2056" inset="0,0,0,0">
            <w:txbxContent>
              <w:p w14:paraId="3622FB67" w14:textId="77777777" w:rsidR="00B4794A" w:rsidRDefault="00B4794A">
                <w:pPr>
                  <w:spacing w:before="2"/>
                  <w:ind w:left="19" w:right="12"/>
                  <w:jc w:val="center"/>
                  <w:rPr>
                    <w:i/>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62E4E86"/>
    <w:lvl w:ilvl="0">
      <w:start w:val="1"/>
      <w:numFmt w:val="bullet"/>
      <w:lvlText w:val=""/>
      <w:lvlJc w:val="left"/>
      <w:pPr>
        <w:tabs>
          <w:tab w:val="num" w:pos="755"/>
        </w:tabs>
        <w:ind w:left="755" w:firstLine="0"/>
      </w:pPr>
      <w:rPr>
        <w:rFonts w:ascii="Symbol" w:hAnsi="Symbol" w:hint="default"/>
      </w:rPr>
    </w:lvl>
    <w:lvl w:ilvl="1">
      <w:start w:val="1"/>
      <w:numFmt w:val="bullet"/>
      <w:lvlText w:val=""/>
      <w:lvlJc w:val="left"/>
      <w:pPr>
        <w:tabs>
          <w:tab w:val="num" w:pos="1475"/>
        </w:tabs>
        <w:ind w:left="1835" w:hanging="360"/>
      </w:pPr>
      <w:rPr>
        <w:rFonts w:ascii="Symbol" w:hAnsi="Symbol" w:hint="default"/>
      </w:rPr>
    </w:lvl>
    <w:lvl w:ilvl="2">
      <w:start w:val="1"/>
      <w:numFmt w:val="bullet"/>
      <w:lvlText w:val="o"/>
      <w:lvlJc w:val="left"/>
      <w:pPr>
        <w:tabs>
          <w:tab w:val="num" w:pos="2195"/>
        </w:tabs>
        <w:ind w:left="2555" w:hanging="360"/>
      </w:pPr>
      <w:rPr>
        <w:rFonts w:ascii="Courier New" w:hAnsi="Courier New" w:cs="Courier New" w:hint="default"/>
      </w:rPr>
    </w:lvl>
    <w:lvl w:ilvl="3">
      <w:start w:val="1"/>
      <w:numFmt w:val="bullet"/>
      <w:lvlText w:val=""/>
      <w:lvlJc w:val="left"/>
      <w:pPr>
        <w:tabs>
          <w:tab w:val="num" w:pos="2915"/>
        </w:tabs>
        <w:ind w:left="3275" w:hanging="360"/>
      </w:pPr>
      <w:rPr>
        <w:rFonts w:ascii="Wingdings" w:hAnsi="Wingdings" w:hint="default"/>
      </w:rPr>
    </w:lvl>
    <w:lvl w:ilvl="4">
      <w:start w:val="1"/>
      <w:numFmt w:val="bullet"/>
      <w:lvlText w:val=""/>
      <w:lvlJc w:val="left"/>
      <w:pPr>
        <w:tabs>
          <w:tab w:val="num" w:pos="3635"/>
        </w:tabs>
        <w:ind w:left="3995" w:hanging="360"/>
      </w:pPr>
      <w:rPr>
        <w:rFonts w:ascii="Wingdings" w:hAnsi="Wingdings" w:hint="default"/>
      </w:rPr>
    </w:lvl>
    <w:lvl w:ilvl="5">
      <w:start w:val="1"/>
      <w:numFmt w:val="bullet"/>
      <w:lvlText w:val=""/>
      <w:lvlJc w:val="left"/>
      <w:pPr>
        <w:tabs>
          <w:tab w:val="num" w:pos="4355"/>
        </w:tabs>
        <w:ind w:left="4715" w:hanging="360"/>
      </w:pPr>
      <w:rPr>
        <w:rFonts w:ascii="Symbol" w:hAnsi="Symbol" w:hint="default"/>
      </w:rPr>
    </w:lvl>
    <w:lvl w:ilvl="6">
      <w:start w:val="1"/>
      <w:numFmt w:val="bullet"/>
      <w:lvlText w:val="o"/>
      <w:lvlJc w:val="left"/>
      <w:pPr>
        <w:tabs>
          <w:tab w:val="num" w:pos="5075"/>
        </w:tabs>
        <w:ind w:left="5435" w:hanging="360"/>
      </w:pPr>
      <w:rPr>
        <w:rFonts w:ascii="Courier New" w:hAnsi="Courier New" w:cs="Courier New" w:hint="default"/>
      </w:rPr>
    </w:lvl>
    <w:lvl w:ilvl="7">
      <w:start w:val="1"/>
      <w:numFmt w:val="bullet"/>
      <w:lvlText w:val=""/>
      <w:lvlJc w:val="left"/>
      <w:pPr>
        <w:tabs>
          <w:tab w:val="num" w:pos="5795"/>
        </w:tabs>
        <w:ind w:left="6155" w:hanging="360"/>
      </w:pPr>
      <w:rPr>
        <w:rFonts w:ascii="Wingdings" w:hAnsi="Wingdings" w:hint="default"/>
      </w:rPr>
    </w:lvl>
    <w:lvl w:ilvl="8">
      <w:start w:val="1"/>
      <w:numFmt w:val="bullet"/>
      <w:lvlText w:val=""/>
      <w:lvlJc w:val="left"/>
      <w:pPr>
        <w:tabs>
          <w:tab w:val="num" w:pos="6515"/>
        </w:tabs>
        <w:ind w:left="6875" w:hanging="360"/>
      </w:pPr>
      <w:rPr>
        <w:rFonts w:ascii="Wingdings" w:hAnsi="Wingdings" w:hint="default"/>
      </w:rPr>
    </w:lvl>
  </w:abstractNum>
  <w:abstractNum w:abstractNumId="1" w15:restartNumberingAfterBreak="0">
    <w:nsid w:val="00000001"/>
    <w:multiLevelType w:val="multilevel"/>
    <w:tmpl w:val="00000001"/>
    <w:lvl w:ilvl="0">
      <w:start w:val="1"/>
      <w:numFmt w:val="upperRoman"/>
      <w:lvlText w:val="Artículo %1."/>
      <w:lvlJc w:val="left"/>
      <w:pPr>
        <w:tabs>
          <w:tab w:val="num" w:pos="0"/>
        </w:tabs>
      </w:pPr>
      <w:rPr>
        <w:rFonts w:cs="Times New Roman"/>
      </w:rPr>
    </w:lvl>
    <w:lvl w:ilvl="1">
      <w:start w:val="1"/>
      <w:numFmt w:val="decimal"/>
      <w:lvlText w:val="Sección %1.%2"/>
      <w:lvlJc w:val="left"/>
      <w:pPr>
        <w:tabs>
          <w:tab w:val="num" w:pos="0"/>
        </w:tabs>
      </w:pPr>
      <w:rPr>
        <w:rFonts w:cs="Times New Roman"/>
      </w:rPr>
    </w:lvl>
    <w:lvl w:ilvl="2">
      <w:start w:val="1"/>
      <w:numFmt w:val="lowerLetter"/>
      <w:lvlText w:val="(%3)"/>
      <w:lvlJc w:val="left"/>
      <w:pPr>
        <w:tabs>
          <w:tab w:val="num" w:pos="0"/>
        </w:tabs>
        <w:ind w:left="720" w:hanging="432"/>
      </w:pPr>
      <w:rPr>
        <w:rFonts w:cs="Times New Roman"/>
      </w:rPr>
    </w:lvl>
    <w:lvl w:ilvl="3">
      <w:start w:val="1"/>
      <w:numFmt w:val="lowerRoman"/>
      <w:lvlText w:val="(%4)"/>
      <w:lvlJc w:val="right"/>
      <w:pPr>
        <w:tabs>
          <w:tab w:val="num" w:pos="0"/>
        </w:tabs>
        <w:ind w:left="864" w:hanging="144"/>
      </w:pPr>
      <w:rPr>
        <w:rFonts w:cs="Times New Roman"/>
      </w:rPr>
    </w:lvl>
    <w:lvl w:ilvl="4">
      <w:start w:val="1"/>
      <w:numFmt w:val="decimal"/>
      <w:lvlText w:val="%5)"/>
      <w:lvlJc w:val="left"/>
      <w:pPr>
        <w:tabs>
          <w:tab w:val="num" w:pos="0"/>
        </w:tabs>
        <w:ind w:left="1008" w:hanging="432"/>
      </w:pPr>
      <w:rPr>
        <w:rFonts w:cs="Times New Roman"/>
      </w:rPr>
    </w:lvl>
    <w:lvl w:ilvl="5">
      <w:start w:val="1"/>
      <w:numFmt w:val="lowerLetter"/>
      <w:lvlText w:val="%6)"/>
      <w:lvlJc w:val="left"/>
      <w:pPr>
        <w:tabs>
          <w:tab w:val="num" w:pos="0"/>
        </w:tabs>
        <w:ind w:left="1152" w:hanging="432"/>
      </w:pPr>
      <w:rPr>
        <w:rFonts w:cs="Times New Roman"/>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abstractNum w:abstractNumId="2" w15:restartNumberingAfterBreak="0">
    <w:nsid w:val="00000002"/>
    <w:multiLevelType w:val="singleLevel"/>
    <w:tmpl w:val="00000002"/>
    <w:name w:val="WW8Num2"/>
    <w:lvl w:ilvl="0">
      <w:start w:val="1"/>
      <w:numFmt w:val="lowerLetter"/>
      <w:lvlText w:val="%1)"/>
      <w:lvlJc w:val="left"/>
      <w:pPr>
        <w:tabs>
          <w:tab w:val="num" w:pos="360"/>
        </w:tabs>
        <w:ind w:left="360" w:hanging="360"/>
      </w:pPr>
      <w:rPr>
        <w:rFonts w:ascii="Arial" w:hAnsi="Arial" w:cs="Arial"/>
        <w:sz w:val="22"/>
        <w:szCs w:val="22"/>
      </w:rPr>
    </w:lvl>
  </w:abstractNum>
  <w:abstractNum w:abstractNumId="3" w15:restartNumberingAfterBreak="0">
    <w:nsid w:val="00000003"/>
    <w:multiLevelType w:val="singleLevel"/>
    <w:tmpl w:val="00000003"/>
    <w:name w:val="WW8Num3"/>
    <w:lvl w:ilvl="0">
      <w:start w:val="1"/>
      <w:numFmt w:val="lowerRoman"/>
      <w:lvlText w:val="%1)"/>
      <w:lvlJc w:val="left"/>
      <w:pPr>
        <w:tabs>
          <w:tab w:val="num" w:pos="0"/>
        </w:tabs>
        <w:ind w:left="1429" w:hanging="720"/>
      </w:pPr>
      <w:rPr>
        <w:rFonts w:ascii="Arial" w:hAnsi="Arial" w:cs="Arial"/>
        <w:sz w:val="22"/>
        <w:szCs w:val="22"/>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sz w:val="22"/>
      </w:rPr>
    </w:lvl>
  </w:abstractNum>
  <w:abstractNum w:abstractNumId="5" w15:restartNumberingAfterBreak="0">
    <w:nsid w:val="00000005"/>
    <w:multiLevelType w:val="multilevel"/>
    <w:tmpl w:val="4F88ABC2"/>
    <w:name w:val="WW8Num5"/>
    <w:lvl w:ilvl="0">
      <w:start w:val="1"/>
      <w:numFmt w:val="lowerRoman"/>
      <w:lvlText w:val="%1."/>
      <w:lvlJc w:val="right"/>
      <w:pPr>
        <w:tabs>
          <w:tab w:val="num" w:pos="0"/>
        </w:tabs>
      </w:pPr>
      <w:rPr>
        <w:rFonts w:cs="Times New Roman"/>
        <w:sz w:val="22"/>
        <w:szCs w:val="22"/>
      </w:rPr>
    </w:lvl>
    <w:lvl w:ilvl="1">
      <w:start w:val="1"/>
      <w:numFmt w:val="none"/>
      <w:suff w:val="nothing"/>
      <w:lvlText w:val=""/>
      <w:lvlJc w:val="left"/>
      <w:pPr>
        <w:tabs>
          <w:tab w:val="num" w:pos="0"/>
        </w:tabs>
      </w:pPr>
      <w:rPr>
        <w:rFonts w:ascii="OpenSymbol" w:hAnsi="OpenSymbol" w:cs="OpenSymbol"/>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6" w15:restartNumberingAfterBreak="0">
    <w:nsid w:val="00000006"/>
    <w:multiLevelType w:val="singleLevel"/>
    <w:tmpl w:val="00000006"/>
    <w:name w:val="WW8Num6"/>
    <w:lvl w:ilvl="0">
      <w:start w:val="1"/>
      <w:numFmt w:val="lowerRoman"/>
      <w:lvlText w:val="%1)"/>
      <w:lvlJc w:val="left"/>
      <w:pPr>
        <w:tabs>
          <w:tab w:val="num" w:pos="0"/>
        </w:tabs>
        <w:ind w:left="1428" w:hanging="720"/>
      </w:pPr>
      <w:rPr>
        <w:rFonts w:cs="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0"/>
        </w:tabs>
        <w:ind w:left="360" w:hanging="360"/>
      </w:pPr>
      <w:rPr>
        <w:rFonts w:ascii="Wingdings" w:hAnsi="Wingdings"/>
      </w:rPr>
    </w:lvl>
  </w:abstractNum>
  <w:abstractNum w:abstractNumId="8" w15:restartNumberingAfterBreak="0">
    <w:nsid w:val="00000008"/>
    <w:multiLevelType w:val="singleLevel"/>
    <w:tmpl w:val="4D8A2394"/>
    <w:name w:val="WW8Num8"/>
    <w:lvl w:ilvl="0">
      <w:start w:val="1"/>
      <w:numFmt w:val="lowerLetter"/>
      <w:lvlText w:val="%1)"/>
      <w:lvlJc w:val="left"/>
      <w:pPr>
        <w:tabs>
          <w:tab w:val="num" w:pos="0"/>
        </w:tabs>
        <w:ind w:left="1069" w:hanging="360"/>
      </w:pPr>
      <w:rPr>
        <w:rFonts w:ascii="Arial" w:hAnsi="Arial" w:cs="Arial"/>
        <w:sz w:val="22"/>
        <w:szCs w:val="22"/>
        <w:lang w:val="es-ES_tradnl"/>
      </w:rPr>
    </w:lvl>
  </w:abstractNum>
  <w:abstractNum w:abstractNumId="9" w15:restartNumberingAfterBreak="0">
    <w:nsid w:val="00000009"/>
    <w:multiLevelType w:val="singleLevel"/>
    <w:tmpl w:val="00000009"/>
    <w:name w:val="WW8Num11"/>
    <w:lvl w:ilvl="0">
      <w:start w:val="1"/>
      <w:numFmt w:val="bullet"/>
      <w:lvlText w:val="-"/>
      <w:lvlJc w:val="left"/>
      <w:pPr>
        <w:tabs>
          <w:tab w:val="num" w:pos="0"/>
        </w:tabs>
        <w:ind w:left="720" w:hanging="360"/>
      </w:pPr>
      <w:rPr>
        <w:rFonts w:ascii="Courier New" w:hAnsi="Courier New"/>
        <w:sz w:val="22"/>
      </w:rPr>
    </w:lvl>
  </w:abstractNum>
  <w:abstractNum w:abstractNumId="10" w15:restartNumberingAfterBreak="0">
    <w:nsid w:val="0000000A"/>
    <w:multiLevelType w:val="singleLevel"/>
    <w:tmpl w:val="0000000A"/>
    <w:name w:val="WW8Num12"/>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B"/>
    <w:multiLevelType w:val="singleLevel"/>
    <w:tmpl w:val="0000000B"/>
    <w:name w:val="WW8Num13"/>
    <w:lvl w:ilvl="0">
      <w:start w:val="1"/>
      <w:numFmt w:val="bullet"/>
      <w:lvlText w:val=""/>
      <w:lvlJc w:val="left"/>
      <w:pPr>
        <w:tabs>
          <w:tab w:val="num" w:pos="0"/>
        </w:tabs>
        <w:ind w:left="786" w:hanging="360"/>
      </w:pPr>
      <w:rPr>
        <w:rFonts w:ascii="Symbol" w:hAnsi="Symbol"/>
        <w:b w:val="0"/>
        <w:i w:val="0"/>
        <w:sz w:val="24"/>
      </w:rPr>
    </w:lvl>
  </w:abstractNum>
  <w:abstractNum w:abstractNumId="12" w15:restartNumberingAfterBreak="0">
    <w:nsid w:val="01C806EE"/>
    <w:multiLevelType w:val="multilevel"/>
    <w:tmpl w:val="EDD82BEC"/>
    <w:lvl w:ilvl="0">
      <w:start w:val="5"/>
      <w:numFmt w:val="decimal"/>
      <w:lvlText w:val="%1"/>
      <w:lvlJc w:val="left"/>
      <w:pPr>
        <w:ind w:left="825" w:hanging="825"/>
      </w:pPr>
      <w:rPr>
        <w:rFonts w:hint="default"/>
      </w:rPr>
    </w:lvl>
    <w:lvl w:ilvl="1">
      <w:start w:val="3"/>
      <w:numFmt w:val="decimal"/>
      <w:lvlText w:val="%1.%2"/>
      <w:lvlJc w:val="left"/>
      <w:pPr>
        <w:ind w:left="825" w:hanging="825"/>
      </w:pPr>
      <w:rPr>
        <w:rFonts w:hint="default"/>
      </w:rPr>
    </w:lvl>
    <w:lvl w:ilvl="2">
      <w:start w:val="4"/>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3626461"/>
    <w:multiLevelType w:val="multilevel"/>
    <w:tmpl w:val="4FB0A748"/>
    <w:lvl w:ilvl="0">
      <w:start w:val="2"/>
      <w:numFmt w:val="decimal"/>
      <w:lvlText w:val="%1"/>
      <w:lvlJc w:val="left"/>
      <w:pPr>
        <w:ind w:left="965" w:hanging="567"/>
      </w:pPr>
      <w:rPr>
        <w:rFonts w:hint="default"/>
        <w:lang w:val="es-ES" w:eastAsia="en-US" w:bidi="ar-SA"/>
      </w:rPr>
    </w:lvl>
    <w:lvl w:ilvl="1">
      <w:start w:val="4"/>
      <w:numFmt w:val="decimal"/>
      <w:lvlText w:val="%1.%2"/>
      <w:lvlJc w:val="left"/>
      <w:pPr>
        <w:ind w:left="965" w:hanging="567"/>
      </w:pPr>
      <w:rPr>
        <w:rFonts w:hint="default"/>
        <w:lang w:val="es-ES" w:eastAsia="en-US" w:bidi="ar-SA"/>
      </w:rPr>
    </w:lvl>
    <w:lvl w:ilvl="2">
      <w:start w:val="1"/>
      <w:numFmt w:val="decimal"/>
      <w:lvlText w:val="%1.%2.%3"/>
      <w:lvlJc w:val="left"/>
      <w:pPr>
        <w:ind w:left="965" w:hanging="567"/>
      </w:pPr>
      <w:rPr>
        <w:rFonts w:ascii="Arial" w:eastAsia="Arial" w:hAnsi="Arial" w:cs="Arial" w:hint="default"/>
        <w:b/>
        <w:bCs/>
        <w:spacing w:val="-2"/>
        <w:w w:val="102"/>
        <w:sz w:val="22"/>
        <w:szCs w:val="22"/>
        <w:lang w:val="es-ES" w:eastAsia="en-US" w:bidi="ar-SA"/>
      </w:rPr>
    </w:lvl>
    <w:lvl w:ilvl="3">
      <w:numFmt w:val="bullet"/>
      <w:lvlText w:val="•"/>
      <w:lvlJc w:val="left"/>
      <w:pPr>
        <w:ind w:left="4712" w:hanging="567"/>
      </w:pPr>
      <w:rPr>
        <w:rFonts w:hint="default"/>
        <w:lang w:val="es-ES" w:eastAsia="en-US" w:bidi="ar-SA"/>
      </w:rPr>
    </w:lvl>
    <w:lvl w:ilvl="4">
      <w:numFmt w:val="bullet"/>
      <w:lvlText w:val="•"/>
      <w:lvlJc w:val="left"/>
      <w:pPr>
        <w:ind w:left="4788" w:hanging="567"/>
      </w:pPr>
      <w:rPr>
        <w:rFonts w:hint="default"/>
        <w:lang w:val="es-ES" w:eastAsia="en-US" w:bidi="ar-SA"/>
      </w:rPr>
    </w:lvl>
    <w:lvl w:ilvl="5">
      <w:numFmt w:val="bullet"/>
      <w:lvlText w:val="•"/>
      <w:lvlJc w:val="left"/>
      <w:pPr>
        <w:ind w:left="4864" w:hanging="567"/>
      </w:pPr>
      <w:rPr>
        <w:rFonts w:hint="default"/>
        <w:lang w:val="es-ES" w:eastAsia="en-US" w:bidi="ar-SA"/>
      </w:rPr>
    </w:lvl>
    <w:lvl w:ilvl="6">
      <w:numFmt w:val="bullet"/>
      <w:lvlText w:val="•"/>
      <w:lvlJc w:val="left"/>
      <w:pPr>
        <w:ind w:left="4941" w:hanging="567"/>
      </w:pPr>
      <w:rPr>
        <w:rFonts w:hint="default"/>
        <w:lang w:val="es-ES" w:eastAsia="en-US" w:bidi="ar-SA"/>
      </w:rPr>
    </w:lvl>
    <w:lvl w:ilvl="7">
      <w:numFmt w:val="bullet"/>
      <w:lvlText w:val="•"/>
      <w:lvlJc w:val="left"/>
      <w:pPr>
        <w:ind w:left="5017" w:hanging="567"/>
      </w:pPr>
      <w:rPr>
        <w:rFonts w:hint="default"/>
        <w:lang w:val="es-ES" w:eastAsia="en-US" w:bidi="ar-SA"/>
      </w:rPr>
    </w:lvl>
    <w:lvl w:ilvl="8">
      <w:numFmt w:val="bullet"/>
      <w:lvlText w:val="•"/>
      <w:lvlJc w:val="left"/>
      <w:pPr>
        <w:ind w:left="5093" w:hanging="567"/>
      </w:pPr>
      <w:rPr>
        <w:rFonts w:hint="default"/>
        <w:lang w:val="es-ES" w:eastAsia="en-US" w:bidi="ar-SA"/>
      </w:rPr>
    </w:lvl>
  </w:abstractNum>
  <w:abstractNum w:abstractNumId="14" w15:restartNumberingAfterBreak="0">
    <w:nsid w:val="03E81553"/>
    <w:multiLevelType w:val="multilevel"/>
    <w:tmpl w:val="CB3688F8"/>
    <w:lvl w:ilvl="0">
      <w:start w:val="5"/>
      <w:numFmt w:val="decimal"/>
      <w:lvlText w:val="%1"/>
      <w:lvlJc w:val="left"/>
      <w:pPr>
        <w:ind w:left="360" w:hanging="360"/>
      </w:pPr>
      <w:rPr>
        <w:rFonts w:eastAsia="Calibri" w:hint="default"/>
        <w:color w:val="auto"/>
      </w:rPr>
    </w:lvl>
    <w:lvl w:ilvl="1">
      <w:start w:val="3"/>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1080" w:hanging="108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440" w:hanging="144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800" w:hanging="180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15" w15:restartNumberingAfterBreak="0">
    <w:nsid w:val="059D019E"/>
    <w:multiLevelType w:val="hybridMultilevel"/>
    <w:tmpl w:val="FB20B444"/>
    <w:lvl w:ilvl="0" w:tplc="2FAC2FE0">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0A8D061C"/>
    <w:multiLevelType w:val="multilevel"/>
    <w:tmpl w:val="F508C7C0"/>
    <w:lvl w:ilvl="0">
      <w:start w:val="5"/>
      <w:numFmt w:val="decimal"/>
      <w:lvlText w:val="%1"/>
      <w:lvlJc w:val="left"/>
      <w:pPr>
        <w:ind w:left="660" w:hanging="660"/>
      </w:pPr>
      <w:rPr>
        <w:rFonts w:hint="default"/>
      </w:rPr>
    </w:lvl>
    <w:lvl w:ilvl="1">
      <w:start w:val="3"/>
      <w:numFmt w:val="decimal"/>
      <w:lvlText w:val="%1.%2"/>
      <w:lvlJc w:val="left"/>
      <w:pPr>
        <w:ind w:left="792" w:hanging="660"/>
      </w:pPr>
      <w:rPr>
        <w:rFonts w:hint="default"/>
      </w:rPr>
    </w:lvl>
    <w:lvl w:ilvl="2">
      <w:start w:val="3"/>
      <w:numFmt w:val="decimal"/>
      <w:lvlText w:val="%1.%2.%3"/>
      <w:lvlJc w:val="left"/>
      <w:pPr>
        <w:ind w:left="984" w:hanging="720"/>
      </w:pPr>
      <w:rPr>
        <w:rFonts w:hint="default"/>
      </w:rPr>
    </w:lvl>
    <w:lvl w:ilvl="3">
      <w:start w:val="2"/>
      <w:numFmt w:val="decimal"/>
      <w:lvlText w:val="%1.%2.%3.%4"/>
      <w:lvlJc w:val="left"/>
      <w:pPr>
        <w:ind w:left="1116" w:hanging="720"/>
      </w:pPr>
      <w:rPr>
        <w:rFonts w:ascii="Arial" w:hAnsi="Arial" w:cs="Arial"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abstractNum w:abstractNumId="17" w15:restartNumberingAfterBreak="0">
    <w:nsid w:val="111C0C99"/>
    <w:multiLevelType w:val="multilevel"/>
    <w:tmpl w:val="08A62CD2"/>
    <w:lvl w:ilvl="0">
      <w:start w:val="2"/>
      <w:numFmt w:val="decimal"/>
      <w:lvlText w:val="%1"/>
      <w:lvlJc w:val="left"/>
      <w:pPr>
        <w:ind w:left="1027" w:hanging="629"/>
      </w:pPr>
      <w:rPr>
        <w:rFonts w:hint="default"/>
        <w:lang w:val="es-ES" w:eastAsia="en-US" w:bidi="ar-SA"/>
      </w:rPr>
    </w:lvl>
    <w:lvl w:ilvl="1">
      <w:start w:val="3"/>
      <w:numFmt w:val="decimal"/>
      <w:lvlText w:val="%1.%2"/>
      <w:lvlJc w:val="left"/>
      <w:pPr>
        <w:ind w:left="1027" w:hanging="629"/>
      </w:pPr>
      <w:rPr>
        <w:rFonts w:hint="default"/>
        <w:lang w:val="es-ES" w:eastAsia="en-US" w:bidi="ar-SA"/>
      </w:rPr>
    </w:lvl>
    <w:lvl w:ilvl="2">
      <w:start w:val="1"/>
      <w:numFmt w:val="decimal"/>
      <w:lvlText w:val="%1.%2.%3"/>
      <w:lvlJc w:val="left"/>
      <w:pPr>
        <w:ind w:left="1027" w:hanging="629"/>
      </w:pPr>
      <w:rPr>
        <w:rFonts w:ascii="Arial" w:eastAsia="Arial" w:hAnsi="Arial" w:cs="Arial" w:hint="default"/>
        <w:b/>
        <w:bCs/>
        <w:spacing w:val="-2"/>
        <w:w w:val="102"/>
        <w:sz w:val="22"/>
        <w:szCs w:val="22"/>
        <w:lang w:val="es-ES" w:eastAsia="en-US" w:bidi="ar-SA"/>
      </w:rPr>
    </w:lvl>
    <w:lvl w:ilvl="3">
      <w:numFmt w:val="bullet"/>
      <w:lvlText w:val="•"/>
      <w:lvlJc w:val="left"/>
      <w:pPr>
        <w:ind w:left="3354" w:hanging="629"/>
      </w:pPr>
      <w:rPr>
        <w:rFonts w:hint="default"/>
        <w:lang w:val="es-ES" w:eastAsia="en-US" w:bidi="ar-SA"/>
      </w:rPr>
    </w:lvl>
    <w:lvl w:ilvl="4">
      <w:numFmt w:val="bullet"/>
      <w:lvlText w:val="•"/>
      <w:lvlJc w:val="left"/>
      <w:pPr>
        <w:ind w:left="4132" w:hanging="629"/>
      </w:pPr>
      <w:rPr>
        <w:rFonts w:hint="default"/>
        <w:lang w:val="es-ES" w:eastAsia="en-US" w:bidi="ar-SA"/>
      </w:rPr>
    </w:lvl>
    <w:lvl w:ilvl="5">
      <w:numFmt w:val="bullet"/>
      <w:lvlText w:val="•"/>
      <w:lvlJc w:val="left"/>
      <w:pPr>
        <w:ind w:left="4910" w:hanging="629"/>
      </w:pPr>
      <w:rPr>
        <w:rFonts w:hint="default"/>
        <w:lang w:val="es-ES" w:eastAsia="en-US" w:bidi="ar-SA"/>
      </w:rPr>
    </w:lvl>
    <w:lvl w:ilvl="6">
      <w:numFmt w:val="bullet"/>
      <w:lvlText w:val="•"/>
      <w:lvlJc w:val="left"/>
      <w:pPr>
        <w:ind w:left="5688" w:hanging="629"/>
      </w:pPr>
      <w:rPr>
        <w:rFonts w:hint="default"/>
        <w:lang w:val="es-ES" w:eastAsia="en-US" w:bidi="ar-SA"/>
      </w:rPr>
    </w:lvl>
    <w:lvl w:ilvl="7">
      <w:numFmt w:val="bullet"/>
      <w:lvlText w:val="•"/>
      <w:lvlJc w:val="left"/>
      <w:pPr>
        <w:ind w:left="6466" w:hanging="629"/>
      </w:pPr>
      <w:rPr>
        <w:rFonts w:hint="default"/>
        <w:lang w:val="es-ES" w:eastAsia="en-US" w:bidi="ar-SA"/>
      </w:rPr>
    </w:lvl>
    <w:lvl w:ilvl="8">
      <w:numFmt w:val="bullet"/>
      <w:lvlText w:val="•"/>
      <w:lvlJc w:val="left"/>
      <w:pPr>
        <w:ind w:left="7244" w:hanging="629"/>
      </w:pPr>
      <w:rPr>
        <w:rFonts w:hint="default"/>
        <w:lang w:val="es-ES" w:eastAsia="en-US" w:bidi="ar-SA"/>
      </w:rPr>
    </w:lvl>
  </w:abstractNum>
  <w:abstractNum w:abstractNumId="18" w15:restartNumberingAfterBreak="0">
    <w:nsid w:val="1614326B"/>
    <w:multiLevelType w:val="hybridMultilevel"/>
    <w:tmpl w:val="DD5EEE7A"/>
    <w:lvl w:ilvl="0" w:tplc="3BFECB42">
      <w:start w:val="1"/>
      <w:numFmt w:val="decimal"/>
      <w:lvlText w:val="%1)"/>
      <w:lvlJc w:val="left"/>
      <w:pPr>
        <w:ind w:left="663" w:hanging="265"/>
      </w:pPr>
      <w:rPr>
        <w:rFonts w:ascii="Arial MT" w:eastAsia="Arial MT" w:hAnsi="Arial MT" w:cs="Arial MT" w:hint="default"/>
        <w:spacing w:val="-2"/>
        <w:w w:val="102"/>
        <w:sz w:val="22"/>
        <w:szCs w:val="22"/>
        <w:lang w:val="es-ES" w:eastAsia="en-US" w:bidi="ar-SA"/>
      </w:rPr>
    </w:lvl>
    <w:lvl w:ilvl="1" w:tplc="3B1AA8D6">
      <w:numFmt w:val="bullet"/>
      <w:lvlText w:val="•"/>
      <w:lvlJc w:val="left"/>
      <w:pPr>
        <w:ind w:left="1474" w:hanging="265"/>
      </w:pPr>
      <w:rPr>
        <w:rFonts w:hint="default"/>
        <w:lang w:val="es-ES" w:eastAsia="en-US" w:bidi="ar-SA"/>
      </w:rPr>
    </w:lvl>
    <w:lvl w:ilvl="2" w:tplc="9C088566">
      <w:numFmt w:val="bullet"/>
      <w:lvlText w:val="•"/>
      <w:lvlJc w:val="left"/>
      <w:pPr>
        <w:ind w:left="2288" w:hanging="265"/>
      </w:pPr>
      <w:rPr>
        <w:rFonts w:hint="default"/>
        <w:lang w:val="es-ES" w:eastAsia="en-US" w:bidi="ar-SA"/>
      </w:rPr>
    </w:lvl>
    <w:lvl w:ilvl="3" w:tplc="20F496D0">
      <w:numFmt w:val="bullet"/>
      <w:lvlText w:val="•"/>
      <w:lvlJc w:val="left"/>
      <w:pPr>
        <w:ind w:left="3102" w:hanging="265"/>
      </w:pPr>
      <w:rPr>
        <w:rFonts w:hint="default"/>
        <w:lang w:val="es-ES" w:eastAsia="en-US" w:bidi="ar-SA"/>
      </w:rPr>
    </w:lvl>
    <w:lvl w:ilvl="4" w:tplc="25B28C66">
      <w:numFmt w:val="bullet"/>
      <w:lvlText w:val="•"/>
      <w:lvlJc w:val="left"/>
      <w:pPr>
        <w:ind w:left="3916" w:hanging="265"/>
      </w:pPr>
      <w:rPr>
        <w:rFonts w:hint="default"/>
        <w:lang w:val="es-ES" w:eastAsia="en-US" w:bidi="ar-SA"/>
      </w:rPr>
    </w:lvl>
    <w:lvl w:ilvl="5" w:tplc="9F921A1A">
      <w:numFmt w:val="bullet"/>
      <w:lvlText w:val="•"/>
      <w:lvlJc w:val="left"/>
      <w:pPr>
        <w:ind w:left="4730" w:hanging="265"/>
      </w:pPr>
      <w:rPr>
        <w:rFonts w:hint="default"/>
        <w:lang w:val="es-ES" w:eastAsia="en-US" w:bidi="ar-SA"/>
      </w:rPr>
    </w:lvl>
    <w:lvl w:ilvl="6" w:tplc="C7B26D86">
      <w:numFmt w:val="bullet"/>
      <w:lvlText w:val="•"/>
      <w:lvlJc w:val="left"/>
      <w:pPr>
        <w:ind w:left="5544" w:hanging="265"/>
      </w:pPr>
      <w:rPr>
        <w:rFonts w:hint="default"/>
        <w:lang w:val="es-ES" w:eastAsia="en-US" w:bidi="ar-SA"/>
      </w:rPr>
    </w:lvl>
    <w:lvl w:ilvl="7" w:tplc="07DE4EE0">
      <w:numFmt w:val="bullet"/>
      <w:lvlText w:val="•"/>
      <w:lvlJc w:val="left"/>
      <w:pPr>
        <w:ind w:left="6358" w:hanging="265"/>
      </w:pPr>
      <w:rPr>
        <w:rFonts w:hint="default"/>
        <w:lang w:val="es-ES" w:eastAsia="en-US" w:bidi="ar-SA"/>
      </w:rPr>
    </w:lvl>
    <w:lvl w:ilvl="8" w:tplc="7B1A12B2">
      <w:numFmt w:val="bullet"/>
      <w:lvlText w:val="•"/>
      <w:lvlJc w:val="left"/>
      <w:pPr>
        <w:ind w:left="7172" w:hanging="265"/>
      </w:pPr>
      <w:rPr>
        <w:rFonts w:hint="default"/>
        <w:lang w:val="es-ES" w:eastAsia="en-US" w:bidi="ar-SA"/>
      </w:rPr>
    </w:lvl>
  </w:abstractNum>
  <w:abstractNum w:abstractNumId="19" w15:restartNumberingAfterBreak="0">
    <w:nsid w:val="19FF0511"/>
    <w:multiLevelType w:val="multilevel"/>
    <w:tmpl w:val="27C2813E"/>
    <w:lvl w:ilvl="0">
      <w:start w:val="2"/>
      <w:numFmt w:val="decimal"/>
      <w:lvlText w:val="%1"/>
      <w:lvlJc w:val="left"/>
      <w:pPr>
        <w:ind w:left="778" w:hanging="380"/>
      </w:pPr>
      <w:rPr>
        <w:rFonts w:hint="default"/>
        <w:lang w:val="es-ES" w:eastAsia="en-US" w:bidi="ar-SA"/>
      </w:rPr>
    </w:lvl>
    <w:lvl w:ilvl="1">
      <w:start w:val="1"/>
      <w:numFmt w:val="decimal"/>
      <w:lvlText w:val="%1.%2"/>
      <w:lvlJc w:val="left"/>
      <w:pPr>
        <w:ind w:left="778" w:hanging="380"/>
      </w:pPr>
      <w:rPr>
        <w:rFonts w:ascii="Arial" w:eastAsia="Arial" w:hAnsi="Arial" w:cs="Arial" w:hint="default"/>
        <w:b/>
        <w:bCs/>
        <w:spacing w:val="-2"/>
        <w:w w:val="102"/>
        <w:sz w:val="22"/>
        <w:szCs w:val="22"/>
        <w:lang w:val="es-ES" w:eastAsia="en-US" w:bidi="ar-SA"/>
      </w:rPr>
    </w:lvl>
    <w:lvl w:ilvl="2">
      <w:numFmt w:val="bullet"/>
      <w:lvlText w:val="-"/>
      <w:lvlJc w:val="left"/>
      <w:pPr>
        <w:ind w:left="1064" w:hanging="340"/>
      </w:pPr>
      <w:rPr>
        <w:rFonts w:ascii="Courier New" w:eastAsia="Courier New" w:hAnsi="Courier New" w:cs="Courier New" w:hint="default"/>
        <w:w w:val="102"/>
        <w:sz w:val="22"/>
        <w:szCs w:val="22"/>
        <w:lang w:val="es-ES" w:eastAsia="en-US" w:bidi="ar-SA"/>
      </w:rPr>
    </w:lvl>
    <w:lvl w:ilvl="3">
      <w:numFmt w:val="bullet"/>
      <w:lvlText w:val="•"/>
      <w:lvlJc w:val="left"/>
      <w:pPr>
        <w:ind w:left="2780" w:hanging="340"/>
      </w:pPr>
      <w:rPr>
        <w:rFonts w:hint="default"/>
        <w:lang w:val="es-ES" w:eastAsia="en-US" w:bidi="ar-SA"/>
      </w:rPr>
    </w:lvl>
    <w:lvl w:ilvl="4">
      <w:numFmt w:val="bullet"/>
      <w:lvlText w:val="•"/>
      <w:lvlJc w:val="left"/>
      <w:pPr>
        <w:ind w:left="3640" w:hanging="340"/>
      </w:pPr>
      <w:rPr>
        <w:rFonts w:hint="default"/>
        <w:lang w:val="es-ES" w:eastAsia="en-US" w:bidi="ar-SA"/>
      </w:rPr>
    </w:lvl>
    <w:lvl w:ilvl="5">
      <w:numFmt w:val="bullet"/>
      <w:lvlText w:val="•"/>
      <w:lvlJc w:val="left"/>
      <w:pPr>
        <w:ind w:left="4500" w:hanging="340"/>
      </w:pPr>
      <w:rPr>
        <w:rFonts w:hint="default"/>
        <w:lang w:val="es-ES" w:eastAsia="en-US" w:bidi="ar-SA"/>
      </w:rPr>
    </w:lvl>
    <w:lvl w:ilvl="6">
      <w:numFmt w:val="bullet"/>
      <w:lvlText w:val="•"/>
      <w:lvlJc w:val="left"/>
      <w:pPr>
        <w:ind w:left="5360" w:hanging="340"/>
      </w:pPr>
      <w:rPr>
        <w:rFonts w:hint="default"/>
        <w:lang w:val="es-ES" w:eastAsia="en-US" w:bidi="ar-SA"/>
      </w:rPr>
    </w:lvl>
    <w:lvl w:ilvl="7">
      <w:numFmt w:val="bullet"/>
      <w:lvlText w:val="•"/>
      <w:lvlJc w:val="left"/>
      <w:pPr>
        <w:ind w:left="6220" w:hanging="340"/>
      </w:pPr>
      <w:rPr>
        <w:rFonts w:hint="default"/>
        <w:lang w:val="es-ES" w:eastAsia="en-US" w:bidi="ar-SA"/>
      </w:rPr>
    </w:lvl>
    <w:lvl w:ilvl="8">
      <w:numFmt w:val="bullet"/>
      <w:lvlText w:val="•"/>
      <w:lvlJc w:val="left"/>
      <w:pPr>
        <w:ind w:left="7080" w:hanging="340"/>
      </w:pPr>
      <w:rPr>
        <w:rFonts w:hint="default"/>
        <w:lang w:val="es-ES" w:eastAsia="en-US" w:bidi="ar-SA"/>
      </w:rPr>
    </w:lvl>
  </w:abstractNum>
  <w:abstractNum w:abstractNumId="20" w15:restartNumberingAfterBreak="0">
    <w:nsid w:val="1E3177F4"/>
    <w:multiLevelType w:val="hybridMultilevel"/>
    <w:tmpl w:val="48125482"/>
    <w:lvl w:ilvl="0" w:tplc="2018A890">
      <w:start w:val="1"/>
      <w:numFmt w:val="decimal"/>
      <w:lvlText w:val="%1-"/>
      <w:lvlJc w:val="left"/>
      <w:pPr>
        <w:ind w:left="927" w:hanging="360"/>
      </w:pPr>
    </w:lvl>
    <w:lvl w:ilvl="1" w:tplc="0C0A0019">
      <w:start w:val="1"/>
      <w:numFmt w:val="lowerLetter"/>
      <w:lvlText w:val="%2."/>
      <w:lvlJc w:val="left"/>
      <w:pPr>
        <w:ind w:left="1647" w:hanging="360"/>
      </w:pPr>
    </w:lvl>
    <w:lvl w:ilvl="2" w:tplc="0C0A001B">
      <w:start w:val="1"/>
      <w:numFmt w:val="lowerRoman"/>
      <w:lvlText w:val="%3."/>
      <w:lvlJc w:val="right"/>
      <w:pPr>
        <w:ind w:left="2367" w:hanging="180"/>
      </w:pPr>
    </w:lvl>
    <w:lvl w:ilvl="3" w:tplc="0C0A000F">
      <w:start w:val="1"/>
      <w:numFmt w:val="decimal"/>
      <w:lvlText w:val="%4."/>
      <w:lvlJc w:val="left"/>
      <w:pPr>
        <w:ind w:left="3087" w:hanging="360"/>
      </w:pPr>
    </w:lvl>
    <w:lvl w:ilvl="4" w:tplc="0C0A0019">
      <w:start w:val="1"/>
      <w:numFmt w:val="lowerLetter"/>
      <w:lvlText w:val="%5."/>
      <w:lvlJc w:val="left"/>
      <w:pPr>
        <w:ind w:left="3807" w:hanging="360"/>
      </w:pPr>
    </w:lvl>
    <w:lvl w:ilvl="5" w:tplc="0C0A001B">
      <w:start w:val="1"/>
      <w:numFmt w:val="lowerRoman"/>
      <w:lvlText w:val="%6."/>
      <w:lvlJc w:val="right"/>
      <w:pPr>
        <w:ind w:left="4527" w:hanging="180"/>
      </w:pPr>
    </w:lvl>
    <w:lvl w:ilvl="6" w:tplc="0C0A000F">
      <w:start w:val="1"/>
      <w:numFmt w:val="decimal"/>
      <w:lvlText w:val="%7."/>
      <w:lvlJc w:val="left"/>
      <w:pPr>
        <w:ind w:left="5247" w:hanging="360"/>
      </w:pPr>
    </w:lvl>
    <w:lvl w:ilvl="7" w:tplc="0C0A0019">
      <w:start w:val="1"/>
      <w:numFmt w:val="lowerLetter"/>
      <w:lvlText w:val="%8."/>
      <w:lvlJc w:val="left"/>
      <w:pPr>
        <w:ind w:left="5967" w:hanging="360"/>
      </w:pPr>
    </w:lvl>
    <w:lvl w:ilvl="8" w:tplc="0C0A001B">
      <w:start w:val="1"/>
      <w:numFmt w:val="lowerRoman"/>
      <w:lvlText w:val="%9."/>
      <w:lvlJc w:val="right"/>
      <w:pPr>
        <w:ind w:left="6687" w:hanging="180"/>
      </w:pPr>
    </w:lvl>
  </w:abstractNum>
  <w:abstractNum w:abstractNumId="21" w15:restartNumberingAfterBreak="0">
    <w:nsid w:val="251D12E7"/>
    <w:multiLevelType w:val="hybridMultilevel"/>
    <w:tmpl w:val="6DEED3BC"/>
    <w:lvl w:ilvl="0" w:tplc="0406D094">
      <w:start w:val="1"/>
      <w:numFmt w:val="decimal"/>
      <w:lvlText w:val="%1"/>
      <w:lvlJc w:val="left"/>
      <w:pPr>
        <w:ind w:left="720" w:hanging="360"/>
      </w:pPr>
      <w:rPr>
        <w:rFont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7A1B3F"/>
    <w:multiLevelType w:val="multilevel"/>
    <w:tmpl w:val="CB3688F8"/>
    <w:lvl w:ilvl="0">
      <w:start w:val="5"/>
      <w:numFmt w:val="decimal"/>
      <w:lvlText w:val="%1"/>
      <w:lvlJc w:val="left"/>
      <w:pPr>
        <w:ind w:left="360" w:hanging="360"/>
      </w:pPr>
      <w:rPr>
        <w:rFonts w:eastAsia="Calibri" w:hint="default"/>
        <w:color w:val="auto"/>
      </w:rPr>
    </w:lvl>
    <w:lvl w:ilvl="1">
      <w:start w:val="3"/>
      <w:numFmt w:val="decimal"/>
      <w:lvlText w:val="%1.%2"/>
      <w:lvlJc w:val="left"/>
      <w:pPr>
        <w:ind w:left="360" w:hanging="360"/>
      </w:pPr>
      <w:rPr>
        <w:rFonts w:eastAsia="Calibri" w:hint="default"/>
        <w:color w:val="auto"/>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1080" w:hanging="108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440" w:hanging="144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800" w:hanging="1800"/>
      </w:pPr>
      <w:rPr>
        <w:rFonts w:eastAsia="Calibri" w:hint="default"/>
        <w:color w:val="auto"/>
      </w:rPr>
    </w:lvl>
    <w:lvl w:ilvl="8">
      <w:start w:val="1"/>
      <w:numFmt w:val="decimal"/>
      <w:lvlText w:val="%1.%2.%3.%4.%5.%6.%7.%8.%9"/>
      <w:lvlJc w:val="left"/>
      <w:pPr>
        <w:ind w:left="1800" w:hanging="1800"/>
      </w:pPr>
      <w:rPr>
        <w:rFonts w:eastAsia="Calibri" w:hint="default"/>
        <w:color w:val="auto"/>
      </w:rPr>
    </w:lvl>
  </w:abstractNum>
  <w:abstractNum w:abstractNumId="23" w15:restartNumberingAfterBreak="0">
    <w:nsid w:val="2CAC0094"/>
    <w:multiLevelType w:val="multilevel"/>
    <w:tmpl w:val="A01C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1F203A"/>
    <w:multiLevelType w:val="hybridMultilevel"/>
    <w:tmpl w:val="CD5E1FCA"/>
    <w:lvl w:ilvl="0" w:tplc="8D2E88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647710"/>
    <w:multiLevelType w:val="hybridMultilevel"/>
    <w:tmpl w:val="6540C456"/>
    <w:lvl w:ilvl="0" w:tplc="ECE6C6A6">
      <w:start w:val="1"/>
      <w:numFmt w:val="decimal"/>
      <w:lvlText w:val="%1-"/>
      <w:lvlJc w:val="left"/>
      <w:pPr>
        <w:ind w:left="927" w:hanging="360"/>
      </w:pPr>
    </w:lvl>
    <w:lvl w:ilvl="1" w:tplc="0C0A0019">
      <w:start w:val="1"/>
      <w:numFmt w:val="lowerLetter"/>
      <w:lvlText w:val="%2."/>
      <w:lvlJc w:val="left"/>
      <w:pPr>
        <w:ind w:left="1647" w:hanging="360"/>
      </w:pPr>
    </w:lvl>
    <w:lvl w:ilvl="2" w:tplc="0C0A001B">
      <w:start w:val="1"/>
      <w:numFmt w:val="lowerRoman"/>
      <w:lvlText w:val="%3."/>
      <w:lvlJc w:val="right"/>
      <w:pPr>
        <w:ind w:left="2367" w:hanging="180"/>
      </w:pPr>
    </w:lvl>
    <w:lvl w:ilvl="3" w:tplc="0C0A000F">
      <w:start w:val="1"/>
      <w:numFmt w:val="decimal"/>
      <w:lvlText w:val="%4."/>
      <w:lvlJc w:val="left"/>
      <w:pPr>
        <w:ind w:left="3087" w:hanging="360"/>
      </w:pPr>
    </w:lvl>
    <w:lvl w:ilvl="4" w:tplc="0C0A0019">
      <w:start w:val="1"/>
      <w:numFmt w:val="lowerLetter"/>
      <w:lvlText w:val="%5."/>
      <w:lvlJc w:val="left"/>
      <w:pPr>
        <w:ind w:left="3807" w:hanging="360"/>
      </w:pPr>
    </w:lvl>
    <w:lvl w:ilvl="5" w:tplc="0C0A001B">
      <w:start w:val="1"/>
      <w:numFmt w:val="lowerRoman"/>
      <w:lvlText w:val="%6."/>
      <w:lvlJc w:val="right"/>
      <w:pPr>
        <w:ind w:left="4527" w:hanging="180"/>
      </w:pPr>
    </w:lvl>
    <w:lvl w:ilvl="6" w:tplc="0C0A000F">
      <w:start w:val="1"/>
      <w:numFmt w:val="decimal"/>
      <w:lvlText w:val="%7."/>
      <w:lvlJc w:val="left"/>
      <w:pPr>
        <w:ind w:left="5247" w:hanging="360"/>
      </w:pPr>
    </w:lvl>
    <w:lvl w:ilvl="7" w:tplc="0C0A0019">
      <w:start w:val="1"/>
      <w:numFmt w:val="lowerLetter"/>
      <w:lvlText w:val="%8."/>
      <w:lvlJc w:val="left"/>
      <w:pPr>
        <w:ind w:left="5967" w:hanging="360"/>
      </w:pPr>
    </w:lvl>
    <w:lvl w:ilvl="8" w:tplc="0C0A001B">
      <w:start w:val="1"/>
      <w:numFmt w:val="lowerRoman"/>
      <w:lvlText w:val="%9."/>
      <w:lvlJc w:val="right"/>
      <w:pPr>
        <w:ind w:left="6687" w:hanging="180"/>
      </w:pPr>
    </w:lvl>
  </w:abstractNum>
  <w:abstractNum w:abstractNumId="26" w15:restartNumberingAfterBreak="0">
    <w:nsid w:val="4BC756DB"/>
    <w:multiLevelType w:val="hybridMultilevel"/>
    <w:tmpl w:val="FD2C2448"/>
    <w:lvl w:ilvl="0" w:tplc="603665E2">
      <w:start w:val="1"/>
      <w:numFmt w:val="decimal"/>
      <w:lvlText w:val="%1)"/>
      <w:lvlJc w:val="left"/>
      <w:pPr>
        <w:ind w:left="1023" w:hanging="360"/>
      </w:pPr>
      <w:rPr>
        <w:rFonts w:hint="default"/>
      </w:rPr>
    </w:lvl>
    <w:lvl w:ilvl="1" w:tplc="08090019" w:tentative="1">
      <w:start w:val="1"/>
      <w:numFmt w:val="lowerLetter"/>
      <w:lvlText w:val="%2."/>
      <w:lvlJc w:val="left"/>
      <w:pPr>
        <w:ind w:left="1743" w:hanging="360"/>
      </w:pPr>
    </w:lvl>
    <w:lvl w:ilvl="2" w:tplc="0809001B" w:tentative="1">
      <w:start w:val="1"/>
      <w:numFmt w:val="lowerRoman"/>
      <w:lvlText w:val="%3."/>
      <w:lvlJc w:val="right"/>
      <w:pPr>
        <w:ind w:left="2463" w:hanging="180"/>
      </w:pPr>
    </w:lvl>
    <w:lvl w:ilvl="3" w:tplc="0809000F" w:tentative="1">
      <w:start w:val="1"/>
      <w:numFmt w:val="decimal"/>
      <w:lvlText w:val="%4."/>
      <w:lvlJc w:val="left"/>
      <w:pPr>
        <w:ind w:left="3183" w:hanging="360"/>
      </w:pPr>
    </w:lvl>
    <w:lvl w:ilvl="4" w:tplc="08090019" w:tentative="1">
      <w:start w:val="1"/>
      <w:numFmt w:val="lowerLetter"/>
      <w:lvlText w:val="%5."/>
      <w:lvlJc w:val="left"/>
      <w:pPr>
        <w:ind w:left="3903" w:hanging="360"/>
      </w:pPr>
    </w:lvl>
    <w:lvl w:ilvl="5" w:tplc="0809001B" w:tentative="1">
      <w:start w:val="1"/>
      <w:numFmt w:val="lowerRoman"/>
      <w:lvlText w:val="%6."/>
      <w:lvlJc w:val="right"/>
      <w:pPr>
        <w:ind w:left="4623" w:hanging="180"/>
      </w:pPr>
    </w:lvl>
    <w:lvl w:ilvl="6" w:tplc="0809000F" w:tentative="1">
      <w:start w:val="1"/>
      <w:numFmt w:val="decimal"/>
      <w:lvlText w:val="%7."/>
      <w:lvlJc w:val="left"/>
      <w:pPr>
        <w:ind w:left="5343" w:hanging="360"/>
      </w:pPr>
    </w:lvl>
    <w:lvl w:ilvl="7" w:tplc="08090019" w:tentative="1">
      <w:start w:val="1"/>
      <w:numFmt w:val="lowerLetter"/>
      <w:lvlText w:val="%8."/>
      <w:lvlJc w:val="left"/>
      <w:pPr>
        <w:ind w:left="6063" w:hanging="360"/>
      </w:pPr>
    </w:lvl>
    <w:lvl w:ilvl="8" w:tplc="0809001B" w:tentative="1">
      <w:start w:val="1"/>
      <w:numFmt w:val="lowerRoman"/>
      <w:lvlText w:val="%9."/>
      <w:lvlJc w:val="right"/>
      <w:pPr>
        <w:ind w:left="6783" w:hanging="180"/>
      </w:pPr>
    </w:lvl>
  </w:abstractNum>
  <w:abstractNum w:abstractNumId="27" w15:restartNumberingAfterBreak="0">
    <w:nsid w:val="4EB24895"/>
    <w:multiLevelType w:val="hybridMultilevel"/>
    <w:tmpl w:val="7BEECC90"/>
    <w:lvl w:ilvl="0" w:tplc="564406A2">
      <w:numFmt w:val="bullet"/>
      <w:lvlText w:val=""/>
      <w:lvlJc w:val="left"/>
      <w:pPr>
        <w:ind w:left="1076" w:hanging="339"/>
      </w:pPr>
      <w:rPr>
        <w:rFonts w:ascii="Symbol" w:eastAsia="Symbol" w:hAnsi="Symbol" w:cs="Symbol" w:hint="default"/>
        <w:w w:val="102"/>
        <w:sz w:val="22"/>
        <w:szCs w:val="22"/>
        <w:lang w:val="es-ES" w:eastAsia="en-US" w:bidi="ar-SA"/>
      </w:rPr>
    </w:lvl>
    <w:lvl w:ilvl="1" w:tplc="E196B80A">
      <w:numFmt w:val="bullet"/>
      <w:lvlText w:val="•"/>
      <w:lvlJc w:val="left"/>
      <w:pPr>
        <w:ind w:left="1852" w:hanging="339"/>
      </w:pPr>
      <w:rPr>
        <w:rFonts w:hint="default"/>
        <w:lang w:val="es-ES" w:eastAsia="en-US" w:bidi="ar-SA"/>
      </w:rPr>
    </w:lvl>
    <w:lvl w:ilvl="2" w:tplc="E8185CAE">
      <w:numFmt w:val="bullet"/>
      <w:lvlText w:val="•"/>
      <w:lvlJc w:val="left"/>
      <w:pPr>
        <w:ind w:left="2624" w:hanging="339"/>
      </w:pPr>
      <w:rPr>
        <w:rFonts w:hint="default"/>
        <w:lang w:val="es-ES" w:eastAsia="en-US" w:bidi="ar-SA"/>
      </w:rPr>
    </w:lvl>
    <w:lvl w:ilvl="3" w:tplc="E96EDAB0">
      <w:numFmt w:val="bullet"/>
      <w:lvlText w:val="•"/>
      <w:lvlJc w:val="left"/>
      <w:pPr>
        <w:ind w:left="3396" w:hanging="339"/>
      </w:pPr>
      <w:rPr>
        <w:rFonts w:hint="default"/>
        <w:lang w:val="es-ES" w:eastAsia="en-US" w:bidi="ar-SA"/>
      </w:rPr>
    </w:lvl>
    <w:lvl w:ilvl="4" w:tplc="3DF43DBE">
      <w:numFmt w:val="bullet"/>
      <w:lvlText w:val="•"/>
      <w:lvlJc w:val="left"/>
      <w:pPr>
        <w:ind w:left="4168" w:hanging="339"/>
      </w:pPr>
      <w:rPr>
        <w:rFonts w:hint="default"/>
        <w:lang w:val="es-ES" w:eastAsia="en-US" w:bidi="ar-SA"/>
      </w:rPr>
    </w:lvl>
    <w:lvl w:ilvl="5" w:tplc="1E06383A">
      <w:numFmt w:val="bullet"/>
      <w:lvlText w:val="•"/>
      <w:lvlJc w:val="left"/>
      <w:pPr>
        <w:ind w:left="4940" w:hanging="339"/>
      </w:pPr>
      <w:rPr>
        <w:rFonts w:hint="default"/>
        <w:lang w:val="es-ES" w:eastAsia="en-US" w:bidi="ar-SA"/>
      </w:rPr>
    </w:lvl>
    <w:lvl w:ilvl="6" w:tplc="68EC7C84">
      <w:numFmt w:val="bullet"/>
      <w:lvlText w:val="•"/>
      <w:lvlJc w:val="left"/>
      <w:pPr>
        <w:ind w:left="5712" w:hanging="339"/>
      </w:pPr>
      <w:rPr>
        <w:rFonts w:hint="default"/>
        <w:lang w:val="es-ES" w:eastAsia="en-US" w:bidi="ar-SA"/>
      </w:rPr>
    </w:lvl>
    <w:lvl w:ilvl="7" w:tplc="3300D834">
      <w:numFmt w:val="bullet"/>
      <w:lvlText w:val="•"/>
      <w:lvlJc w:val="left"/>
      <w:pPr>
        <w:ind w:left="6484" w:hanging="339"/>
      </w:pPr>
      <w:rPr>
        <w:rFonts w:hint="default"/>
        <w:lang w:val="es-ES" w:eastAsia="en-US" w:bidi="ar-SA"/>
      </w:rPr>
    </w:lvl>
    <w:lvl w:ilvl="8" w:tplc="D40686DE">
      <w:numFmt w:val="bullet"/>
      <w:lvlText w:val="•"/>
      <w:lvlJc w:val="left"/>
      <w:pPr>
        <w:ind w:left="7256" w:hanging="339"/>
      </w:pPr>
      <w:rPr>
        <w:rFonts w:hint="default"/>
        <w:lang w:val="es-ES" w:eastAsia="en-US" w:bidi="ar-SA"/>
      </w:rPr>
    </w:lvl>
  </w:abstractNum>
  <w:abstractNum w:abstractNumId="28" w15:restartNumberingAfterBreak="0">
    <w:nsid w:val="589B05A0"/>
    <w:multiLevelType w:val="hybridMultilevel"/>
    <w:tmpl w:val="C31235BC"/>
    <w:lvl w:ilvl="0" w:tplc="0000000A">
      <w:start w:val="1"/>
      <w:numFmt w:val="bullet"/>
      <w:lvlText w:val="-"/>
      <w:lvlJc w:val="left"/>
      <w:pPr>
        <w:ind w:left="1080" w:hanging="360"/>
      </w:pPr>
      <w:rPr>
        <w:rFonts w:ascii="Courier New" w:hAnsi="Courier New"/>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DB3598C"/>
    <w:multiLevelType w:val="multilevel"/>
    <w:tmpl w:val="25965BF4"/>
    <w:lvl w:ilvl="0">
      <w:start w:val="5"/>
      <w:numFmt w:val="decimal"/>
      <w:lvlText w:val="%1"/>
      <w:lvlJc w:val="left"/>
      <w:pPr>
        <w:ind w:left="660" w:hanging="660"/>
      </w:pPr>
      <w:rPr>
        <w:rFonts w:hint="default"/>
      </w:rPr>
    </w:lvl>
    <w:lvl w:ilvl="1">
      <w:start w:val="3"/>
      <w:numFmt w:val="decimal"/>
      <w:lvlText w:val="%1.%2"/>
      <w:lvlJc w:val="left"/>
      <w:pPr>
        <w:ind w:left="1136" w:hanging="660"/>
      </w:pPr>
      <w:rPr>
        <w:rFonts w:hint="default"/>
      </w:rPr>
    </w:lvl>
    <w:lvl w:ilvl="2">
      <w:start w:val="4"/>
      <w:numFmt w:val="decimal"/>
      <w:lvlText w:val="%1.%2.%3"/>
      <w:lvlJc w:val="left"/>
      <w:pPr>
        <w:ind w:left="1672" w:hanging="720"/>
      </w:pPr>
      <w:rPr>
        <w:rFonts w:hint="default"/>
      </w:rPr>
    </w:lvl>
    <w:lvl w:ilvl="3">
      <w:start w:val="2"/>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30" w15:restartNumberingAfterBreak="0">
    <w:nsid w:val="5F8B2CF4"/>
    <w:multiLevelType w:val="hybridMultilevel"/>
    <w:tmpl w:val="B128E7C4"/>
    <w:lvl w:ilvl="0" w:tplc="0000000A">
      <w:start w:val="1"/>
      <w:numFmt w:val="bullet"/>
      <w:lvlText w:val="-"/>
      <w:lvlJc w:val="left"/>
      <w:pPr>
        <w:ind w:left="1287" w:hanging="360"/>
      </w:pPr>
      <w:rPr>
        <w:rFonts w:ascii="Courier New" w:hAnsi="Courier New"/>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5FAA4082"/>
    <w:multiLevelType w:val="multilevel"/>
    <w:tmpl w:val="1F7AF1EE"/>
    <w:lvl w:ilvl="0">
      <w:start w:val="5"/>
      <w:numFmt w:val="decimal"/>
      <w:lvlText w:val="%1"/>
      <w:lvlJc w:val="left"/>
      <w:pPr>
        <w:ind w:left="525" w:hanging="525"/>
      </w:pPr>
      <w:rPr>
        <w:rFonts w:hint="default"/>
      </w:rPr>
    </w:lvl>
    <w:lvl w:ilvl="1">
      <w:start w:val="3"/>
      <w:numFmt w:val="decimal"/>
      <w:lvlText w:val="%1.%2"/>
      <w:lvlJc w:val="left"/>
      <w:pPr>
        <w:ind w:left="1375" w:hanging="525"/>
      </w:pPr>
      <w:rPr>
        <w:rFonts w:hint="default"/>
      </w:rPr>
    </w:lvl>
    <w:lvl w:ilvl="2">
      <w:start w:val="2"/>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32" w15:restartNumberingAfterBreak="0">
    <w:nsid w:val="60A848EA"/>
    <w:multiLevelType w:val="hybridMultilevel"/>
    <w:tmpl w:val="D018D0CC"/>
    <w:lvl w:ilvl="0" w:tplc="4A6C77F0">
      <w:start w:val="5"/>
      <w:numFmt w:val="bullet"/>
      <w:lvlText w:val=""/>
      <w:lvlJc w:val="left"/>
      <w:pPr>
        <w:ind w:left="720" w:hanging="360"/>
      </w:pPr>
      <w:rPr>
        <w:rFonts w:ascii="Symbol" w:eastAsia="Times New Roman"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006F72"/>
    <w:multiLevelType w:val="multilevel"/>
    <w:tmpl w:val="7820EC06"/>
    <w:lvl w:ilvl="0">
      <w:start w:val="5"/>
      <w:numFmt w:val="decimal"/>
      <w:lvlText w:val="%1"/>
      <w:lvlJc w:val="left"/>
      <w:pPr>
        <w:ind w:left="360" w:hanging="360"/>
      </w:pPr>
      <w:rPr>
        <w:rFonts w:hint="default"/>
        <w:sz w:val="22"/>
      </w:rPr>
    </w:lvl>
    <w:lvl w:ilvl="1">
      <w:start w:val="1"/>
      <w:numFmt w:val="decimal"/>
      <w:lvlText w:val="%1.%2"/>
      <w:lvlJc w:val="left"/>
      <w:pPr>
        <w:ind w:left="758" w:hanging="360"/>
      </w:pPr>
      <w:rPr>
        <w:rFonts w:hint="default"/>
        <w:sz w:val="22"/>
      </w:rPr>
    </w:lvl>
    <w:lvl w:ilvl="2">
      <w:start w:val="1"/>
      <w:numFmt w:val="decimal"/>
      <w:lvlText w:val="%1.%2.%3"/>
      <w:lvlJc w:val="left"/>
      <w:pPr>
        <w:ind w:left="1516" w:hanging="720"/>
      </w:pPr>
      <w:rPr>
        <w:rFonts w:hint="default"/>
        <w:sz w:val="22"/>
      </w:rPr>
    </w:lvl>
    <w:lvl w:ilvl="3">
      <w:start w:val="1"/>
      <w:numFmt w:val="decimal"/>
      <w:lvlText w:val="%1.%2.%3.%4"/>
      <w:lvlJc w:val="left"/>
      <w:pPr>
        <w:ind w:left="2274" w:hanging="1080"/>
      </w:pPr>
      <w:rPr>
        <w:rFonts w:hint="default"/>
        <w:sz w:val="22"/>
      </w:rPr>
    </w:lvl>
    <w:lvl w:ilvl="4">
      <w:start w:val="1"/>
      <w:numFmt w:val="decimal"/>
      <w:lvlText w:val="%1.%2.%3.%4.%5"/>
      <w:lvlJc w:val="left"/>
      <w:pPr>
        <w:ind w:left="2672" w:hanging="1080"/>
      </w:pPr>
      <w:rPr>
        <w:rFonts w:hint="default"/>
        <w:sz w:val="22"/>
      </w:rPr>
    </w:lvl>
    <w:lvl w:ilvl="5">
      <w:start w:val="1"/>
      <w:numFmt w:val="decimal"/>
      <w:lvlText w:val="%1.%2.%3.%4.%5.%6"/>
      <w:lvlJc w:val="left"/>
      <w:pPr>
        <w:ind w:left="3430" w:hanging="1440"/>
      </w:pPr>
      <w:rPr>
        <w:rFonts w:hint="default"/>
        <w:sz w:val="22"/>
      </w:rPr>
    </w:lvl>
    <w:lvl w:ilvl="6">
      <w:start w:val="1"/>
      <w:numFmt w:val="decimal"/>
      <w:lvlText w:val="%1.%2.%3.%4.%5.%6.%7"/>
      <w:lvlJc w:val="left"/>
      <w:pPr>
        <w:ind w:left="3828" w:hanging="1440"/>
      </w:pPr>
      <w:rPr>
        <w:rFonts w:hint="default"/>
        <w:sz w:val="22"/>
      </w:rPr>
    </w:lvl>
    <w:lvl w:ilvl="7">
      <w:start w:val="1"/>
      <w:numFmt w:val="decimal"/>
      <w:lvlText w:val="%1.%2.%3.%4.%5.%6.%7.%8"/>
      <w:lvlJc w:val="left"/>
      <w:pPr>
        <w:ind w:left="4586" w:hanging="1800"/>
      </w:pPr>
      <w:rPr>
        <w:rFonts w:hint="default"/>
        <w:sz w:val="22"/>
      </w:rPr>
    </w:lvl>
    <w:lvl w:ilvl="8">
      <w:start w:val="1"/>
      <w:numFmt w:val="decimal"/>
      <w:lvlText w:val="%1.%2.%3.%4.%5.%6.%7.%8.%9"/>
      <w:lvlJc w:val="left"/>
      <w:pPr>
        <w:ind w:left="4984" w:hanging="1800"/>
      </w:pPr>
      <w:rPr>
        <w:rFonts w:hint="default"/>
        <w:sz w:val="22"/>
      </w:rPr>
    </w:lvl>
  </w:abstractNum>
  <w:abstractNum w:abstractNumId="34" w15:restartNumberingAfterBreak="0">
    <w:nsid w:val="6F6C4244"/>
    <w:multiLevelType w:val="multilevel"/>
    <w:tmpl w:val="D8CCB370"/>
    <w:lvl w:ilvl="0">
      <w:start w:val="5"/>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5" w15:restartNumberingAfterBreak="0">
    <w:nsid w:val="70A24443"/>
    <w:multiLevelType w:val="hybridMultilevel"/>
    <w:tmpl w:val="A66274EC"/>
    <w:lvl w:ilvl="0" w:tplc="7630915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3C35E18"/>
    <w:multiLevelType w:val="multilevel"/>
    <w:tmpl w:val="83D4C16E"/>
    <w:lvl w:ilvl="0">
      <w:start w:val="5"/>
      <w:numFmt w:val="decimal"/>
      <w:lvlText w:val="%1"/>
      <w:lvlJc w:val="left"/>
      <w:pPr>
        <w:ind w:left="480" w:hanging="480"/>
      </w:pPr>
      <w:rPr>
        <w:rFonts w:hint="default"/>
        <w:sz w:val="22"/>
      </w:rPr>
    </w:lvl>
    <w:lvl w:ilvl="1">
      <w:start w:val="3"/>
      <w:numFmt w:val="decimal"/>
      <w:lvlText w:val="%1.%2"/>
      <w:lvlJc w:val="left"/>
      <w:pPr>
        <w:ind w:left="480" w:hanging="480"/>
      </w:pPr>
      <w:rPr>
        <w:rFonts w:hint="default"/>
        <w:sz w:val="22"/>
      </w:rPr>
    </w:lvl>
    <w:lvl w:ilvl="2">
      <w:start w:val="1"/>
      <w:numFmt w:val="decimal"/>
      <w:lvlText w:val="%1.%2.%3"/>
      <w:lvlJc w:val="left"/>
      <w:pPr>
        <w:ind w:left="1146" w:hanging="720"/>
      </w:pPr>
      <w:rPr>
        <w:rFonts w:hint="default"/>
        <w:sz w:val="24"/>
        <w:szCs w:val="24"/>
      </w:rPr>
    </w:lvl>
    <w:lvl w:ilvl="3">
      <w:start w:val="1"/>
      <w:numFmt w:val="decimal"/>
      <w:lvlText w:val="%1.%2.%3.%4"/>
      <w:lvlJc w:val="left"/>
      <w:pPr>
        <w:ind w:left="1080" w:hanging="1080"/>
      </w:pPr>
      <w:rPr>
        <w:rFonts w:hint="default"/>
        <w:sz w:val="24"/>
        <w:szCs w:val="24"/>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abstractNum w:abstractNumId="37" w15:restartNumberingAfterBreak="0">
    <w:nsid w:val="75133C5E"/>
    <w:multiLevelType w:val="hybridMultilevel"/>
    <w:tmpl w:val="DB225142"/>
    <w:lvl w:ilvl="0" w:tplc="0000000A">
      <w:start w:val="1"/>
      <w:numFmt w:val="bullet"/>
      <w:lvlText w:val="-"/>
      <w:lvlJc w:val="left"/>
      <w:pPr>
        <w:ind w:left="720" w:hanging="360"/>
      </w:pPr>
      <w:rPr>
        <w:rFonts w:ascii="Courier New" w:hAnsi="Courier New"/>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6B61F2"/>
    <w:multiLevelType w:val="multilevel"/>
    <w:tmpl w:val="99F82A7A"/>
    <w:lvl w:ilvl="0">
      <w:start w:val="5"/>
      <w:numFmt w:val="decimal"/>
      <w:lvlText w:val="%1"/>
      <w:lvlJc w:val="left"/>
      <w:pPr>
        <w:ind w:left="660" w:hanging="660"/>
      </w:pPr>
      <w:rPr>
        <w:rFonts w:hint="default"/>
      </w:rPr>
    </w:lvl>
    <w:lvl w:ilvl="1">
      <w:start w:val="3"/>
      <w:numFmt w:val="decimal"/>
      <w:lvlText w:val="%1.%2"/>
      <w:lvlJc w:val="left"/>
      <w:pPr>
        <w:ind w:left="1136" w:hanging="660"/>
      </w:pPr>
      <w:rPr>
        <w:rFonts w:hint="default"/>
      </w:rPr>
    </w:lvl>
    <w:lvl w:ilvl="2">
      <w:start w:val="4"/>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39" w15:restartNumberingAfterBreak="0">
    <w:nsid w:val="78A36279"/>
    <w:multiLevelType w:val="hybridMultilevel"/>
    <w:tmpl w:val="F836B9BA"/>
    <w:lvl w:ilvl="0" w:tplc="2C0A0011">
      <w:start w:val="1"/>
      <w:numFmt w:val="decimal"/>
      <w:lvlText w:val="%1)"/>
      <w:lvlJc w:val="left"/>
      <w:pPr>
        <w:ind w:left="3479" w:hanging="360"/>
      </w:pPr>
      <w:rPr>
        <w:rFonts w:hint="default"/>
      </w:rPr>
    </w:lvl>
    <w:lvl w:ilvl="1" w:tplc="2C0A0019" w:tentative="1">
      <w:start w:val="1"/>
      <w:numFmt w:val="lowerLetter"/>
      <w:lvlText w:val="%2."/>
      <w:lvlJc w:val="left"/>
      <w:pPr>
        <w:ind w:left="4199" w:hanging="360"/>
      </w:pPr>
    </w:lvl>
    <w:lvl w:ilvl="2" w:tplc="2C0A001B" w:tentative="1">
      <w:start w:val="1"/>
      <w:numFmt w:val="lowerRoman"/>
      <w:lvlText w:val="%3."/>
      <w:lvlJc w:val="right"/>
      <w:pPr>
        <w:ind w:left="4919" w:hanging="180"/>
      </w:pPr>
    </w:lvl>
    <w:lvl w:ilvl="3" w:tplc="2C0A000F" w:tentative="1">
      <w:start w:val="1"/>
      <w:numFmt w:val="decimal"/>
      <w:lvlText w:val="%4."/>
      <w:lvlJc w:val="left"/>
      <w:pPr>
        <w:ind w:left="5639" w:hanging="360"/>
      </w:pPr>
    </w:lvl>
    <w:lvl w:ilvl="4" w:tplc="2C0A0019" w:tentative="1">
      <w:start w:val="1"/>
      <w:numFmt w:val="lowerLetter"/>
      <w:lvlText w:val="%5."/>
      <w:lvlJc w:val="left"/>
      <w:pPr>
        <w:ind w:left="6359" w:hanging="360"/>
      </w:pPr>
    </w:lvl>
    <w:lvl w:ilvl="5" w:tplc="2C0A001B" w:tentative="1">
      <w:start w:val="1"/>
      <w:numFmt w:val="lowerRoman"/>
      <w:lvlText w:val="%6."/>
      <w:lvlJc w:val="right"/>
      <w:pPr>
        <w:ind w:left="7079" w:hanging="180"/>
      </w:pPr>
    </w:lvl>
    <w:lvl w:ilvl="6" w:tplc="2C0A000F" w:tentative="1">
      <w:start w:val="1"/>
      <w:numFmt w:val="decimal"/>
      <w:lvlText w:val="%7."/>
      <w:lvlJc w:val="left"/>
      <w:pPr>
        <w:ind w:left="7799" w:hanging="360"/>
      </w:pPr>
    </w:lvl>
    <w:lvl w:ilvl="7" w:tplc="2C0A0019" w:tentative="1">
      <w:start w:val="1"/>
      <w:numFmt w:val="lowerLetter"/>
      <w:lvlText w:val="%8."/>
      <w:lvlJc w:val="left"/>
      <w:pPr>
        <w:ind w:left="8519" w:hanging="360"/>
      </w:pPr>
    </w:lvl>
    <w:lvl w:ilvl="8" w:tplc="2C0A001B" w:tentative="1">
      <w:start w:val="1"/>
      <w:numFmt w:val="lowerRoman"/>
      <w:lvlText w:val="%9."/>
      <w:lvlJc w:val="right"/>
      <w:pPr>
        <w:ind w:left="9239" w:hanging="180"/>
      </w:pPr>
    </w:lvl>
  </w:abstractNum>
  <w:abstractNum w:abstractNumId="40" w15:restartNumberingAfterBreak="0">
    <w:nsid w:val="79516ACF"/>
    <w:multiLevelType w:val="hybridMultilevel"/>
    <w:tmpl w:val="C84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7"/>
  </w:num>
  <w:num w:numId="13">
    <w:abstractNumId w:val="32"/>
  </w:num>
  <w:num w:numId="14">
    <w:abstractNumId w:val="30"/>
  </w:num>
  <w:num w:numId="15">
    <w:abstractNumId w:val="28"/>
  </w:num>
  <w:num w:numId="16">
    <w:abstractNumId w:val="0"/>
  </w:num>
  <w:num w:numId="17">
    <w:abstractNumId w:val="4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39"/>
  </w:num>
  <w:num w:numId="22">
    <w:abstractNumId w:val="15"/>
  </w:num>
  <w:num w:numId="23">
    <w:abstractNumId w:val="18"/>
  </w:num>
  <w:num w:numId="24">
    <w:abstractNumId w:val="27"/>
  </w:num>
  <w:num w:numId="25">
    <w:abstractNumId w:val="13"/>
  </w:num>
  <w:num w:numId="26">
    <w:abstractNumId w:val="17"/>
  </w:num>
  <w:num w:numId="27">
    <w:abstractNumId w:val="19"/>
  </w:num>
  <w:num w:numId="28">
    <w:abstractNumId w:val="33"/>
  </w:num>
  <w:num w:numId="29">
    <w:abstractNumId w:val="36"/>
  </w:num>
  <w:num w:numId="30">
    <w:abstractNumId w:val="21"/>
  </w:num>
  <w:num w:numId="31">
    <w:abstractNumId w:val="16"/>
  </w:num>
  <w:num w:numId="32">
    <w:abstractNumId w:val="38"/>
  </w:num>
  <w:num w:numId="33">
    <w:abstractNumId w:val="29"/>
  </w:num>
  <w:num w:numId="34">
    <w:abstractNumId w:val="22"/>
  </w:num>
  <w:num w:numId="35">
    <w:abstractNumId w:val="34"/>
  </w:num>
  <w:num w:numId="36">
    <w:abstractNumId w:val="31"/>
  </w:num>
  <w:num w:numId="37">
    <w:abstractNumId w:val="12"/>
  </w:num>
  <w:num w:numId="38">
    <w:abstractNumId w:val="26"/>
  </w:num>
  <w:num w:numId="39">
    <w:abstractNumId w:val="24"/>
  </w:num>
  <w:num w:numId="40">
    <w:abstractNumId w:val="14"/>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trAwNjc2MDeytDRW0lEKTi0uzszPAykwqgUA5JCsnywAAAA="/>
  </w:docVars>
  <w:rsids>
    <w:rsidRoot w:val="00A844BE"/>
    <w:rsid w:val="00003DB5"/>
    <w:rsid w:val="000053C0"/>
    <w:rsid w:val="00006A02"/>
    <w:rsid w:val="00013204"/>
    <w:rsid w:val="0001678A"/>
    <w:rsid w:val="00020689"/>
    <w:rsid w:val="000225BA"/>
    <w:rsid w:val="0002575A"/>
    <w:rsid w:val="000268B5"/>
    <w:rsid w:val="00026B50"/>
    <w:rsid w:val="0002736D"/>
    <w:rsid w:val="00030503"/>
    <w:rsid w:val="00031B3C"/>
    <w:rsid w:val="00037CF5"/>
    <w:rsid w:val="0004035D"/>
    <w:rsid w:val="000403D9"/>
    <w:rsid w:val="000417A8"/>
    <w:rsid w:val="000504C0"/>
    <w:rsid w:val="00053C24"/>
    <w:rsid w:val="0005755F"/>
    <w:rsid w:val="000630C8"/>
    <w:rsid w:val="000642A5"/>
    <w:rsid w:val="000655E9"/>
    <w:rsid w:val="0006675C"/>
    <w:rsid w:val="00071504"/>
    <w:rsid w:val="00072AEE"/>
    <w:rsid w:val="00075716"/>
    <w:rsid w:val="00080989"/>
    <w:rsid w:val="00081BCC"/>
    <w:rsid w:val="00082393"/>
    <w:rsid w:val="000866E1"/>
    <w:rsid w:val="00086870"/>
    <w:rsid w:val="0009250C"/>
    <w:rsid w:val="000A0A04"/>
    <w:rsid w:val="000A0F46"/>
    <w:rsid w:val="000A2375"/>
    <w:rsid w:val="000A4C94"/>
    <w:rsid w:val="000B2FB9"/>
    <w:rsid w:val="000B4C55"/>
    <w:rsid w:val="000C3933"/>
    <w:rsid w:val="000C3D23"/>
    <w:rsid w:val="000C5A9D"/>
    <w:rsid w:val="000C6F6D"/>
    <w:rsid w:val="000D73FC"/>
    <w:rsid w:val="000E6CAF"/>
    <w:rsid w:val="000F173F"/>
    <w:rsid w:val="000F323E"/>
    <w:rsid w:val="000F7627"/>
    <w:rsid w:val="001013BA"/>
    <w:rsid w:val="001106D9"/>
    <w:rsid w:val="00114F28"/>
    <w:rsid w:val="00115095"/>
    <w:rsid w:val="00121FA4"/>
    <w:rsid w:val="00133724"/>
    <w:rsid w:val="00136403"/>
    <w:rsid w:val="0014108F"/>
    <w:rsid w:val="0014564E"/>
    <w:rsid w:val="00147D04"/>
    <w:rsid w:val="00151EF2"/>
    <w:rsid w:val="00153F66"/>
    <w:rsid w:val="00154B83"/>
    <w:rsid w:val="00161E0D"/>
    <w:rsid w:val="00162EB9"/>
    <w:rsid w:val="00164476"/>
    <w:rsid w:val="001647F1"/>
    <w:rsid w:val="00165884"/>
    <w:rsid w:val="00165FDE"/>
    <w:rsid w:val="00172FD9"/>
    <w:rsid w:val="001758AD"/>
    <w:rsid w:val="001764C6"/>
    <w:rsid w:val="00176C9C"/>
    <w:rsid w:val="00185F12"/>
    <w:rsid w:val="0019331A"/>
    <w:rsid w:val="001963C4"/>
    <w:rsid w:val="001A065E"/>
    <w:rsid w:val="001A76E7"/>
    <w:rsid w:val="001C3DAA"/>
    <w:rsid w:val="001C590D"/>
    <w:rsid w:val="001C5F44"/>
    <w:rsid w:val="001C6F32"/>
    <w:rsid w:val="001E1DF5"/>
    <w:rsid w:val="001E6B8E"/>
    <w:rsid w:val="001E70D6"/>
    <w:rsid w:val="001F1EDC"/>
    <w:rsid w:val="001F60C2"/>
    <w:rsid w:val="001F75C2"/>
    <w:rsid w:val="00201670"/>
    <w:rsid w:val="002043CF"/>
    <w:rsid w:val="00205980"/>
    <w:rsid w:val="00213B1C"/>
    <w:rsid w:val="00213D98"/>
    <w:rsid w:val="00215F30"/>
    <w:rsid w:val="0022151A"/>
    <w:rsid w:val="002272B0"/>
    <w:rsid w:val="00227B9B"/>
    <w:rsid w:val="0023136D"/>
    <w:rsid w:val="00232791"/>
    <w:rsid w:val="00234976"/>
    <w:rsid w:val="002364CA"/>
    <w:rsid w:val="00243D6F"/>
    <w:rsid w:val="00247A5F"/>
    <w:rsid w:val="002568A6"/>
    <w:rsid w:val="002570CE"/>
    <w:rsid w:val="002620CC"/>
    <w:rsid w:val="00262CFB"/>
    <w:rsid w:val="0026480F"/>
    <w:rsid w:val="00266818"/>
    <w:rsid w:val="00266C17"/>
    <w:rsid w:val="00275198"/>
    <w:rsid w:val="002771D1"/>
    <w:rsid w:val="00285CDB"/>
    <w:rsid w:val="00291D57"/>
    <w:rsid w:val="00293BCF"/>
    <w:rsid w:val="00295031"/>
    <w:rsid w:val="00295700"/>
    <w:rsid w:val="00297C8C"/>
    <w:rsid w:val="002A0D3D"/>
    <w:rsid w:val="002A0E3A"/>
    <w:rsid w:val="002B280E"/>
    <w:rsid w:val="002B3DA1"/>
    <w:rsid w:val="002B6E63"/>
    <w:rsid w:val="002C0F16"/>
    <w:rsid w:val="002C3E92"/>
    <w:rsid w:val="002C5492"/>
    <w:rsid w:val="002C67BD"/>
    <w:rsid w:val="002C7F42"/>
    <w:rsid w:val="002D0029"/>
    <w:rsid w:val="002E0E32"/>
    <w:rsid w:val="002E244D"/>
    <w:rsid w:val="002E614D"/>
    <w:rsid w:val="002F0B8E"/>
    <w:rsid w:val="002F1E23"/>
    <w:rsid w:val="002F2F84"/>
    <w:rsid w:val="002F3D4D"/>
    <w:rsid w:val="002F4CE8"/>
    <w:rsid w:val="002F5533"/>
    <w:rsid w:val="003057CD"/>
    <w:rsid w:val="003058E2"/>
    <w:rsid w:val="003072CA"/>
    <w:rsid w:val="0031052B"/>
    <w:rsid w:val="003265CF"/>
    <w:rsid w:val="00350580"/>
    <w:rsid w:val="00362AF9"/>
    <w:rsid w:val="0036647E"/>
    <w:rsid w:val="00385D5B"/>
    <w:rsid w:val="0039341F"/>
    <w:rsid w:val="00395968"/>
    <w:rsid w:val="00395A56"/>
    <w:rsid w:val="003A37BA"/>
    <w:rsid w:val="003B755D"/>
    <w:rsid w:val="003C2587"/>
    <w:rsid w:val="003D00B0"/>
    <w:rsid w:val="003D1EB5"/>
    <w:rsid w:val="003D1F14"/>
    <w:rsid w:val="003D2C13"/>
    <w:rsid w:val="003D4E0F"/>
    <w:rsid w:val="003D666B"/>
    <w:rsid w:val="003D6AB4"/>
    <w:rsid w:val="003E0C97"/>
    <w:rsid w:val="003E58FA"/>
    <w:rsid w:val="003F00BA"/>
    <w:rsid w:val="003F5938"/>
    <w:rsid w:val="00402C7D"/>
    <w:rsid w:val="004043C5"/>
    <w:rsid w:val="00406AD1"/>
    <w:rsid w:val="00406CB3"/>
    <w:rsid w:val="00414DB1"/>
    <w:rsid w:val="0041505C"/>
    <w:rsid w:val="00420723"/>
    <w:rsid w:val="00426A75"/>
    <w:rsid w:val="004330AD"/>
    <w:rsid w:val="00433559"/>
    <w:rsid w:val="00454E0C"/>
    <w:rsid w:val="0046044D"/>
    <w:rsid w:val="00461573"/>
    <w:rsid w:val="00461E87"/>
    <w:rsid w:val="00462126"/>
    <w:rsid w:val="0047058B"/>
    <w:rsid w:val="00473F7C"/>
    <w:rsid w:val="0048274F"/>
    <w:rsid w:val="00484B29"/>
    <w:rsid w:val="00486498"/>
    <w:rsid w:val="004903BA"/>
    <w:rsid w:val="00493A6D"/>
    <w:rsid w:val="00493FC5"/>
    <w:rsid w:val="00495FF5"/>
    <w:rsid w:val="004A315D"/>
    <w:rsid w:val="004B0FB6"/>
    <w:rsid w:val="004B5612"/>
    <w:rsid w:val="004B5D04"/>
    <w:rsid w:val="004D6A85"/>
    <w:rsid w:val="004E24EB"/>
    <w:rsid w:val="004E3860"/>
    <w:rsid w:val="004F1045"/>
    <w:rsid w:val="004F133E"/>
    <w:rsid w:val="0050415A"/>
    <w:rsid w:val="00504F1F"/>
    <w:rsid w:val="0050575D"/>
    <w:rsid w:val="0051173B"/>
    <w:rsid w:val="005126F7"/>
    <w:rsid w:val="00517241"/>
    <w:rsid w:val="0052016F"/>
    <w:rsid w:val="005202D9"/>
    <w:rsid w:val="005262CA"/>
    <w:rsid w:val="0053049C"/>
    <w:rsid w:val="005349A2"/>
    <w:rsid w:val="00536C6E"/>
    <w:rsid w:val="005427D0"/>
    <w:rsid w:val="005447B6"/>
    <w:rsid w:val="00546126"/>
    <w:rsid w:val="00546CAB"/>
    <w:rsid w:val="00550674"/>
    <w:rsid w:val="00555988"/>
    <w:rsid w:val="00555FEC"/>
    <w:rsid w:val="0056445D"/>
    <w:rsid w:val="00564880"/>
    <w:rsid w:val="00565913"/>
    <w:rsid w:val="00575FEF"/>
    <w:rsid w:val="0058408A"/>
    <w:rsid w:val="0058502C"/>
    <w:rsid w:val="00590A5A"/>
    <w:rsid w:val="00590BC8"/>
    <w:rsid w:val="00596470"/>
    <w:rsid w:val="005967B7"/>
    <w:rsid w:val="00596ACD"/>
    <w:rsid w:val="005A0388"/>
    <w:rsid w:val="005A12BC"/>
    <w:rsid w:val="005A1BDA"/>
    <w:rsid w:val="005A6EBA"/>
    <w:rsid w:val="005B4C27"/>
    <w:rsid w:val="005B4E6A"/>
    <w:rsid w:val="005B5D2D"/>
    <w:rsid w:val="005C1E46"/>
    <w:rsid w:val="005C4E3A"/>
    <w:rsid w:val="005C6385"/>
    <w:rsid w:val="005D03E7"/>
    <w:rsid w:val="005E1130"/>
    <w:rsid w:val="005E5127"/>
    <w:rsid w:val="00603849"/>
    <w:rsid w:val="00604F38"/>
    <w:rsid w:val="00605D55"/>
    <w:rsid w:val="00612525"/>
    <w:rsid w:val="0061264E"/>
    <w:rsid w:val="006156A1"/>
    <w:rsid w:val="00617CBC"/>
    <w:rsid w:val="00620DD7"/>
    <w:rsid w:val="00624C98"/>
    <w:rsid w:val="00625271"/>
    <w:rsid w:val="006266BC"/>
    <w:rsid w:val="00627BBE"/>
    <w:rsid w:val="00631D9A"/>
    <w:rsid w:val="0063229F"/>
    <w:rsid w:val="00637308"/>
    <w:rsid w:val="00637CD9"/>
    <w:rsid w:val="00640D71"/>
    <w:rsid w:val="0064261C"/>
    <w:rsid w:val="00657181"/>
    <w:rsid w:val="00657CBA"/>
    <w:rsid w:val="00660490"/>
    <w:rsid w:val="00665490"/>
    <w:rsid w:val="00666C37"/>
    <w:rsid w:val="006862D8"/>
    <w:rsid w:val="006868DF"/>
    <w:rsid w:val="00692F19"/>
    <w:rsid w:val="00693FBE"/>
    <w:rsid w:val="00696226"/>
    <w:rsid w:val="006A21F4"/>
    <w:rsid w:val="006A40B0"/>
    <w:rsid w:val="006A6C9B"/>
    <w:rsid w:val="006B7D44"/>
    <w:rsid w:val="006C00D6"/>
    <w:rsid w:val="006C24B9"/>
    <w:rsid w:val="006C3552"/>
    <w:rsid w:val="006C4091"/>
    <w:rsid w:val="006C4E82"/>
    <w:rsid w:val="006C5616"/>
    <w:rsid w:val="006D0701"/>
    <w:rsid w:val="006D2C72"/>
    <w:rsid w:val="006D4AC3"/>
    <w:rsid w:val="006D6B36"/>
    <w:rsid w:val="006E0037"/>
    <w:rsid w:val="006E1ADB"/>
    <w:rsid w:val="006E4008"/>
    <w:rsid w:val="006E6449"/>
    <w:rsid w:val="006F4D88"/>
    <w:rsid w:val="00700529"/>
    <w:rsid w:val="0070219D"/>
    <w:rsid w:val="00707624"/>
    <w:rsid w:val="00710C24"/>
    <w:rsid w:val="007200F1"/>
    <w:rsid w:val="00724E3D"/>
    <w:rsid w:val="00725142"/>
    <w:rsid w:val="007303FB"/>
    <w:rsid w:val="007315E3"/>
    <w:rsid w:val="0073163A"/>
    <w:rsid w:val="00740EE2"/>
    <w:rsid w:val="00741A87"/>
    <w:rsid w:val="0074270B"/>
    <w:rsid w:val="00744637"/>
    <w:rsid w:val="00746EAA"/>
    <w:rsid w:val="00751194"/>
    <w:rsid w:val="00755E44"/>
    <w:rsid w:val="00757B7E"/>
    <w:rsid w:val="007627C9"/>
    <w:rsid w:val="00771415"/>
    <w:rsid w:val="007722CE"/>
    <w:rsid w:val="0078232C"/>
    <w:rsid w:val="007828FE"/>
    <w:rsid w:val="00794114"/>
    <w:rsid w:val="007946EB"/>
    <w:rsid w:val="007964C1"/>
    <w:rsid w:val="007969DD"/>
    <w:rsid w:val="007A13BD"/>
    <w:rsid w:val="007A1704"/>
    <w:rsid w:val="007A1E71"/>
    <w:rsid w:val="007A2BDC"/>
    <w:rsid w:val="007A5D8F"/>
    <w:rsid w:val="007B0BB9"/>
    <w:rsid w:val="007B134E"/>
    <w:rsid w:val="007B50A1"/>
    <w:rsid w:val="007B6C90"/>
    <w:rsid w:val="007C08B8"/>
    <w:rsid w:val="007C2D36"/>
    <w:rsid w:val="007C4B3C"/>
    <w:rsid w:val="007C6F65"/>
    <w:rsid w:val="007D2F07"/>
    <w:rsid w:val="007D4712"/>
    <w:rsid w:val="007D62B9"/>
    <w:rsid w:val="007D64F2"/>
    <w:rsid w:val="007E123A"/>
    <w:rsid w:val="007E25CE"/>
    <w:rsid w:val="007E326A"/>
    <w:rsid w:val="007E3CE8"/>
    <w:rsid w:val="00812D17"/>
    <w:rsid w:val="00823844"/>
    <w:rsid w:val="00824687"/>
    <w:rsid w:val="008334E1"/>
    <w:rsid w:val="00840415"/>
    <w:rsid w:val="008438E4"/>
    <w:rsid w:val="00845348"/>
    <w:rsid w:val="008466EE"/>
    <w:rsid w:val="00847F7C"/>
    <w:rsid w:val="00864A05"/>
    <w:rsid w:val="00864E0C"/>
    <w:rsid w:val="008673ED"/>
    <w:rsid w:val="0087695C"/>
    <w:rsid w:val="008878BB"/>
    <w:rsid w:val="00887B65"/>
    <w:rsid w:val="00895CA7"/>
    <w:rsid w:val="008A0F8F"/>
    <w:rsid w:val="008A65E7"/>
    <w:rsid w:val="008A7A76"/>
    <w:rsid w:val="008B2AAC"/>
    <w:rsid w:val="008B42D2"/>
    <w:rsid w:val="008B7F09"/>
    <w:rsid w:val="008C00A7"/>
    <w:rsid w:val="008C14CA"/>
    <w:rsid w:val="008C5CCB"/>
    <w:rsid w:val="008D238B"/>
    <w:rsid w:val="008D2D70"/>
    <w:rsid w:val="008D49FF"/>
    <w:rsid w:val="008D53A3"/>
    <w:rsid w:val="008D6119"/>
    <w:rsid w:val="008D6F7A"/>
    <w:rsid w:val="008E2707"/>
    <w:rsid w:val="008F49B3"/>
    <w:rsid w:val="009001B8"/>
    <w:rsid w:val="00903271"/>
    <w:rsid w:val="00905D05"/>
    <w:rsid w:val="00911E3D"/>
    <w:rsid w:val="0091389F"/>
    <w:rsid w:val="00923851"/>
    <w:rsid w:val="0092640A"/>
    <w:rsid w:val="00933126"/>
    <w:rsid w:val="00934205"/>
    <w:rsid w:val="00937BF2"/>
    <w:rsid w:val="0094153C"/>
    <w:rsid w:val="00942CC4"/>
    <w:rsid w:val="00944216"/>
    <w:rsid w:val="00945F7C"/>
    <w:rsid w:val="0095771E"/>
    <w:rsid w:val="0096610E"/>
    <w:rsid w:val="009675F0"/>
    <w:rsid w:val="009754AC"/>
    <w:rsid w:val="00992C33"/>
    <w:rsid w:val="009B12F2"/>
    <w:rsid w:val="009B361A"/>
    <w:rsid w:val="009B4CF9"/>
    <w:rsid w:val="009B72BA"/>
    <w:rsid w:val="009C0A26"/>
    <w:rsid w:val="009C3B00"/>
    <w:rsid w:val="009D33BB"/>
    <w:rsid w:val="009E10E2"/>
    <w:rsid w:val="009E628F"/>
    <w:rsid w:val="009F2098"/>
    <w:rsid w:val="009F7A0D"/>
    <w:rsid w:val="00A01B24"/>
    <w:rsid w:val="00A07AC7"/>
    <w:rsid w:val="00A10ED5"/>
    <w:rsid w:val="00A16F5F"/>
    <w:rsid w:val="00A21909"/>
    <w:rsid w:val="00A23CDE"/>
    <w:rsid w:val="00A34C07"/>
    <w:rsid w:val="00A34CC1"/>
    <w:rsid w:val="00A360DB"/>
    <w:rsid w:val="00A36BC8"/>
    <w:rsid w:val="00A431F3"/>
    <w:rsid w:val="00A50B05"/>
    <w:rsid w:val="00A5107F"/>
    <w:rsid w:val="00A51212"/>
    <w:rsid w:val="00A53536"/>
    <w:rsid w:val="00A53716"/>
    <w:rsid w:val="00A655F9"/>
    <w:rsid w:val="00A7139D"/>
    <w:rsid w:val="00A72493"/>
    <w:rsid w:val="00A82EF3"/>
    <w:rsid w:val="00A844BE"/>
    <w:rsid w:val="00A86307"/>
    <w:rsid w:val="00A951AF"/>
    <w:rsid w:val="00AA01F3"/>
    <w:rsid w:val="00AA412A"/>
    <w:rsid w:val="00AA5415"/>
    <w:rsid w:val="00AB2F4B"/>
    <w:rsid w:val="00AB7C1F"/>
    <w:rsid w:val="00AC0DD5"/>
    <w:rsid w:val="00AC2D00"/>
    <w:rsid w:val="00AC40F8"/>
    <w:rsid w:val="00AC4D1B"/>
    <w:rsid w:val="00AE0B02"/>
    <w:rsid w:val="00AE2922"/>
    <w:rsid w:val="00AE5E56"/>
    <w:rsid w:val="00AE6172"/>
    <w:rsid w:val="00AF21C1"/>
    <w:rsid w:val="00AF3DA5"/>
    <w:rsid w:val="00AF7B63"/>
    <w:rsid w:val="00B010DD"/>
    <w:rsid w:val="00B02BC4"/>
    <w:rsid w:val="00B058FC"/>
    <w:rsid w:val="00B06BC5"/>
    <w:rsid w:val="00B1195E"/>
    <w:rsid w:val="00B12A08"/>
    <w:rsid w:val="00B1321C"/>
    <w:rsid w:val="00B13A25"/>
    <w:rsid w:val="00B16645"/>
    <w:rsid w:val="00B17301"/>
    <w:rsid w:val="00B23BF1"/>
    <w:rsid w:val="00B244BF"/>
    <w:rsid w:val="00B34B93"/>
    <w:rsid w:val="00B37855"/>
    <w:rsid w:val="00B40C55"/>
    <w:rsid w:val="00B43C93"/>
    <w:rsid w:val="00B477AA"/>
    <w:rsid w:val="00B4794A"/>
    <w:rsid w:val="00B47E6F"/>
    <w:rsid w:val="00B54BAF"/>
    <w:rsid w:val="00B578ED"/>
    <w:rsid w:val="00B708FB"/>
    <w:rsid w:val="00B71082"/>
    <w:rsid w:val="00B8382F"/>
    <w:rsid w:val="00BA01E0"/>
    <w:rsid w:val="00BA42A5"/>
    <w:rsid w:val="00BA4CBC"/>
    <w:rsid w:val="00BB1E94"/>
    <w:rsid w:val="00BB5C16"/>
    <w:rsid w:val="00BB6984"/>
    <w:rsid w:val="00BB7400"/>
    <w:rsid w:val="00BB7EBA"/>
    <w:rsid w:val="00BD486F"/>
    <w:rsid w:val="00BD48DC"/>
    <w:rsid w:val="00BD527D"/>
    <w:rsid w:val="00BD7018"/>
    <w:rsid w:val="00BD76AA"/>
    <w:rsid w:val="00BE51BE"/>
    <w:rsid w:val="00BE7AE9"/>
    <w:rsid w:val="00BF5E94"/>
    <w:rsid w:val="00C00D85"/>
    <w:rsid w:val="00C0173C"/>
    <w:rsid w:val="00C02F47"/>
    <w:rsid w:val="00C03DCB"/>
    <w:rsid w:val="00C047F3"/>
    <w:rsid w:val="00C05CC9"/>
    <w:rsid w:val="00C246C1"/>
    <w:rsid w:val="00C25546"/>
    <w:rsid w:val="00C25C08"/>
    <w:rsid w:val="00C329BC"/>
    <w:rsid w:val="00C35450"/>
    <w:rsid w:val="00C453C9"/>
    <w:rsid w:val="00C46AFE"/>
    <w:rsid w:val="00C47AC9"/>
    <w:rsid w:val="00C47CDC"/>
    <w:rsid w:val="00C504D5"/>
    <w:rsid w:val="00C50D03"/>
    <w:rsid w:val="00C51646"/>
    <w:rsid w:val="00C51AD9"/>
    <w:rsid w:val="00C51D27"/>
    <w:rsid w:val="00C53552"/>
    <w:rsid w:val="00C5791E"/>
    <w:rsid w:val="00C61521"/>
    <w:rsid w:val="00C61E4B"/>
    <w:rsid w:val="00C67298"/>
    <w:rsid w:val="00C76CB7"/>
    <w:rsid w:val="00C849CB"/>
    <w:rsid w:val="00C93AA0"/>
    <w:rsid w:val="00C95AC8"/>
    <w:rsid w:val="00C973CD"/>
    <w:rsid w:val="00C9757E"/>
    <w:rsid w:val="00CA2120"/>
    <w:rsid w:val="00CA2E76"/>
    <w:rsid w:val="00CA3D10"/>
    <w:rsid w:val="00CA6060"/>
    <w:rsid w:val="00CB4B2F"/>
    <w:rsid w:val="00CB4FD8"/>
    <w:rsid w:val="00CB6FF6"/>
    <w:rsid w:val="00CC14B1"/>
    <w:rsid w:val="00CC1B68"/>
    <w:rsid w:val="00CC5ACB"/>
    <w:rsid w:val="00CD4754"/>
    <w:rsid w:val="00CD6FDE"/>
    <w:rsid w:val="00CE071B"/>
    <w:rsid w:val="00CE1B3C"/>
    <w:rsid w:val="00CE1BA4"/>
    <w:rsid w:val="00CE2DC1"/>
    <w:rsid w:val="00CE5403"/>
    <w:rsid w:val="00CE55B4"/>
    <w:rsid w:val="00CE731A"/>
    <w:rsid w:val="00D017C7"/>
    <w:rsid w:val="00D01BD3"/>
    <w:rsid w:val="00D134DB"/>
    <w:rsid w:val="00D23E78"/>
    <w:rsid w:val="00D256CB"/>
    <w:rsid w:val="00D259BD"/>
    <w:rsid w:val="00D30007"/>
    <w:rsid w:val="00D32E9D"/>
    <w:rsid w:val="00D35E93"/>
    <w:rsid w:val="00D37155"/>
    <w:rsid w:val="00D45A99"/>
    <w:rsid w:val="00D53ACB"/>
    <w:rsid w:val="00D55232"/>
    <w:rsid w:val="00D566D8"/>
    <w:rsid w:val="00D57F7D"/>
    <w:rsid w:val="00D613E9"/>
    <w:rsid w:val="00D639DB"/>
    <w:rsid w:val="00D656EF"/>
    <w:rsid w:val="00D65EE9"/>
    <w:rsid w:val="00D66F9E"/>
    <w:rsid w:val="00D67589"/>
    <w:rsid w:val="00D67AEC"/>
    <w:rsid w:val="00D71C62"/>
    <w:rsid w:val="00D90094"/>
    <w:rsid w:val="00D9182F"/>
    <w:rsid w:val="00D92F35"/>
    <w:rsid w:val="00DA39F2"/>
    <w:rsid w:val="00DA4306"/>
    <w:rsid w:val="00DA53A3"/>
    <w:rsid w:val="00DB7515"/>
    <w:rsid w:val="00DB76D1"/>
    <w:rsid w:val="00DB7D9F"/>
    <w:rsid w:val="00DC12B6"/>
    <w:rsid w:val="00DC35D4"/>
    <w:rsid w:val="00DC574D"/>
    <w:rsid w:val="00DD06D8"/>
    <w:rsid w:val="00DD4328"/>
    <w:rsid w:val="00DD4592"/>
    <w:rsid w:val="00DE1F56"/>
    <w:rsid w:val="00DE316F"/>
    <w:rsid w:val="00DE4AA1"/>
    <w:rsid w:val="00DF146E"/>
    <w:rsid w:val="00DF67DC"/>
    <w:rsid w:val="00E0164C"/>
    <w:rsid w:val="00E019E8"/>
    <w:rsid w:val="00E10B20"/>
    <w:rsid w:val="00E10DC5"/>
    <w:rsid w:val="00E16D0B"/>
    <w:rsid w:val="00E2207C"/>
    <w:rsid w:val="00E26B48"/>
    <w:rsid w:val="00E32D41"/>
    <w:rsid w:val="00E3320F"/>
    <w:rsid w:val="00E339B1"/>
    <w:rsid w:val="00E34E5C"/>
    <w:rsid w:val="00E35739"/>
    <w:rsid w:val="00E375BE"/>
    <w:rsid w:val="00E52DA0"/>
    <w:rsid w:val="00E53040"/>
    <w:rsid w:val="00E53F81"/>
    <w:rsid w:val="00E614E6"/>
    <w:rsid w:val="00E62A4E"/>
    <w:rsid w:val="00E713E4"/>
    <w:rsid w:val="00E71AFA"/>
    <w:rsid w:val="00E767BD"/>
    <w:rsid w:val="00E87FD8"/>
    <w:rsid w:val="00E90D82"/>
    <w:rsid w:val="00E93ED2"/>
    <w:rsid w:val="00E954B9"/>
    <w:rsid w:val="00E95D15"/>
    <w:rsid w:val="00EA0AF3"/>
    <w:rsid w:val="00EA113F"/>
    <w:rsid w:val="00EA4F86"/>
    <w:rsid w:val="00EA5D32"/>
    <w:rsid w:val="00EB3B65"/>
    <w:rsid w:val="00EB3C7F"/>
    <w:rsid w:val="00EC0EA2"/>
    <w:rsid w:val="00EC1D97"/>
    <w:rsid w:val="00EC5774"/>
    <w:rsid w:val="00EC6F9F"/>
    <w:rsid w:val="00ED048D"/>
    <w:rsid w:val="00ED3596"/>
    <w:rsid w:val="00EE0AAF"/>
    <w:rsid w:val="00EE6E9A"/>
    <w:rsid w:val="00EF28BD"/>
    <w:rsid w:val="00EF3D71"/>
    <w:rsid w:val="00EF5424"/>
    <w:rsid w:val="00EF6128"/>
    <w:rsid w:val="00F03910"/>
    <w:rsid w:val="00F05473"/>
    <w:rsid w:val="00F05D9E"/>
    <w:rsid w:val="00F072D2"/>
    <w:rsid w:val="00F10218"/>
    <w:rsid w:val="00F10918"/>
    <w:rsid w:val="00F13A2C"/>
    <w:rsid w:val="00F16EA4"/>
    <w:rsid w:val="00F1764E"/>
    <w:rsid w:val="00F242CB"/>
    <w:rsid w:val="00F26293"/>
    <w:rsid w:val="00F35778"/>
    <w:rsid w:val="00F43115"/>
    <w:rsid w:val="00F4383D"/>
    <w:rsid w:val="00F5081D"/>
    <w:rsid w:val="00F57D87"/>
    <w:rsid w:val="00F6101E"/>
    <w:rsid w:val="00F65092"/>
    <w:rsid w:val="00F71D6C"/>
    <w:rsid w:val="00F81391"/>
    <w:rsid w:val="00F828A1"/>
    <w:rsid w:val="00F96417"/>
    <w:rsid w:val="00F96AE8"/>
    <w:rsid w:val="00FA3843"/>
    <w:rsid w:val="00FA5708"/>
    <w:rsid w:val="00FA6180"/>
    <w:rsid w:val="00FA7058"/>
    <w:rsid w:val="00FA72BE"/>
    <w:rsid w:val="00FB2CA0"/>
    <w:rsid w:val="00FB6714"/>
    <w:rsid w:val="00FC14BD"/>
    <w:rsid w:val="00FC4983"/>
    <w:rsid w:val="00FD17EC"/>
    <w:rsid w:val="00FD1CA4"/>
    <w:rsid w:val="00FF2C7F"/>
    <w:rsid w:val="00FF2EF1"/>
    <w:rsid w:val="00FF351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6B8DD92B"/>
  <w15:docId w15:val="{7848822A-EC39-4876-A370-26DBFE81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semiHidden="1" w:uiPriority="0" w:qFormat="1"/>
    <w:lsdException w:name="heading 4" w:locked="1" w:semiHidden="1" w:uiPriority="0" w:qFormat="1"/>
    <w:lsdException w:name="heading 5" w:locked="1" w:semiHidden="1" w:uiPriority="0" w:qFormat="1"/>
    <w:lsdException w:name="heading 6" w:locked="1" w:semiHidden="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8BB"/>
    <w:rPr>
      <w:lang w:val="es-ES_tradnl" w:eastAsia="zh-CN"/>
    </w:rPr>
  </w:style>
  <w:style w:type="paragraph" w:styleId="Ttulo1">
    <w:name w:val="heading 1"/>
    <w:basedOn w:val="Normal"/>
    <w:next w:val="Normal"/>
    <w:link w:val="Ttulo1Car"/>
    <w:uiPriority w:val="9"/>
    <w:qFormat/>
    <w:rsid w:val="008878BB"/>
    <w:pPr>
      <w:keepNext/>
      <w:outlineLvl w:val="0"/>
    </w:pPr>
    <w:rPr>
      <w:b/>
    </w:rPr>
  </w:style>
  <w:style w:type="paragraph" w:styleId="Ttulo2">
    <w:name w:val="heading 2"/>
    <w:basedOn w:val="Normal"/>
    <w:next w:val="Normal"/>
    <w:link w:val="Ttulo2Car"/>
    <w:uiPriority w:val="99"/>
    <w:qFormat/>
    <w:rsid w:val="008878BB"/>
    <w:pPr>
      <w:keepNext/>
      <w:tabs>
        <w:tab w:val="num" w:pos="0"/>
      </w:tabs>
      <w:outlineLvl w:val="1"/>
    </w:pPr>
    <w:rPr>
      <w:b/>
    </w:rPr>
  </w:style>
  <w:style w:type="paragraph" w:styleId="Ttulo3">
    <w:name w:val="heading 3"/>
    <w:basedOn w:val="Normal"/>
    <w:next w:val="Normal"/>
    <w:link w:val="Ttulo3Car"/>
    <w:uiPriority w:val="99"/>
    <w:qFormat/>
    <w:rsid w:val="008878BB"/>
    <w:pPr>
      <w:keepNext/>
      <w:tabs>
        <w:tab w:val="num" w:pos="0"/>
      </w:tabs>
      <w:ind w:left="720" w:hanging="432"/>
      <w:jc w:val="center"/>
      <w:outlineLvl w:val="2"/>
    </w:pPr>
  </w:style>
  <w:style w:type="paragraph" w:styleId="Ttulo4">
    <w:name w:val="heading 4"/>
    <w:basedOn w:val="Normal"/>
    <w:next w:val="Normal"/>
    <w:link w:val="Ttulo4Car"/>
    <w:uiPriority w:val="99"/>
    <w:qFormat/>
    <w:rsid w:val="008878BB"/>
    <w:pPr>
      <w:keepNext/>
      <w:tabs>
        <w:tab w:val="num" w:pos="0"/>
      </w:tabs>
      <w:ind w:left="864" w:hanging="144"/>
      <w:outlineLvl w:val="3"/>
    </w:pPr>
    <w:rPr>
      <w:b/>
      <w:sz w:val="28"/>
    </w:rPr>
  </w:style>
  <w:style w:type="paragraph" w:styleId="Ttulo5">
    <w:name w:val="heading 5"/>
    <w:basedOn w:val="Normal"/>
    <w:next w:val="Normal"/>
    <w:link w:val="Ttulo5Car"/>
    <w:uiPriority w:val="99"/>
    <w:qFormat/>
    <w:rsid w:val="008878BB"/>
    <w:pPr>
      <w:keepNext/>
      <w:tabs>
        <w:tab w:val="num" w:pos="0"/>
      </w:tabs>
      <w:ind w:left="1008" w:hanging="432"/>
      <w:outlineLvl w:val="4"/>
    </w:pPr>
    <w:rPr>
      <w:i/>
      <w:sz w:val="28"/>
      <w:lang w:val="en-US"/>
    </w:rPr>
  </w:style>
  <w:style w:type="paragraph" w:styleId="Ttulo6">
    <w:name w:val="heading 6"/>
    <w:basedOn w:val="Normal"/>
    <w:next w:val="Normal"/>
    <w:link w:val="Ttulo6Car"/>
    <w:uiPriority w:val="99"/>
    <w:qFormat/>
    <w:rsid w:val="008878BB"/>
    <w:pPr>
      <w:keepNext/>
      <w:tabs>
        <w:tab w:val="num" w:pos="0"/>
      </w:tabs>
      <w:ind w:left="1152" w:hanging="432"/>
      <w:outlineLvl w:val="5"/>
    </w:pPr>
    <w:rPr>
      <w:i/>
    </w:rPr>
  </w:style>
  <w:style w:type="paragraph" w:styleId="Ttulo7">
    <w:name w:val="heading 7"/>
    <w:basedOn w:val="Normal"/>
    <w:next w:val="Normal"/>
    <w:link w:val="Ttulo7Car"/>
    <w:uiPriority w:val="99"/>
    <w:qFormat/>
    <w:rsid w:val="008878BB"/>
    <w:pPr>
      <w:keepNext/>
      <w:tabs>
        <w:tab w:val="num" w:pos="0"/>
      </w:tabs>
      <w:ind w:left="1296" w:hanging="288"/>
      <w:outlineLvl w:val="6"/>
    </w:pPr>
    <w:rPr>
      <w:b/>
    </w:rPr>
  </w:style>
  <w:style w:type="paragraph" w:styleId="Ttulo9">
    <w:name w:val="heading 9"/>
    <w:basedOn w:val="Normal"/>
    <w:next w:val="Normal"/>
    <w:link w:val="Ttulo9Car1"/>
    <w:uiPriority w:val="99"/>
    <w:qFormat/>
    <w:rsid w:val="008878BB"/>
    <w:pPr>
      <w:keepNext/>
      <w:autoSpaceDE w:val="0"/>
      <w:ind w:right="51"/>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sid w:val="00627BBE"/>
    <w:rPr>
      <w:b/>
      <w:sz w:val="24"/>
      <w:lang w:val="es-ES_tradnl" w:eastAsia="zh-CN"/>
    </w:rPr>
  </w:style>
  <w:style w:type="character" w:customStyle="1" w:styleId="Ttulo2Car">
    <w:name w:val="Título 2 Car"/>
    <w:link w:val="Ttulo2"/>
    <w:uiPriority w:val="9"/>
    <w:semiHidden/>
    <w:rsid w:val="00F46D3D"/>
    <w:rPr>
      <w:rFonts w:ascii="Cambria" w:eastAsia="Times New Roman" w:hAnsi="Cambria" w:cs="Times New Roman"/>
      <w:b/>
      <w:bCs/>
      <w:i/>
      <w:iCs/>
      <w:sz w:val="28"/>
      <w:szCs w:val="28"/>
      <w:lang w:val="es-ES_tradnl" w:eastAsia="zh-CN"/>
    </w:rPr>
  </w:style>
  <w:style w:type="character" w:customStyle="1" w:styleId="Ttulo3Car">
    <w:name w:val="Título 3 Car"/>
    <w:link w:val="Ttulo3"/>
    <w:uiPriority w:val="9"/>
    <w:semiHidden/>
    <w:rsid w:val="00F46D3D"/>
    <w:rPr>
      <w:rFonts w:ascii="Cambria" w:eastAsia="Times New Roman" w:hAnsi="Cambria" w:cs="Times New Roman"/>
      <w:b/>
      <w:bCs/>
      <w:sz w:val="26"/>
      <w:szCs w:val="26"/>
      <w:lang w:val="es-ES_tradnl" w:eastAsia="zh-CN"/>
    </w:rPr>
  </w:style>
  <w:style w:type="character" w:customStyle="1" w:styleId="Ttulo4Car">
    <w:name w:val="Título 4 Car"/>
    <w:link w:val="Ttulo4"/>
    <w:uiPriority w:val="9"/>
    <w:semiHidden/>
    <w:rsid w:val="00F46D3D"/>
    <w:rPr>
      <w:rFonts w:ascii="Calibri" w:eastAsia="Times New Roman" w:hAnsi="Calibri" w:cs="Times New Roman"/>
      <w:b/>
      <w:bCs/>
      <w:sz w:val="28"/>
      <w:szCs w:val="28"/>
      <w:lang w:val="es-ES_tradnl" w:eastAsia="zh-CN"/>
    </w:rPr>
  </w:style>
  <w:style w:type="character" w:customStyle="1" w:styleId="Ttulo5Car">
    <w:name w:val="Título 5 Car"/>
    <w:link w:val="Ttulo5"/>
    <w:uiPriority w:val="9"/>
    <w:semiHidden/>
    <w:rsid w:val="00F46D3D"/>
    <w:rPr>
      <w:rFonts w:ascii="Calibri" w:eastAsia="Times New Roman" w:hAnsi="Calibri" w:cs="Times New Roman"/>
      <w:b/>
      <w:bCs/>
      <w:i/>
      <w:iCs/>
      <w:sz w:val="26"/>
      <w:szCs w:val="26"/>
      <w:lang w:val="es-ES_tradnl" w:eastAsia="zh-CN"/>
    </w:rPr>
  </w:style>
  <w:style w:type="character" w:customStyle="1" w:styleId="Ttulo6Car">
    <w:name w:val="Título 6 Car"/>
    <w:link w:val="Ttulo6"/>
    <w:uiPriority w:val="9"/>
    <w:semiHidden/>
    <w:rsid w:val="00F46D3D"/>
    <w:rPr>
      <w:rFonts w:ascii="Calibri" w:eastAsia="Times New Roman" w:hAnsi="Calibri" w:cs="Times New Roman"/>
      <w:b/>
      <w:bCs/>
      <w:lang w:val="es-ES_tradnl" w:eastAsia="zh-CN"/>
    </w:rPr>
  </w:style>
  <w:style w:type="character" w:customStyle="1" w:styleId="Ttulo7Car">
    <w:name w:val="Título 7 Car"/>
    <w:link w:val="Ttulo7"/>
    <w:uiPriority w:val="9"/>
    <w:semiHidden/>
    <w:rsid w:val="00F46D3D"/>
    <w:rPr>
      <w:rFonts w:ascii="Calibri" w:eastAsia="Times New Roman" w:hAnsi="Calibri" w:cs="Times New Roman"/>
      <w:sz w:val="24"/>
      <w:szCs w:val="24"/>
      <w:lang w:val="es-ES_tradnl" w:eastAsia="zh-CN"/>
    </w:rPr>
  </w:style>
  <w:style w:type="character" w:customStyle="1" w:styleId="Ttulo9Car1">
    <w:name w:val="Título 9 Car1"/>
    <w:link w:val="Ttulo9"/>
    <w:uiPriority w:val="9"/>
    <w:semiHidden/>
    <w:rsid w:val="00F46D3D"/>
    <w:rPr>
      <w:rFonts w:ascii="Cambria" w:eastAsia="Times New Roman" w:hAnsi="Cambria" w:cs="Times New Roman"/>
      <w:lang w:val="es-ES_tradnl" w:eastAsia="zh-CN"/>
    </w:rPr>
  </w:style>
  <w:style w:type="character" w:customStyle="1" w:styleId="WW8Num1z0">
    <w:name w:val="WW8Num1z0"/>
    <w:uiPriority w:val="99"/>
    <w:rsid w:val="008878BB"/>
  </w:style>
  <w:style w:type="character" w:customStyle="1" w:styleId="WW8Num1z1">
    <w:name w:val="WW8Num1z1"/>
    <w:uiPriority w:val="99"/>
    <w:rsid w:val="008878BB"/>
  </w:style>
  <w:style w:type="character" w:customStyle="1" w:styleId="WW8Num1z2">
    <w:name w:val="WW8Num1z2"/>
    <w:uiPriority w:val="99"/>
    <w:rsid w:val="008878BB"/>
  </w:style>
  <w:style w:type="character" w:customStyle="1" w:styleId="WW8Num1z3">
    <w:name w:val="WW8Num1z3"/>
    <w:uiPriority w:val="99"/>
    <w:rsid w:val="008878BB"/>
  </w:style>
  <w:style w:type="character" w:customStyle="1" w:styleId="WW8Num1z4">
    <w:name w:val="WW8Num1z4"/>
    <w:uiPriority w:val="99"/>
    <w:rsid w:val="008878BB"/>
  </w:style>
  <w:style w:type="character" w:customStyle="1" w:styleId="WW8Num1z5">
    <w:name w:val="WW8Num1z5"/>
    <w:uiPriority w:val="99"/>
    <w:rsid w:val="008878BB"/>
  </w:style>
  <w:style w:type="character" w:customStyle="1" w:styleId="WW8Num1z6">
    <w:name w:val="WW8Num1z6"/>
    <w:uiPriority w:val="99"/>
    <w:rsid w:val="008878BB"/>
  </w:style>
  <w:style w:type="character" w:customStyle="1" w:styleId="WW8Num1z7">
    <w:name w:val="WW8Num1z7"/>
    <w:uiPriority w:val="99"/>
    <w:rsid w:val="008878BB"/>
  </w:style>
  <w:style w:type="character" w:customStyle="1" w:styleId="WW8Num1z8">
    <w:name w:val="WW8Num1z8"/>
    <w:uiPriority w:val="99"/>
    <w:rsid w:val="008878BB"/>
  </w:style>
  <w:style w:type="character" w:customStyle="1" w:styleId="WW8Num2z0">
    <w:name w:val="WW8Num2z0"/>
    <w:uiPriority w:val="99"/>
    <w:rsid w:val="008878BB"/>
    <w:rPr>
      <w:rFonts w:ascii="Arial" w:hAnsi="Arial"/>
      <w:sz w:val="22"/>
    </w:rPr>
  </w:style>
  <w:style w:type="character" w:customStyle="1" w:styleId="WW8Num3z0">
    <w:name w:val="WW8Num3z0"/>
    <w:uiPriority w:val="99"/>
    <w:rsid w:val="008878BB"/>
    <w:rPr>
      <w:rFonts w:ascii="Arial" w:hAnsi="Arial"/>
      <w:sz w:val="22"/>
    </w:rPr>
  </w:style>
  <w:style w:type="character" w:customStyle="1" w:styleId="WW8Num4z0">
    <w:name w:val="WW8Num4z0"/>
    <w:uiPriority w:val="99"/>
    <w:rsid w:val="008878BB"/>
    <w:rPr>
      <w:rFonts w:ascii="Symbol" w:hAnsi="Symbol"/>
      <w:sz w:val="22"/>
      <w:lang w:val="es-ES"/>
    </w:rPr>
  </w:style>
  <w:style w:type="character" w:customStyle="1" w:styleId="WW8Num5z0">
    <w:name w:val="WW8Num5z0"/>
    <w:uiPriority w:val="99"/>
    <w:rsid w:val="008878BB"/>
    <w:rPr>
      <w:rFonts w:ascii="Symbol" w:hAnsi="Symbol"/>
      <w:sz w:val="22"/>
    </w:rPr>
  </w:style>
  <w:style w:type="character" w:customStyle="1" w:styleId="WW8Num5z1">
    <w:name w:val="WW8Num5z1"/>
    <w:uiPriority w:val="99"/>
    <w:rsid w:val="008878BB"/>
    <w:rPr>
      <w:rFonts w:ascii="OpenSymbol" w:hAnsi="OpenSymbol"/>
    </w:rPr>
  </w:style>
  <w:style w:type="character" w:customStyle="1" w:styleId="WW8Num5z2">
    <w:name w:val="WW8Num5z2"/>
    <w:uiPriority w:val="99"/>
    <w:rsid w:val="008878BB"/>
  </w:style>
  <w:style w:type="character" w:customStyle="1" w:styleId="WW8Num5z3">
    <w:name w:val="WW8Num5z3"/>
    <w:uiPriority w:val="99"/>
    <w:rsid w:val="008878BB"/>
  </w:style>
  <w:style w:type="character" w:customStyle="1" w:styleId="WW8Num5z4">
    <w:name w:val="WW8Num5z4"/>
    <w:uiPriority w:val="99"/>
    <w:rsid w:val="008878BB"/>
  </w:style>
  <w:style w:type="character" w:customStyle="1" w:styleId="WW8Num5z5">
    <w:name w:val="WW8Num5z5"/>
    <w:uiPriority w:val="99"/>
    <w:rsid w:val="008878BB"/>
  </w:style>
  <w:style w:type="character" w:customStyle="1" w:styleId="WW8Num5z6">
    <w:name w:val="WW8Num5z6"/>
    <w:uiPriority w:val="99"/>
    <w:rsid w:val="008878BB"/>
  </w:style>
  <w:style w:type="character" w:customStyle="1" w:styleId="WW8Num5z7">
    <w:name w:val="WW8Num5z7"/>
    <w:uiPriority w:val="99"/>
    <w:rsid w:val="008878BB"/>
  </w:style>
  <w:style w:type="character" w:customStyle="1" w:styleId="WW8Num5z8">
    <w:name w:val="WW8Num5z8"/>
    <w:uiPriority w:val="99"/>
    <w:rsid w:val="008878BB"/>
  </w:style>
  <w:style w:type="character" w:customStyle="1" w:styleId="WW8Num6z0">
    <w:name w:val="WW8Num6z0"/>
    <w:uiPriority w:val="99"/>
    <w:rsid w:val="008878BB"/>
  </w:style>
  <w:style w:type="character" w:customStyle="1" w:styleId="WW8Num7z0">
    <w:name w:val="WW8Num7z0"/>
    <w:uiPriority w:val="99"/>
    <w:rsid w:val="008878BB"/>
    <w:rPr>
      <w:rFonts w:ascii="Arial" w:hAnsi="Arial"/>
    </w:rPr>
  </w:style>
  <w:style w:type="character" w:customStyle="1" w:styleId="WW8Num8z0">
    <w:name w:val="WW8Num8z0"/>
    <w:uiPriority w:val="99"/>
    <w:rsid w:val="008878BB"/>
    <w:rPr>
      <w:rFonts w:ascii="Arial" w:hAnsi="Arial"/>
      <w:sz w:val="22"/>
    </w:rPr>
  </w:style>
  <w:style w:type="character" w:customStyle="1" w:styleId="WW8Num9z0">
    <w:name w:val="WW8Num9z0"/>
    <w:uiPriority w:val="99"/>
    <w:rsid w:val="008878BB"/>
    <w:rPr>
      <w:rFonts w:ascii="Arial" w:hAnsi="Arial"/>
    </w:rPr>
  </w:style>
  <w:style w:type="character" w:customStyle="1" w:styleId="WW8Num10z0">
    <w:name w:val="WW8Num10z0"/>
    <w:uiPriority w:val="99"/>
    <w:rsid w:val="008878BB"/>
    <w:rPr>
      <w:rFonts w:ascii="Symbol" w:hAnsi="Symbol"/>
    </w:rPr>
  </w:style>
  <w:style w:type="character" w:customStyle="1" w:styleId="WW8Num11z0">
    <w:name w:val="WW8Num11z0"/>
    <w:uiPriority w:val="99"/>
    <w:rsid w:val="008878BB"/>
    <w:rPr>
      <w:rFonts w:ascii="Arial" w:hAnsi="Arial"/>
      <w:sz w:val="22"/>
      <w:lang w:val="es-ES_tradnl"/>
    </w:rPr>
  </w:style>
  <w:style w:type="character" w:customStyle="1" w:styleId="WW8Num12z0">
    <w:name w:val="WW8Num12z0"/>
    <w:uiPriority w:val="99"/>
    <w:rsid w:val="008878BB"/>
    <w:rPr>
      <w:rFonts w:ascii="Arial" w:hAnsi="Arial"/>
    </w:rPr>
  </w:style>
  <w:style w:type="character" w:customStyle="1" w:styleId="WW8Num13z0">
    <w:name w:val="WW8Num13z0"/>
    <w:uiPriority w:val="99"/>
    <w:rsid w:val="008878BB"/>
    <w:rPr>
      <w:rFonts w:ascii="Arial" w:hAnsi="Arial"/>
      <w:sz w:val="24"/>
    </w:rPr>
  </w:style>
  <w:style w:type="character" w:customStyle="1" w:styleId="Fuentedeprrafopredeter3">
    <w:name w:val="Fuente de párrafo predeter.3"/>
    <w:uiPriority w:val="99"/>
    <w:rsid w:val="008878BB"/>
  </w:style>
  <w:style w:type="character" w:customStyle="1" w:styleId="WW8Num2z1">
    <w:name w:val="WW8Num2z1"/>
    <w:uiPriority w:val="99"/>
    <w:rsid w:val="008878BB"/>
  </w:style>
  <w:style w:type="character" w:customStyle="1" w:styleId="WW8Num2z2">
    <w:name w:val="WW8Num2z2"/>
    <w:uiPriority w:val="99"/>
    <w:rsid w:val="008878BB"/>
  </w:style>
  <w:style w:type="character" w:customStyle="1" w:styleId="WW8Num2z3">
    <w:name w:val="WW8Num2z3"/>
    <w:uiPriority w:val="99"/>
    <w:rsid w:val="008878BB"/>
  </w:style>
  <w:style w:type="character" w:customStyle="1" w:styleId="WW8Num2z4">
    <w:name w:val="WW8Num2z4"/>
    <w:uiPriority w:val="99"/>
    <w:rsid w:val="008878BB"/>
  </w:style>
  <w:style w:type="character" w:customStyle="1" w:styleId="WW8Num2z5">
    <w:name w:val="WW8Num2z5"/>
    <w:uiPriority w:val="99"/>
    <w:rsid w:val="008878BB"/>
  </w:style>
  <w:style w:type="character" w:customStyle="1" w:styleId="WW8Num2z6">
    <w:name w:val="WW8Num2z6"/>
    <w:uiPriority w:val="99"/>
    <w:rsid w:val="008878BB"/>
  </w:style>
  <w:style w:type="character" w:customStyle="1" w:styleId="WW8Num2z7">
    <w:name w:val="WW8Num2z7"/>
    <w:uiPriority w:val="99"/>
    <w:rsid w:val="008878BB"/>
  </w:style>
  <w:style w:type="character" w:customStyle="1" w:styleId="WW8Num2z8">
    <w:name w:val="WW8Num2z8"/>
    <w:uiPriority w:val="99"/>
    <w:rsid w:val="008878BB"/>
  </w:style>
  <w:style w:type="character" w:customStyle="1" w:styleId="WW8Num4z1">
    <w:name w:val="WW8Num4z1"/>
    <w:uiPriority w:val="99"/>
    <w:rsid w:val="008878BB"/>
    <w:rPr>
      <w:rFonts w:ascii="OpenSymbol" w:hAnsi="OpenSymbol"/>
    </w:rPr>
  </w:style>
  <w:style w:type="character" w:customStyle="1" w:styleId="WW8Num6z1">
    <w:name w:val="WW8Num6z1"/>
    <w:uiPriority w:val="99"/>
    <w:rsid w:val="008878BB"/>
  </w:style>
  <w:style w:type="character" w:customStyle="1" w:styleId="WW8Num6z2">
    <w:name w:val="WW8Num6z2"/>
    <w:uiPriority w:val="99"/>
    <w:rsid w:val="008878BB"/>
  </w:style>
  <w:style w:type="character" w:customStyle="1" w:styleId="WW8Num6z3">
    <w:name w:val="WW8Num6z3"/>
    <w:uiPriority w:val="99"/>
    <w:rsid w:val="008878BB"/>
  </w:style>
  <w:style w:type="character" w:customStyle="1" w:styleId="WW8Num6z4">
    <w:name w:val="WW8Num6z4"/>
    <w:uiPriority w:val="99"/>
    <w:rsid w:val="008878BB"/>
  </w:style>
  <w:style w:type="character" w:customStyle="1" w:styleId="WW8Num6z5">
    <w:name w:val="WW8Num6z5"/>
    <w:uiPriority w:val="99"/>
    <w:rsid w:val="008878BB"/>
  </w:style>
  <w:style w:type="character" w:customStyle="1" w:styleId="WW8Num6z6">
    <w:name w:val="WW8Num6z6"/>
    <w:uiPriority w:val="99"/>
    <w:rsid w:val="008878BB"/>
  </w:style>
  <w:style w:type="character" w:customStyle="1" w:styleId="WW8Num6z7">
    <w:name w:val="WW8Num6z7"/>
    <w:uiPriority w:val="99"/>
    <w:rsid w:val="008878BB"/>
  </w:style>
  <w:style w:type="character" w:customStyle="1" w:styleId="WW8Num6z8">
    <w:name w:val="WW8Num6z8"/>
    <w:uiPriority w:val="99"/>
    <w:rsid w:val="008878BB"/>
  </w:style>
  <w:style w:type="character" w:customStyle="1" w:styleId="WW8Num7z1">
    <w:name w:val="WW8Num7z1"/>
    <w:uiPriority w:val="99"/>
    <w:rsid w:val="008878BB"/>
  </w:style>
  <w:style w:type="character" w:customStyle="1" w:styleId="WW8Num7z2">
    <w:name w:val="WW8Num7z2"/>
    <w:uiPriority w:val="99"/>
    <w:rsid w:val="008878BB"/>
  </w:style>
  <w:style w:type="character" w:customStyle="1" w:styleId="WW8Num7z3">
    <w:name w:val="WW8Num7z3"/>
    <w:uiPriority w:val="99"/>
    <w:rsid w:val="008878BB"/>
  </w:style>
  <w:style w:type="character" w:customStyle="1" w:styleId="WW8Num7z4">
    <w:name w:val="WW8Num7z4"/>
    <w:uiPriority w:val="99"/>
    <w:rsid w:val="008878BB"/>
  </w:style>
  <w:style w:type="character" w:customStyle="1" w:styleId="WW8Num7z5">
    <w:name w:val="WW8Num7z5"/>
    <w:uiPriority w:val="99"/>
    <w:rsid w:val="008878BB"/>
  </w:style>
  <w:style w:type="character" w:customStyle="1" w:styleId="WW8Num7z6">
    <w:name w:val="WW8Num7z6"/>
    <w:uiPriority w:val="99"/>
    <w:rsid w:val="008878BB"/>
  </w:style>
  <w:style w:type="character" w:customStyle="1" w:styleId="WW8Num7z7">
    <w:name w:val="WW8Num7z7"/>
    <w:uiPriority w:val="99"/>
    <w:rsid w:val="008878BB"/>
  </w:style>
  <w:style w:type="character" w:customStyle="1" w:styleId="WW8Num7z8">
    <w:name w:val="WW8Num7z8"/>
    <w:uiPriority w:val="99"/>
    <w:rsid w:val="008878BB"/>
  </w:style>
  <w:style w:type="character" w:customStyle="1" w:styleId="WW8Num8z1">
    <w:name w:val="WW8Num8z1"/>
    <w:uiPriority w:val="99"/>
    <w:rsid w:val="008878BB"/>
  </w:style>
  <w:style w:type="character" w:customStyle="1" w:styleId="WW8Num8z2">
    <w:name w:val="WW8Num8z2"/>
    <w:uiPriority w:val="99"/>
    <w:rsid w:val="008878BB"/>
  </w:style>
  <w:style w:type="character" w:customStyle="1" w:styleId="WW8Num8z3">
    <w:name w:val="WW8Num8z3"/>
    <w:uiPriority w:val="99"/>
    <w:rsid w:val="008878BB"/>
  </w:style>
  <w:style w:type="character" w:customStyle="1" w:styleId="WW8Num8z4">
    <w:name w:val="WW8Num8z4"/>
    <w:uiPriority w:val="99"/>
    <w:rsid w:val="008878BB"/>
  </w:style>
  <w:style w:type="character" w:customStyle="1" w:styleId="WW8Num8z5">
    <w:name w:val="WW8Num8z5"/>
    <w:uiPriority w:val="99"/>
    <w:rsid w:val="008878BB"/>
  </w:style>
  <w:style w:type="character" w:customStyle="1" w:styleId="WW8Num8z6">
    <w:name w:val="WW8Num8z6"/>
    <w:uiPriority w:val="99"/>
    <w:rsid w:val="008878BB"/>
  </w:style>
  <w:style w:type="character" w:customStyle="1" w:styleId="WW8Num8z7">
    <w:name w:val="WW8Num8z7"/>
    <w:uiPriority w:val="99"/>
    <w:rsid w:val="008878BB"/>
  </w:style>
  <w:style w:type="character" w:customStyle="1" w:styleId="WW8Num8z8">
    <w:name w:val="WW8Num8z8"/>
    <w:uiPriority w:val="99"/>
    <w:rsid w:val="008878BB"/>
  </w:style>
  <w:style w:type="character" w:customStyle="1" w:styleId="WW8Num9z1">
    <w:name w:val="WW8Num9z1"/>
    <w:uiPriority w:val="99"/>
    <w:rsid w:val="008878BB"/>
  </w:style>
  <w:style w:type="character" w:customStyle="1" w:styleId="WW8Num9z2">
    <w:name w:val="WW8Num9z2"/>
    <w:uiPriority w:val="99"/>
    <w:rsid w:val="008878BB"/>
  </w:style>
  <w:style w:type="character" w:customStyle="1" w:styleId="WW8Num9z3">
    <w:name w:val="WW8Num9z3"/>
    <w:uiPriority w:val="99"/>
    <w:rsid w:val="008878BB"/>
  </w:style>
  <w:style w:type="character" w:customStyle="1" w:styleId="WW8Num9z4">
    <w:name w:val="WW8Num9z4"/>
    <w:uiPriority w:val="99"/>
    <w:rsid w:val="008878BB"/>
  </w:style>
  <w:style w:type="character" w:customStyle="1" w:styleId="WW8Num9z5">
    <w:name w:val="WW8Num9z5"/>
    <w:uiPriority w:val="99"/>
    <w:rsid w:val="008878BB"/>
  </w:style>
  <w:style w:type="character" w:customStyle="1" w:styleId="WW8Num9z6">
    <w:name w:val="WW8Num9z6"/>
    <w:uiPriority w:val="99"/>
    <w:rsid w:val="008878BB"/>
  </w:style>
  <w:style w:type="character" w:customStyle="1" w:styleId="WW8Num9z7">
    <w:name w:val="WW8Num9z7"/>
    <w:uiPriority w:val="99"/>
    <w:rsid w:val="008878BB"/>
  </w:style>
  <w:style w:type="character" w:customStyle="1" w:styleId="WW8Num9z8">
    <w:name w:val="WW8Num9z8"/>
    <w:uiPriority w:val="99"/>
    <w:rsid w:val="008878BB"/>
  </w:style>
  <w:style w:type="character" w:customStyle="1" w:styleId="WW8Num10z1">
    <w:name w:val="WW8Num10z1"/>
    <w:uiPriority w:val="99"/>
    <w:rsid w:val="008878BB"/>
    <w:rPr>
      <w:rFonts w:ascii="Courier New" w:hAnsi="Courier New"/>
    </w:rPr>
  </w:style>
  <w:style w:type="character" w:customStyle="1" w:styleId="WW8Num10z2">
    <w:name w:val="WW8Num10z2"/>
    <w:uiPriority w:val="99"/>
    <w:rsid w:val="008878BB"/>
    <w:rPr>
      <w:rFonts w:ascii="Wingdings" w:hAnsi="Wingdings"/>
    </w:rPr>
  </w:style>
  <w:style w:type="character" w:customStyle="1" w:styleId="WW8Num12z1">
    <w:name w:val="WW8Num12z1"/>
    <w:uiPriority w:val="99"/>
    <w:rsid w:val="008878BB"/>
  </w:style>
  <w:style w:type="character" w:customStyle="1" w:styleId="WW8Num12z2">
    <w:name w:val="WW8Num12z2"/>
    <w:uiPriority w:val="99"/>
    <w:rsid w:val="008878BB"/>
  </w:style>
  <w:style w:type="character" w:customStyle="1" w:styleId="WW8Num12z3">
    <w:name w:val="WW8Num12z3"/>
    <w:uiPriority w:val="99"/>
    <w:rsid w:val="008878BB"/>
  </w:style>
  <w:style w:type="character" w:customStyle="1" w:styleId="WW8Num12z4">
    <w:name w:val="WW8Num12z4"/>
    <w:uiPriority w:val="99"/>
    <w:rsid w:val="008878BB"/>
  </w:style>
  <w:style w:type="character" w:customStyle="1" w:styleId="WW8Num12z5">
    <w:name w:val="WW8Num12z5"/>
    <w:uiPriority w:val="99"/>
    <w:rsid w:val="008878BB"/>
  </w:style>
  <w:style w:type="character" w:customStyle="1" w:styleId="WW8Num12z6">
    <w:name w:val="WW8Num12z6"/>
    <w:uiPriority w:val="99"/>
    <w:rsid w:val="008878BB"/>
  </w:style>
  <w:style w:type="character" w:customStyle="1" w:styleId="WW8Num12z7">
    <w:name w:val="WW8Num12z7"/>
    <w:uiPriority w:val="99"/>
    <w:rsid w:val="008878BB"/>
  </w:style>
  <w:style w:type="character" w:customStyle="1" w:styleId="WW8Num12z8">
    <w:name w:val="WW8Num12z8"/>
    <w:uiPriority w:val="99"/>
    <w:rsid w:val="008878BB"/>
  </w:style>
  <w:style w:type="character" w:customStyle="1" w:styleId="WW8Num13z1">
    <w:name w:val="WW8Num13z1"/>
    <w:uiPriority w:val="99"/>
    <w:rsid w:val="008878BB"/>
  </w:style>
  <w:style w:type="character" w:customStyle="1" w:styleId="WW8Num13z2">
    <w:name w:val="WW8Num13z2"/>
    <w:uiPriority w:val="99"/>
    <w:rsid w:val="008878BB"/>
  </w:style>
  <w:style w:type="character" w:customStyle="1" w:styleId="WW8Num13z3">
    <w:name w:val="WW8Num13z3"/>
    <w:uiPriority w:val="99"/>
    <w:rsid w:val="008878BB"/>
  </w:style>
  <w:style w:type="character" w:customStyle="1" w:styleId="WW8Num13z4">
    <w:name w:val="WW8Num13z4"/>
    <w:uiPriority w:val="99"/>
    <w:rsid w:val="008878BB"/>
  </w:style>
  <w:style w:type="character" w:customStyle="1" w:styleId="WW8Num13z5">
    <w:name w:val="WW8Num13z5"/>
    <w:uiPriority w:val="99"/>
    <w:rsid w:val="008878BB"/>
  </w:style>
  <w:style w:type="character" w:customStyle="1" w:styleId="WW8Num13z6">
    <w:name w:val="WW8Num13z6"/>
    <w:uiPriority w:val="99"/>
    <w:rsid w:val="008878BB"/>
  </w:style>
  <w:style w:type="character" w:customStyle="1" w:styleId="WW8Num13z7">
    <w:name w:val="WW8Num13z7"/>
    <w:uiPriority w:val="99"/>
    <w:rsid w:val="008878BB"/>
  </w:style>
  <w:style w:type="character" w:customStyle="1" w:styleId="WW8Num13z8">
    <w:name w:val="WW8Num13z8"/>
    <w:uiPriority w:val="99"/>
    <w:rsid w:val="008878BB"/>
  </w:style>
  <w:style w:type="character" w:customStyle="1" w:styleId="WW8Num14z0">
    <w:name w:val="WW8Num14z0"/>
    <w:uiPriority w:val="99"/>
    <w:rsid w:val="008878BB"/>
    <w:rPr>
      <w:rFonts w:ascii="Courier New" w:hAnsi="Courier New"/>
    </w:rPr>
  </w:style>
  <w:style w:type="character" w:customStyle="1" w:styleId="WW8Num14z2">
    <w:name w:val="WW8Num14z2"/>
    <w:uiPriority w:val="99"/>
    <w:rsid w:val="008878BB"/>
    <w:rPr>
      <w:rFonts w:ascii="Wingdings" w:hAnsi="Wingdings"/>
    </w:rPr>
  </w:style>
  <w:style w:type="character" w:customStyle="1" w:styleId="WW8Num14z3">
    <w:name w:val="WW8Num14z3"/>
    <w:uiPriority w:val="99"/>
    <w:rsid w:val="008878BB"/>
    <w:rPr>
      <w:rFonts w:ascii="Symbol" w:hAnsi="Symbol"/>
    </w:rPr>
  </w:style>
  <w:style w:type="character" w:customStyle="1" w:styleId="WW8Num15z0">
    <w:name w:val="WW8Num15z0"/>
    <w:uiPriority w:val="99"/>
    <w:rsid w:val="008878BB"/>
    <w:rPr>
      <w:rFonts w:ascii="Symbol" w:hAnsi="Symbol"/>
      <w:sz w:val="22"/>
    </w:rPr>
  </w:style>
  <w:style w:type="character" w:customStyle="1" w:styleId="WW8Num15z1">
    <w:name w:val="WW8Num15z1"/>
    <w:uiPriority w:val="99"/>
    <w:rsid w:val="008878BB"/>
    <w:rPr>
      <w:rFonts w:ascii="Courier New" w:hAnsi="Courier New"/>
    </w:rPr>
  </w:style>
  <w:style w:type="character" w:customStyle="1" w:styleId="WW8Num15z2">
    <w:name w:val="WW8Num15z2"/>
    <w:uiPriority w:val="99"/>
    <w:rsid w:val="008878BB"/>
    <w:rPr>
      <w:rFonts w:ascii="Wingdings" w:hAnsi="Wingdings"/>
    </w:rPr>
  </w:style>
  <w:style w:type="character" w:customStyle="1" w:styleId="WW8Num16z0">
    <w:name w:val="WW8Num16z0"/>
    <w:uiPriority w:val="99"/>
    <w:rsid w:val="008878BB"/>
    <w:rPr>
      <w:rFonts w:ascii="Wingdings" w:hAnsi="Wingdings"/>
    </w:rPr>
  </w:style>
  <w:style w:type="character" w:customStyle="1" w:styleId="WW8Num16z1">
    <w:name w:val="WW8Num16z1"/>
    <w:uiPriority w:val="99"/>
    <w:rsid w:val="008878BB"/>
    <w:rPr>
      <w:rFonts w:ascii="Courier New" w:hAnsi="Courier New"/>
    </w:rPr>
  </w:style>
  <w:style w:type="character" w:customStyle="1" w:styleId="WW8Num16z3">
    <w:name w:val="WW8Num16z3"/>
    <w:uiPriority w:val="99"/>
    <w:rsid w:val="008878BB"/>
    <w:rPr>
      <w:rFonts w:ascii="Symbol" w:hAnsi="Symbol"/>
    </w:rPr>
  </w:style>
  <w:style w:type="character" w:customStyle="1" w:styleId="WW8Num17z0">
    <w:name w:val="WW8Num17z0"/>
    <w:uiPriority w:val="99"/>
    <w:rsid w:val="008878BB"/>
  </w:style>
  <w:style w:type="character" w:customStyle="1" w:styleId="WW8Num18z0">
    <w:name w:val="WW8Num18z0"/>
    <w:uiPriority w:val="99"/>
    <w:rsid w:val="008878BB"/>
  </w:style>
  <w:style w:type="character" w:customStyle="1" w:styleId="WW8Num18z1">
    <w:name w:val="WW8Num18z1"/>
    <w:uiPriority w:val="99"/>
    <w:rsid w:val="008878BB"/>
  </w:style>
  <w:style w:type="character" w:customStyle="1" w:styleId="WW8Num18z2">
    <w:name w:val="WW8Num18z2"/>
    <w:uiPriority w:val="99"/>
    <w:rsid w:val="008878BB"/>
  </w:style>
  <w:style w:type="character" w:customStyle="1" w:styleId="WW8Num18z3">
    <w:name w:val="WW8Num18z3"/>
    <w:uiPriority w:val="99"/>
    <w:rsid w:val="008878BB"/>
  </w:style>
  <w:style w:type="character" w:customStyle="1" w:styleId="WW8Num18z4">
    <w:name w:val="WW8Num18z4"/>
    <w:uiPriority w:val="99"/>
    <w:rsid w:val="008878BB"/>
  </w:style>
  <w:style w:type="character" w:customStyle="1" w:styleId="WW8Num18z5">
    <w:name w:val="WW8Num18z5"/>
    <w:uiPriority w:val="99"/>
    <w:rsid w:val="008878BB"/>
  </w:style>
  <w:style w:type="character" w:customStyle="1" w:styleId="WW8Num18z6">
    <w:name w:val="WW8Num18z6"/>
    <w:uiPriority w:val="99"/>
    <w:rsid w:val="008878BB"/>
  </w:style>
  <w:style w:type="character" w:customStyle="1" w:styleId="WW8Num18z7">
    <w:name w:val="WW8Num18z7"/>
    <w:uiPriority w:val="99"/>
    <w:rsid w:val="008878BB"/>
  </w:style>
  <w:style w:type="character" w:customStyle="1" w:styleId="WW8Num18z8">
    <w:name w:val="WW8Num18z8"/>
    <w:uiPriority w:val="99"/>
    <w:rsid w:val="008878BB"/>
  </w:style>
  <w:style w:type="character" w:customStyle="1" w:styleId="WW8Num19z0">
    <w:name w:val="WW8Num19z0"/>
    <w:uiPriority w:val="99"/>
    <w:rsid w:val="008878BB"/>
    <w:rPr>
      <w:rFonts w:ascii="Arial" w:hAnsi="Arial"/>
      <w:sz w:val="24"/>
    </w:rPr>
  </w:style>
  <w:style w:type="character" w:customStyle="1" w:styleId="WW8Num19z1">
    <w:name w:val="WW8Num19z1"/>
    <w:uiPriority w:val="99"/>
    <w:rsid w:val="008878BB"/>
  </w:style>
  <w:style w:type="character" w:customStyle="1" w:styleId="WW8Num19z2">
    <w:name w:val="WW8Num19z2"/>
    <w:uiPriority w:val="99"/>
    <w:rsid w:val="008878BB"/>
  </w:style>
  <w:style w:type="character" w:customStyle="1" w:styleId="WW8Num19z3">
    <w:name w:val="WW8Num19z3"/>
    <w:uiPriority w:val="99"/>
    <w:rsid w:val="008878BB"/>
  </w:style>
  <w:style w:type="character" w:customStyle="1" w:styleId="WW8Num19z4">
    <w:name w:val="WW8Num19z4"/>
    <w:uiPriority w:val="99"/>
    <w:rsid w:val="008878BB"/>
  </w:style>
  <w:style w:type="character" w:customStyle="1" w:styleId="WW8Num19z5">
    <w:name w:val="WW8Num19z5"/>
    <w:uiPriority w:val="99"/>
    <w:rsid w:val="008878BB"/>
  </w:style>
  <w:style w:type="character" w:customStyle="1" w:styleId="WW8Num19z6">
    <w:name w:val="WW8Num19z6"/>
    <w:uiPriority w:val="99"/>
    <w:rsid w:val="008878BB"/>
  </w:style>
  <w:style w:type="character" w:customStyle="1" w:styleId="WW8Num19z7">
    <w:name w:val="WW8Num19z7"/>
    <w:uiPriority w:val="99"/>
    <w:rsid w:val="008878BB"/>
  </w:style>
  <w:style w:type="character" w:customStyle="1" w:styleId="WW8Num19z8">
    <w:name w:val="WW8Num19z8"/>
    <w:uiPriority w:val="99"/>
    <w:rsid w:val="008878BB"/>
  </w:style>
  <w:style w:type="character" w:customStyle="1" w:styleId="WW8Num20z0">
    <w:name w:val="WW8Num20z0"/>
    <w:uiPriority w:val="99"/>
    <w:rsid w:val="008878BB"/>
    <w:rPr>
      <w:rFonts w:ascii="Arial" w:hAnsi="Arial"/>
      <w:sz w:val="24"/>
    </w:rPr>
  </w:style>
  <w:style w:type="character" w:customStyle="1" w:styleId="WW8Num20z1">
    <w:name w:val="WW8Num20z1"/>
    <w:uiPriority w:val="99"/>
    <w:rsid w:val="008878BB"/>
  </w:style>
  <w:style w:type="character" w:customStyle="1" w:styleId="WW8Num20z2">
    <w:name w:val="WW8Num20z2"/>
    <w:uiPriority w:val="99"/>
    <w:rsid w:val="008878BB"/>
  </w:style>
  <w:style w:type="character" w:customStyle="1" w:styleId="WW8Num20z3">
    <w:name w:val="WW8Num20z3"/>
    <w:uiPriority w:val="99"/>
    <w:rsid w:val="008878BB"/>
  </w:style>
  <w:style w:type="character" w:customStyle="1" w:styleId="WW8Num20z4">
    <w:name w:val="WW8Num20z4"/>
    <w:uiPriority w:val="99"/>
    <w:rsid w:val="008878BB"/>
  </w:style>
  <w:style w:type="character" w:customStyle="1" w:styleId="WW8Num20z5">
    <w:name w:val="WW8Num20z5"/>
    <w:uiPriority w:val="99"/>
    <w:rsid w:val="008878BB"/>
  </w:style>
  <w:style w:type="character" w:customStyle="1" w:styleId="WW8Num20z6">
    <w:name w:val="WW8Num20z6"/>
    <w:uiPriority w:val="99"/>
    <w:rsid w:val="008878BB"/>
  </w:style>
  <w:style w:type="character" w:customStyle="1" w:styleId="WW8Num20z7">
    <w:name w:val="WW8Num20z7"/>
    <w:uiPriority w:val="99"/>
    <w:rsid w:val="008878BB"/>
  </w:style>
  <w:style w:type="character" w:customStyle="1" w:styleId="WW8Num20z8">
    <w:name w:val="WW8Num20z8"/>
    <w:uiPriority w:val="99"/>
    <w:rsid w:val="008878BB"/>
  </w:style>
  <w:style w:type="character" w:customStyle="1" w:styleId="WW8Num21z0">
    <w:name w:val="WW8Num21z0"/>
    <w:uiPriority w:val="99"/>
    <w:rsid w:val="008878BB"/>
    <w:rPr>
      <w:rFonts w:ascii="Arial" w:hAnsi="Arial"/>
      <w:sz w:val="22"/>
    </w:rPr>
  </w:style>
  <w:style w:type="character" w:customStyle="1" w:styleId="WW8Num21z1">
    <w:name w:val="WW8Num21z1"/>
    <w:uiPriority w:val="99"/>
    <w:rsid w:val="008878BB"/>
  </w:style>
  <w:style w:type="character" w:customStyle="1" w:styleId="WW8Num21z2">
    <w:name w:val="WW8Num21z2"/>
    <w:uiPriority w:val="99"/>
    <w:rsid w:val="008878BB"/>
  </w:style>
  <w:style w:type="character" w:customStyle="1" w:styleId="WW8Num21z3">
    <w:name w:val="WW8Num21z3"/>
    <w:uiPriority w:val="99"/>
    <w:rsid w:val="008878BB"/>
  </w:style>
  <w:style w:type="character" w:customStyle="1" w:styleId="WW8Num21z4">
    <w:name w:val="WW8Num21z4"/>
    <w:uiPriority w:val="99"/>
    <w:rsid w:val="008878BB"/>
  </w:style>
  <w:style w:type="character" w:customStyle="1" w:styleId="WW8Num21z5">
    <w:name w:val="WW8Num21z5"/>
    <w:uiPriority w:val="99"/>
    <w:rsid w:val="008878BB"/>
  </w:style>
  <w:style w:type="character" w:customStyle="1" w:styleId="WW8Num21z6">
    <w:name w:val="WW8Num21z6"/>
    <w:uiPriority w:val="99"/>
    <w:rsid w:val="008878BB"/>
  </w:style>
  <w:style w:type="character" w:customStyle="1" w:styleId="WW8Num21z7">
    <w:name w:val="WW8Num21z7"/>
    <w:uiPriority w:val="99"/>
    <w:rsid w:val="008878BB"/>
  </w:style>
  <w:style w:type="character" w:customStyle="1" w:styleId="WW8Num21z8">
    <w:name w:val="WW8Num21z8"/>
    <w:uiPriority w:val="99"/>
    <w:rsid w:val="008878BB"/>
  </w:style>
  <w:style w:type="character" w:customStyle="1" w:styleId="WW8Num22z0">
    <w:name w:val="WW8Num22z0"/>
    <w:uiPriority w:val="99"/>
    <w:rsid w:val="008878BB"/>
    <w:rPr>
      <w:rFonts w:ascii="Arial" w:hAnsi="Arial"/>
      <w:sz w:val="24"/>
    </w:rPr>
  </w:style>
  <w:style w:type="character" w:customStyle="1" w:styleId="WW8Num22z1">
    <w:name w:val="WW8Num22z1"/>
    <w:uiPriority w:val="99"/>
    <w:rsid w:val="008878BB"/>
  </w:style>
  <w:style w:type="character" w:customStyle="1" w:styleId="WW8Num22z2">
    <w:name w:val="WW8Num22z2"/>
    <w:uiPriority w:val="99"/>
    <w:rsid w:val="008878BB"/>
  </w:style>
  <w:style w:type="character" w:customStyle="1" w:styleId="WW8Num22z3">
    <w:name w:val="WW8Num22z3"/>
    <w:uiPriority w:val="99"/>
    <w:rsid w:val="008878BB"/>
  </w:style>
  <w:style w:type="character" w:customStyle="1" w:styleId="WW8Num22z4">
    <w:name w:val="WW8Num22z4"/>
    <w:uiPriority w:val="99"/>
    <w:rsid w:val="008878BB"/>
  </w:style>
  <w:style w:type="character" w:customStyle="1" w:styleId="WW8Num22z5">
    <w:name w:val="WW8Num22z5"/>
    <w:uiPriority w:val="99"/>
    <w:rsid w:val="008878BB"/>
  </w:style>
  <w:style w:type="character" w:customStyle="1" w:styleId="WW8Num22z6">
    <w:name w:val="WW8Num22z6"/>
    <w:uiPriority w:val="99"/>
    <w:rsid w:val="008878BB"/>
  </w:style>
  <w:style w:type="character" w:customStyle="1" w:styleId="WW8Num22z7">
    <w:name w:val="WW8Num22z7"/>
    <w:uiPriority w:val="99"/>
    <w:rsid w:val="008878BB"/>
  </w:style>
  <w:style w:type="character" w:customStyle="1" w:styleId="WW8Num22z8">
    <w:name w:val="WW8Num22z8"/>
    <w:uiPriority w:val="99"/>
    <w:rsid w:val="008878BB"/>
  </w:style>
  <w:style w:type="character" w:customStyle="1" w:styleId="WW8Num23z0">
    <w:name w:val="WW8Num23z0"/>
    <w:uiPriority w:val="99"/>
    <w:rsid w:val="008878BB"/>
    <w:rPr>
      <w:rFonts w:ascii="Arial" w:hAnsi="Arial"/>
      <w:sz w:val="24"/>
    </w:rPr>
  </w:style>
  <w:style w:type="character" w:customStyle="1" w:styleId="WW8Num23z1">
    <w:name w:val="WW8Num23z1"/>
    <w:uiPriority w:val="99"/>
    <w:rsid w:val="008878BB"/>
  </w:style>
  <w:style w:type="character" w:customStyle="1" w:styleId="WW8Num23z2">
    <w:name w:val="WW8Num23z2"/>
    <w:uiPriority w:val="99"/>
    <w:rsid w:val="008878BB"/>
  </w:style>
  <w:style w:type="character" w:customStyle="1" w:styleId="WW8Num23z3">
    <w:name w:val="WW8Num23z3"/>
    <w:uiPriority w:val="99"/>
    <w:rsid w:val="008878BB"/>
  </w:style>
  <w:style w:type="character" w:customStyle="1" w:styleId="WW8Num23z4">
    <w:name w:val="WW8Num23z4"/>
    <w:uiPriority w:val="99"/>
    <w:rsid w:val="008878BB"/>
  </w:style>
  <w:style w:type="character" w:customStyle="1" w:styleId="WW8Num23z5">
    <w:name w:val="WW8Num23z5"/>
    <w:uiPriority w:val="99"/>
    <w:rsid w:val="008878BB"/>
  </w:style>
  <w:style w:type="character" w:customStyle="1" w:styleId="WW8Num23z6">
    <w:name w:val="WW8Num23z6"/>
    <w:uiPriority w:val="99"/>
    <w:rsid w:val="008878BB"/>
  </w:style>
  <w:style w:type="character" w:customStyle="1" w:styleId="WW8Num23z7">
    <w:name w:val="WW8Num23z7"/>
    <w:uiPriority w:val="99"/>
    <w:rsid w:val="008878BB"/>
  </w:style>
  <w:style w:type="character" w:customStyle="1" w:styleId="WW8Num23z8">
    <w:name w:val="WW8Num23z8"/>
    <w:uiPriority w:val="99"/>
    <w:rsid w:val="008878BB"/>
  </w:style>
  <w:style w:type="character" w:customStyle="1" w:styleId="WW8Num24z0">
    <w:name w:val="WW8Num24z0"/>
    <w:uiPriority w:val="99"/>
    <w:rsid w:val="008878BB"/>
    <w:rPr>
      <w:rFonts w:ascii="Arial" w:hAnsi="Arial"/>
      <w:sz w:val="24"/>
    </w:rPr>
  </w:style>
  <w:style w:type="character" w:customStyle="1" w:styleId="WW8Num24z1">
    <w:name w:val="WW8Num24z1"/>
    <w:uiPriority w:val="99"/>
    <w:rsid w:val="008878BB"/>
  </w:style>
  <w:style w:type="character" w:customStyle="1" w:styleId="WW8Num24z2">
    <w:name w:val="WW8Num24z2"/>
    <w:uiPriority w:val="99"/>
    <w:rsid w:val="008878BB"/>
  </w:style>
  <w:style w:type="character" w:customStyle="1" w:styleId="WW8Num24z3">
    <w:name w:val="WW8Num24z3"/>
    <w:uiPriority w:val="99"/>
    <w:rsid w:val="008878BB"/>
  </w:style>
  <w:style w:type="character" w:customStyle="1" w:styleId="WW8Num24z4">
    <w:name w:val="WW8Num24z4"/>
    <w:uiPriority w:val="99"/>
    <w:rsid w:val="008878BB"/>
  </w:style>
  <w:style w:type="character" w:customStyle="1" w:styleId="WW8Num24z5">
    <w:name w:val="WW8Num24z5"/>
    <w:uiPriority w:val="99"/>
    <w:rsid w:val="008878BB"/>
  </w:style>
  <w:style w:type="character" w:customStyle="1" w:styleId="WW8Num24z6">
    <w:name w:val="WW8Num24z6"/>
    <w:uiPriority w:val="99"/>
    <w:rsid w:val="008878BB"/>
  </w:style>
  <w:style w:type="character" w:customStyle="1" w:styleId="WW8Num24z7">
    <w:name w:val="WW8Num24z7"/>
    <w:uiPriority w:val="99"/>
    <w:rsid w:val="008878BB"/>
  </w:style>
  <w:style w:type="character" w:customStyle="1" w:styleId="WW8Num24z8">
    <w:name w:val="WW8Num24z8"/>
    <w:uiPriority w:val="99"/>
    <w:rsid w:val="008878BB"/>
  </w:style>
  <w:style w:type="character" w:customStyle="1" w:styleId="WW8Num25z0">
    <w:name w:val="WW8Num25z0"/>
    <w:uiPriority w:val="99"/>
    <w:rsid w:val="008878BB"/>
    <w:rPr>
      <w:sz w:val="22"/>
    </w:rPr>
  </w:style>
  <w:style w:type="character" w:customStyle="1" w:styleId="WW8Num25z1">
    <w:name w:val="WW8Num25z1"/>
    <w:uiPriority w:val="99"/>
    <w:rsid w:val="008878BB"/>
  </w:style>
  <w:style w:type="character" w:customStyle="1" w:styleId="WW8Num25z2">
    <w:name w:val="WW8Num25z2"/>
    <w:uiPriority w:val="99"/>
    <w:rsid w:val="008878BB"/>
  </w:style>
  <w:style w:type="character" w:customStyle="1" w:styleId="WW8Num25z3">
    <w:name w:val="WW8Num25z3"/>
    <w:uiPriority w:val="99"/>
    <w:rsid w:val="008878BB"/>
  </w:style>
  <w:style w:type="character" w:customStyle="1" w:styleId="WW8Num25z4">
    <w:name w:val="WW8Num25z4"/>
    <w:uiPriority w:val="99"/>
    <w:rsid w:val="008878BB"/>
  </w:style>
  <w:style w:type="character" w:customStyle="1" w:styleId="WW8Num25z5">
    <w:name w:val="WW8Num25z5"/>
    <w:uiPriority w:val="99"/>
    <w:rsid w:val="008878BB"/>
  </w:style>
  <w:style w:type="character" w:customStyle="1" w:styleId="WW8Num25z6">
    <w:name w:val="WW8Num25z6"/>
    <w:uiPriority w:val="99"/>
    <w:rsid w:val="008878BB"/>
  </w:style>
  <w:style w:type="character" w:customStyle="1" w:styleId="WW8Num25z7">
    <w:name w:val="WW8Num25z7"/>
    <w:uiPriority w:val="99"/>
    <w:rsid w:val="008878BB"/>
  </w:style>
  <w:style w:type="character" w:customStyle="1" w:styleId="WW8Num25z8">
    <w:name w:val="WW8Num25z8"/>
    <w:uiPriority w:val="99"/>
    <w:rsid w:val="008878BB"/>
  </w:style>
  <w:style w:type="character" w:customStyle="1" w:styleId="WW8Num26z0">
    <w:name w:val="WW8Num26z0"/>
    <w:uiPriority w:val="99"/>
    <w:rsid w:val="008878BB"/>
    <w:rPr>
      <w:rFonts w:ascii="Arial" w:hAnsi="Arial"/>
      <w:lang w:val="es-ES_tradnl"/>
    </w:rPr>
  </w:style>
  <w:style w:type="character" w:customStyle="1" w:styleId="WW8Num26z1">
    <w:name w:val="WW8Num26z1"/>
    <w:uiPriority w:val="99"/>
    <w:rsid w:val="008878BB"/>
  </w:style>
  <w:style w:type="character" w:customStyle="1" w:styleId="WW8Num26z2">
    <w:name w:val="WW8Num26z2"/>
    <w:uiPriority w:val="99"/>
    <w:rsid w:val="008878BB"/>
  </w:style>
  <w:style w:type="character" w:customStyle="1" w:styleId="WW8Num26z3">
    <w:name w:val="WW8Num26z3"/>
    <w:uiPriority w:val="99"/>
    <w:rsid w:val="008878BB"/>
  </w:style>
  <w:style w:type="character" w:customStyle="1" w:styleId="WW8Num26z4">
    <w:name w:val="WW8Num26z4"/>
    <w:uiPriority w:val="99"/>
    <w:rsid w:val="008878BB"/>
  </w:style>
  <w:style w:type="character" w:customStyle="1" w:styleId="WW8Num26z5">
    <w:name w:val="WW8Num26z5"/>
    <w:uiPriority w:val="99"/>
    <w:rsid w:val="008878BB"/>
  </w:style>
  <w:style w:type="character" w:customStyle="1" w:styleId="WW8Num26z6">
    <w:name w:val="WW8Num26z6"/>
    <w:uiPriority w:val="99"/>
    <w:rsid w:val="008878BB"/>
  </w:style>
  <w:style w:type="character" w:customStyle="1" w:styleId="WW8Num26z7">
    <w:name w:val="WW8Num26z7"/>
    <w:uiPriority w:val="99"/>
    <w:rsid w:val="008878BB"/>
  </w:style>
  <w:style w:type="character" w:customStyle="1" w:styleId="WW8Num26z8">
    <w:name w:val="WW8Num26z8"/>
    <w:uiPriority w:val="99"/>
    <w:rsid w:val="008878BB"/>
  </w:style>
  <w:style w:type="character" w:customStyle="1" w:styleId="WW8Num27z0">
    <w:name w:val="WW8Num27z0"/>
    <w:uiPriority w:val="99"/>
    <w:rsid w:val="008878BB"/>
  </w:style>
  <w:style w:type="character" w:customStyle="1" w:styleId="WW8Num27z1">
    <w:name w:val="WW8Num27z1"/>
    <w:uiPriority w:val="99"/>
    <w:rsid w:val="008878BB"/>
  </w:style>
  <w:style w:type="character" w:customStyle="1" w:styleId="WW8Num27z2">
    <w:name w:val="WW8Num27z2"/>
    <w:uiPriority w:val="99"/>
    <w:rsid w:val="008878BB"/>
  </w:style>
  <w:style w:type="character" w:customStyle="1" w:styleId="WW8Num27z3">
    <w:name w:val="WW8Num27z3"/>
    <w:uiPriority w:val="99"/>
    <w:rsid w:val="008878BB"/>
  </w:style>
  <w:style w:type="character" w:customStyle="1" w:styleId="WW8Num27z4">
    <w:name w:val="WW8Num27z4"/>
    <w:uiPriority w:val="99"/>
    <w:rsid w:val="008878BB"/>
  </w:style>
  <w:style w:type="character" w:customStyle="1" w:styleId="WW8Num27z5">
    <w:name w:val="WW8Num27z5"/>
    <w:uiPriority w:val="99"/>
    <w:rsid w:val="008878BB"/>
  </w:style>
  <w:style w:type="character" w:customStyle="1" w:styleId="WW8Num27z6">
    <w:name w:val="WW8Num27z6"/>
    <w:uiPriority w:val="99"/>
    <w:rsid w:val="008878BB"/>
  </w:style>
  <w:style w:type="character" w:customStyle="1" w:styleId="WW8Num27z7">
    <w:name w:val="WW8Num27z7"/>
    <w:uiPriority w:val="99"/>
    <w:rsid w:val="008878BB"/>
  </w:style>
  <w:style w:type="character" w:customStyle="1" w:styleId="WW8Num27z8">
    <w:name w:val="WW8Num27z8"/>
    <w:uiPriority w:val="99"/>
    <w:rsid w:val="008878BB"/>
  </w:style>
  <w:style w:type="character" w:customStyle="1" w:styleId="WW8Num28z0">
    <w:name w:val="WW8Num28z0"/>
    <w:uiPriority w:val="99"/>
    <w:rsid w:val="008878BB"/>
  </w:style>
  <w:style w:type="character" w:customStyle="1" w:styleId="WW8Num28z1">
    <w:name w:val="WW8Num28z1"/>
    <w:uiPriority w:val="99"/>
    <w:rsid w:val="008878BB"/>
  </w:style>
  <w:style w:type="character" w:customStyle="1" w:styleId="WW8Num28z2">
    <w:name w:val="WW8Num28z2"/>
    <w:uiPriority w:val="99"/>
    <w:rsid w:val="008878BB"/>
  </w:style>
  <w:style w:type="character" w:customStyle="1" w:styleId="WW8Num28z3">
    <w:name w:val="WW8Num28z3"/>
    <w:uiPriority w:val="99"/>
    <w:rsid w:val="008878BB"/>
  </w:style>
  <w:style w:type="character" w:customStyle="1" w:styleId="WW8Num28z4">
    <w:name w:val="WW8Num28z4"/>
    <w:uiPriority w:val="99"/>
    <w:rsid w:val="008878BB"/>
  </w:style>
  <w:style w:type="character" w:customStyle="1" w:styleId="WW8Num28z5">
    <w:name w:val="WW8Num28z5"/>
    <w:uiPriority w:val="99"/>
    <w:rsid w:val="008878BB"/>
  </w:style>
  <w:style w:type="character" w:customStyle="1" w:styleId="WW8Num28z6">
    <w:name w:val="WW8Num28z6"/>
    <w:uiPriority w:val="99"/>
    <w:rsid w:val="008878BB"/>
  </w:style>
  <w:style w:type="character" w:customStyle="1" w:styleId="WW8Num28z7">
    <w:name w:val="WW8Num28z7"/>
    <w:uiPriority w:val="99"/>
    <w:rsid w:val="008878BB"/>
  </w:style>
  <w:style w:type="character" w:customStyle="1" w:styleId="WW8Num28z8">
    <w:name w:val="WW8Num28z8"/>
    <w:uiPriority w:val="99"/>
    <w:rsid w:val="008878BB"/>
  </w:style>
  <w:style w:type="character" w:customStyle="1" w:styleId="WW8Num29z0">
    <w:name w:val="WW8Num29z0"/>
    <w:uiPriority w:val="99"/>
    <w:rsid w:val="008878BB"/>
    <w:rPr>
      <w:rFonts w:ascii="Wingdings" w:hAnsi="Wingdings"/>
    </w:rPr>
  </w:style>
  <w:style w:type="character" w:customStyle="1" w:styleId="WW8Num29z1">
    <w:name w:val="WW8Num29z1"/>
    <w:uiPriority w:val="99"/>
    <w:rsid w:val="008878BB"/>
    <w:rPr>
      <w:rFonts w:ascii="Courier New" w:hAnsi="Courier New"/>
    </w:rPr>
  </w:style>
  <w:style w:type="character" w:customStyle="1" w:styleId="WW8Num29z3">
    <w:name w:val="WW8Num29z3"/>
    <w:uiPriority w:val="99"/>
    <w:rsid w:val="008878BB"/>
    <w:rPr>
      <w:rFonts w:ascii="Symbol" w:hAnsi="Symbol"/>
    </w:rPr>
  </w:style>
  <w:style w:type="character" w:customStyle="1" w:styleId="WW8Num30z0">
    <w:name w:val="WW8Num30z0"/>
    <w:uiPriority w:val="99"/>
    <w:rsid w:val="008878BB"/>
  </w:style>
  <w:style w:type="character" w:customStyle="1" w:styleId="WW8Num30z1">
    <w:name w:val="WW8Num30z1"/>
    <w:uiPriority w:val="99"/>
    <w:rsid w:val="008878BB"/>
  </w:style>
  <w:style w:type="character" w:customStyle="1" w:styleId="WW8Num30z2">
    <w:name w:val="WW8Num30z2"/>
    <w:uiPriority w:val="99"/>
    <w:rsid w:val="008878BB"/>
  </w:style>
  <w:style w:type="character" w:customStyle="1" w:styleId="WW8Num30z3">
    <w:name w:val="WW8Num30z3"/>
    <w:uiPriority w:val="99"/>
    <w:rsid w:val="008878BB"/>
  </w:style>
  <w:style w:type="character" w:customStyle="1" w:styleId="WW8Num30z4">
    <w:name w:val="WW8Num30z4"/>
    <w:uiPriority w:val="99"/>
    <w:rsid w:val="008878BB"/>
  </w:style>
  <w:style w:type="character" w:customStyle="1" w:styleId="WW8Num30z5">
    <w:name w:val="WW8Num30z5"/>
    <w:uiPriority w:val="99"/>
    <w:rsid w:val="008878BB"/>
  </w:style>
  <w:style w:type="character" w:customStyle="1" w:styleId="WW8Num30z6">
    <w:name w:val="WW8Num30z6"/>
    <w:uiPriority w:val="99"/>
    <w:rsid w:val="008878BB"/>
  </w:style>
  <w:style w:type="character" w:customStyle="1" w:styleId="WW8Num30z7">
    <w:name w:val="WW8Num30z7"/>
    <w:uiPriority w:val="99"/>
    <w:rsid w:val="008878BB"/>
  </w:style>
  <w:style w:type="character" w:customStyle="1" w:styleId="WW8Num30z8">
    <w:name w:val="WW8Num30z8"/>
    <w:uiPriority w:val="99"/>
    <w:rsid w:val="008878BB"/>
  </w:style>
  <w:style w:type="character" w:customStyle="1" w:styleId="WW8Num31z0">
    <w:name w:val="WW8Num31z0"/>
    <w:uiPriority w:val="99"/>
    <w:rsid w:val="008878BB"/>
  </w:style>
  <w:style w:type="character" w:customStyle="1" w:styleId="WW8Num31z1">
    <w:name w:val="WW8Num31z1"/>
    <w:uiPriority w:val="99"/>
    <w:rsid w:val="008878BB"/>
  </w:style>
  <w:style w:type="character" w:customStyle="1" w:styleId="WW8Num31z2">
    <w:name w:val="WW8Num31z2"/>
    <w:uiPriority w:val="99"/>
    <w:rsid w:val="008878BB"/>
  </w:style>
  <w:style w:type="character" w:customStyle="1" w:styleId="WW8Num31z3">
    <w:name w:val="WW8Num31z3"/>
    <w:uiPriority w:val="99"/>
    <w:rsid w:val="008878BB"/>
  </w:style>
  <w:style w:type="character" w:customStyle="1" w:styleId="WW8Num31z4">
    <w:name w:val="WW8Num31z4"/>
    <w:uiPriority w:val="99"/>
    <w:rsid w:val="008878BB"/>
  </w:style>
  <w:style w:type="character" w:customStyle="1" w:styleId="WW8Num31z5">
    <w:name w:val="WW8Num31z5"/>
    <w:uiPriority w:val="99"/>
    <w:rsid w:val="008878BB"/>
  </w:style>
  <w:style w:type="character" w:customStyle="1" w:styleId="WW8Num31z6">
    <w:name w:val="WW8Num31z6"/>
    <w:uiPriority w:val="99"/>
    <w:rsid w:val="008878BB"/>
  </w:style>
  <w:style w:type="character" w:customStyle="1" w:styleId="WW8Num31z7">
    <w:name w:val="WW8Num31z7"/>
    <w:uiPriority w:val="99"/>
    <w:rsid w:val="008878BB"/>
  </w:style>
  <w:style w:type="character" w:customStyle="1" w:styleId="WW8Num31z8">
    <w:name w:val="WW8Num31z8"/>
    <w:uiPriority w:val="99"/>
    <w:rsid w:val="008878BB"/>
  </w:style>
  <w:style w:type="character" w:customStyle="1" w:styleId="WW8Num32z0">
    <w:name w:val="WW8Num32z0"/>
    <w:uiPriority w:val="99"/>
    <w:rsid w:val="008878BB"/>
    <w:rPr>
      <w:rFonts w:ascii="Arial" w:hAnsi="Arial"/>
      <w:sz w:val="24"/>
    </w:rPr>
  </w:style>
  <w:style w:type="character" w:customStyle="1" w:styleId="WW8Num32z1">
    <w:name w:val="WW8Num32z1"/>
    <w:uiPriority w:val="99"/>
    <w:rsid w:val="008878BB"/>
  </w:style>
  <w:style w:type="character" w:customStyle="1" w:styleId="WW8Num32z2">
    <w:name w:val="WW8Num32z2"/>
    <w:uiPriority w:val="99"/>
    <w:rsid w:val="008878BB"/>
  </w:style>
  <w:style w:type="character" w:customStyle="1" w:styleId="WW8Num32z3">
    <w:name w:val="WW8Num32z3"/>
    <w:uiPriority w:val="99"/>
    <w:rsid w:val="008878BB"/>
  </w:style>
  <w:style w:type="character" w:customStyle="1" w:styleId="WW8Num32z4">
    <w:name w:val="WW8Num32z4"/>
    <w:uiPriority w:val="99"/>
    <w:rsid w:val="008878BB"/>
  </w:style>
  <w:style w:type="character" w:customStyle="1" w:styleId="WW8Num32z5">
    <w:name w:val="WW8Num32z5"/>
    <w:uiPriority w:val="99"/>
    <w:rsid w:val="008878BB"/>
  </w:style>
  <w:style w:type="character" w:customStyle="1" w:styleId="WW8Num32z6">
    <w:name w:val="WW8Num32z6"/>
    <w:uiPriority w:val="99"/>
    <w:rsid w:val="008878BB"/>
  </w:style>
  <w:style w:type="character" w:customStyle="1" w:styleId="WW8Num32z7">
    <w:name w:val="WW8Num32z7"/>
    <w:uiPriority w:val="99"/>
    <w:rsid w:val="008878BB"/>
  </w:style>
  <w:style w:type="character" w:customStyle="1" w:styleId="WW8Num32z8">
    <w:name w:val="WW8Num32z8"/>
    <w:uiPriority w:val="99"/>
    <w:rsid w:val="008878BB"/>
  </w:style>
  <w:style w:type="character" w:customStyle="1" w:styleId="WW8Num33z0">
    <w:name w:val="WW8Num33z0"/>
    <w:uiPriority w:val="99"/>
    <w:rsid w:val="008878BB"/>
  </w:style>
  <w:style w:type="character" w:customStyle="1" w:styleId="WW8Num33z1">
    <w:name w:val="WW8Num33z1"/>
    <w:uiPriority w:val="99"/>
    <w:rsid w:val="008878BB"/>
  </w:style>
  <w:style w:type="character" w:customStyle="1" w:styleId="WW8Num33z2">
    <w:name w:val="WW8Num33z2"/>
    <w:uiPriority w:val="99"/>
    <w:rsid w:val="008878BB"/>
  </w:style>
  <w:style w:type="character" w:customStyle="1" w:styleId="WW8Num33z3">
    <w:name w:val="WW8Num33z3"/>
    <w:uiPriority w:val="99"/>
    <w:rsid w:val="008878BB"/>
  </w:style>
  <w:style w:type="character" w:customStyle="1" w:styleId="WW8Num33z4">
    <w:name w:val="WW8Num33z4"/>
    <w:uiPriority w:val="99"/>
    <w:rsid w:val="008878BB"/>
  </w:style>
  <w:style w:type="character" w:customStyle="1" w:styleId="WW8Num33z5">
    <w:name w:val="WW8Num33z5"/>
    <w:uiPriority w:val="99"/>
    <w:rsid w:val="008878BB"/>
  </w:style>
  <w:style w:type="character" w:customStyle="1" w:styleId="WW8Num33z6">
    <w:name w:val="WW8Num33z6"/>
    <w:uiPriority w:val="99"/>
    <w:rsid w:val="008878BB"/>
  </w:style>
  <w:style w:type="character" w:customStyle="1" w:styleId="WW8Num33z7">
    <w:name w:val="WW8Num33z7"/>
    <w:uiPriority w:val="99"/>
    <w:rsid w:val="008878BB"/>
  </w:style>
  <w:style w:type="character" w:customStyle="1" w:styleId="WW8Num33z8">
    <w:name w:val="WW8Num33z8"/>
    <w:uiPriority w:val="99"/>
    <w:rsid w:val="008878BB"/>
  </w:style>
  <w:style w:type="character" w:customStyle="1" w:styleId="WW8Num34z0">
    <w:name w:val="WW8Num34z0"/>
    <w:uiPriority w:val="99"/>
    <w:rsid w:val="008878BB"/>
  </w:style>
  <w:style w:type="character" w:customStyle="1" w:styleId="WW8Num34z1">
    <w:name w:val="WW8Num34z1"/>
    <w:uiPriority w:val="99"/>
    <w:rsid w:val="008878BB"/>
  </w:style>
  <w:style w:type="character" w:customStyle="1" w:styleId="WW8Num34z2">
    <w:name w:val="WW8Num34z2"/>
    <w:uiPriority w:val="99"/>
    <w:rsid w:val="008878BB"/>
  </w:style>
  <w:style w:type="character" w:customStyle="1" w:styleId="WW8Num34z3">
    <w:name w:val="WW8Num34z3"/>
    <w:uiPriority w:val="99"/>
    <w:rsid w:val="008878BB"/>
  </w:style>
  <w:style w:type="character" w:customStyle="1" w:styleId="WW8Num34z4">
    <w:name w:val="WW8Num34z4"/>
    <w:uiPriority w:val="99"/>
    <w:rsid w:val="008878BB"/>
  </w:style>
  <w:style w:type="character" w:customStyle="1" w:styleId="WW8Num34z5">
    <w:name w:val="WW8Num34z5"/>
    <w:uiPriority w:val="99"/>
    <w:rsid w:val="008878BB"/>
  </w:style>
  <w:style w:type="character" w:customStyle="1" w:styleId="WW8Num34z6">
    <w:name w:val="WW8Num34z6"/>
    <w:uiPriority w:val="99"/>
    <w:rsid w:val="008878BB"/>
  </w:style>
  <w:style w:type="character" w:customStyle="1" w:styleId="WW8Num34z7">
    <w:name w:val="WW8Num34z7"/>
    <w:uiPriority w:val="99"/>
    <w:rsid w:val="008878BB"/>
  </w:style>
  <w:style w:type="character" w:customStyle="1" w:styleId="WW8Num34z8">
    <w:name w:val="WW8Num34z8"/>
    <w:uiPriority w:val="99"/>
    <w:rsid w:val="008878BB"/>
  </w:style>
  <w:style w:type="character" w:customStyle="1" w:styleId="WW8Num35z0">
    <w:name w:val="WW8Num35z0"/>
    <w:uiPriority w:val="99"/>
    <w:rsid w:val="008878BB"/>
    <w:rPr>
      <w:rFonts w:ascii="Arial" w:hAnsi="Arial"/>
      <w:sz w:val="24"/>
    </w:rPr>
  </w:style>
  <w:style w:type="character" w:customStyle="1" w:styleId="WW8Num35z1">
    <w:name w:val="WW8Num35z1"/>
    <w:uiPriority w:val="99"/>
    <w:rsid w:val="008878BB"/>
  </w:style>
  <w:style w:type="character" w:customStyle="1" w:styleId="WW8Num35z2">
    <w:name w:val="WW8Num35z2"/>
    <w:uiPriority w:val="99"/>
    <w:rsid w:val="008878BB"/>
  </w:style>
  <w:style w:type="character" w:customStyle="1" w:styleId="WW8Num35z3">
    <w:name w:val="WW8Num35z3"/>
    <w:uiPriority w:val="99"/>
    <w:rsid w:val="008878BB"/>
  </w:style>
  <w:style w:type="character" w:customStyle="1" w:styleId="WW8Num35z4">
    <w:name w:val="WW8Num35z4"/>
    <w:uiPriority w:val="99"/>
    <w:rsid w:val="008878BB"/>
  </w:style>
  <w:style w:type="character" w:customStyle="1" w:styleId="WW8Num35z5">
    <w:name w:val="WW8Num35z5"/>
    <w:uiPriority w:val="99"/>
    <w:rsid w:val="008878BB"/>
  </w:style>
  <w:style w:type="character" w:customStyle="1" w:styleId="WW8Num35z6">
    <w:name w:val="WW8Num35z6"/>
    <w:uiPriority w:val="99"/>
    <w:rsid w:val="008878BB"/>
  </w:style>
  <w:style w:type="character" w:customStyle="1" w:styleId="WW8Num35z7">
    <w:name w:val="WW8Num35z7"/>
    <w:uiPriority w:val="99"/>
    <w:rsid w:val="008878BB"/>
  </w:style>
  <w:style w:type="character" w:customStyle="1" w:styleId="WW8Num35z8">
    <w:name w:val="WW8Num35z8"/>
    <w:uiPriority w:val="99"/>
    <w:rsid w:val="008878BB"/>
  </w:style>
  <w:style w:type="character" w:customStyle="1" w:styleId="WW8Num36z0">
    <w:name w:val="WW8Num36z0"/>
    <w:uiPriority w:val="99"/>
    <w:rsid w:val="008878BB"/>
  </w:style>
  <w:style w:type="character" w:customStyle="1" w:styleId="WW8Num36z1">
    <w:name w:val="WW8Num36z1"/>
    <w:uiPriority w:val="99"/>
    <w:rsid w:val="008878BB"/>
  </w:style>
  <w:style w:type="character" w:customStyle="1" w:styleId="WW8Num36z2">
    <w:name w:val="WW8Num36z2"/>
    <w:uiPriority w:val="99"/>
    <w:rsid w:val="008878BB"/>
  </w:style>
  <w:style w:type="character" w:customStyle="1" w:styleId="WW8Num36z3">
    <w:name w:val="WW8Num36z3"/>
    <w:uiPriority w:val="99"/>
    <w:rsid w:val="008878BB"/>
  </w:style>
  <w:style w:type="character" w:customStyle="1" w:styleId="WW8Num36z4">
    <w:name w:val="WW8Num36z4"/>
    <w:uiPriority w:val="99"/>
    <w:rsid w:val="008878BB"/>
  </w:style>
  <w:style w:type="character" w:customStyle="1" w:styleId="WW8Num36z5">
    <w:name w:val="WW8Num36z5"/>
    <w:uiPriority w:val="99"/>
    <w:rsid w:val="008878BB"/>
  </w:style>
  <w:style w:type="character" w:customStyle="1" w:styleId="WW8Num36z6">
    <w:name w:val="WW8Num36z6"/>
    <w:uiPriority w:val="99"/>
    <w:rsid w:val="008878BB"/>
  </w:style>
  <w:style w:type="character" w:customStyle="1" w:styleId="WW8Num36z7">
    <w:name w:val="WW8Num36z7"/>
    <w:uiPriority w:val="99"/>
    <w:rsid w:val="008878BB"/>
  </w:style>
  <w:style w:type="character" w:customStyle="1" w:styleId="WW8Num36z8">
    <w:name w:val="WW8Num36z8"/>
    <w:uiPriority w:val="99"/>
    <w:rsid w:val="008878BB"/>
  </w:style>
  <w:style w:type="character" w:customStyle="1" w:styleId="WW8Num37z0">
    <w:name w:val="WW8Num37z0"/>
    <w:uiPriority w:val="99"/>
    <w:rsid w:val="008878BB"/>
    <w:rPr>
      <w:rFonts w:ascii="Arial" w:hAnsi="Arial"/>
      <w:sz w:val="24"/>
    </w:rPr>
  </w:style>
  <w:style w:type="character" w:customStyle="1" w:styleId="WW8Num37z1">
    <w:name w:val="WW8Num37z1"/>
    <w:uiPriority w:val="99"/>
    <w:rsid w:val="008878BB"/>
  </w:style>
  <w:style w:type="character" w:customStyle="1" w:styleId="WW8Num37z2">
    <w:name w:val="WW8Num37z2"/>
    <w:uiPriority w:val="99"/>
    <w:rsid w:val="008878BB"/>
  </w:style>
  <w:style w:type="character" w:customStyle="1" w:styleId="WW8Num37z3">
    <w:name w:val="WW8Num37z3"/>
    <w:uiPriority w:val="99"/>
    <w:rsid w:val="008878BB"/>
  </w:style>
  <w:style w:type="character" w:customStyle="1" w:styleId="WW8Num37z4">
    <w:name w:val="WW8Num37z4"/>
    <w:uiPriority w:val="99"/>
    <w:rsid w:val="008878BB"/>
  </w:style>
  <w:style w:type="character" w:customStyle="1" w:styleId="WW8Num37z5">
    <w:name w:val="WW8Num37z5"/>
    <w:uiPriority w:val="99"/>
    <w:rsid w:val="008878BB"/>
  </w:style>
  <w:style w:type="character" w:customStyle="1" w:styleId="WW8Num37z6">
    <w:name w:val="WW8Num37z6"/>
    <w:uiPriority w:val="99"/>
    <w:rsid w:val="008878BB"/>
  </w:style>
  <w:style w:type="character" w:customStyle="1" w:styleId="WW8Num37z7">
    <w:name w:val="WW8Num37z7"/>
    <w:uiPriority w:val="99"/>
    <w:rsid w:val="008878BB"/>
  </w:style>
  <w:style w:type="character" w:customStyle="1" w:styleId="WW8Num37z8">
    <w:name w:val="WW8Num37z8"/>
    <w:uiPriority w:val="99"/>
    <w:rsid w:val="008878BB"/>
  </w:style>
  <w:style w:type="character" w:customStyle="1" w:styleId="WW8Num38z0">
    <w:name w:val="WW8Num38z0"/>
    <w:uiPriority w:val="99"/>
    <w:rsid w:val="008878BB"/>
    <w:rPr>
      <w:rFonts w:ascii="Courier New" w:hAnsi="Courier New"/>
    </w:rPr>
  </w:style>
  <w:style w:type="character" w:customStyle="1" w:styleId="WW8Num38z2">
    <w:name w:val="WW8Num38z2"/>
    <w:uiPriority w:val="99"/>
    <w:rsid w:val="008878BB"/>
    <w:rPr>
      <w:rFonts w:ascii="Wingdings" w:hAnsi="Wingdings"/>
    </w:rPr>
  </w:style>
  <w:style w:type="character" w:customStyle="1" w:styleId="WW8Num38z3">
    <w:name w:val="WW8Num38z3"/>
    <w:uiPriority w:val="99"/>
    <w:rsid w:val="008878BB"/>
    <w:rPr>
      <w:rFonts w:ascii="Symbol" w:hAnsi="Symbol"/>
    </w:rPr>
  </w:style>
  <w:style w:type="character" w:customStyle="1" w:styleId="WW8Num39z0">
    <w:name w:val="WW8Num39z0"/>
    <w:uiPriority w:val="99"/>
    <w:rsid w:val="008878BB"/>
    <w:rPr>
      <w:rFonts w:ascii="Arial" w:hAnsi="Arial"/>
      <w:sz w:val="24"/>
    </w:rPr>
  </w:style>
  <w:style w:type="character" w:customStyle="1" w:styleId="WW8Num39z1">
    <w:name w:val="WW8Num39z1"/>
    <w:uiPriority w:val="99"/>
    <w:rsid w:val="008878BB"/>
  </w:style>
  <w:style w:type="character" w:customStyle="1" w:styleId="WW8Num39z2">
    <w:name w:val="WW8Num39z2"/>
    <w:uiPriority w:val="99"/>
    <w:rsid w:val="008878BB"/>
  </w:style>
  <w:style w:type="character" w:customStyle="1" w:styleId="WW8Num39z3">
    <w:name w:val="WW8Num39z3"/>
    <w:uiPriority w:val="99"/>
    <w:rsid w:val="008878BB"/>
  </w:style>
  <w:style w:type="character" w:customStyle="1" w:styleId="WW8Num39z4">
    <w:name w:val="WW8Num39z4"/>
    <w:uiPriority w:val="99"/>
    <w:rsid w:val="008878BB"/>
  </w:style>
  <w:style w:type="character" w:customStyle="1" w:styleId="WW8Num39z5">
    <w:name w:val="WW8Num39z5"/>
    <w:uiPriority w:val="99"/>
    <w:rsid w:val="008878BB"/>
  </w:style>
  <w:style w:type="character" w:customStyle="1" w:styleId="WW8Num39z6">
    <w:name w:val="WW8Num39z6"/>
    <w:uiPriority w:val="99"/>
    <w:rsid w:val="008878BB"/>
  </w:style>
  <w:style w:type="character" w:customStyle="1" w:styleId="WW8Num39z7">
    <w:name w:val="WW8Num39z7"/>
    <w:uiPriority w:val="99"/>
    <w:rsid w:val="008878BB"/>
  </w:style>
  <w:style w:type="character" w:customStyle="1" w:styleId="WW8Num39z8">
    <w:name w:val="WW8Num39z8"/>
    <w:uiPriority w:val="99"/>
    <w:rsid w:val="008878BB"/>
  </w:style>
  <w:style w:type="character" w:customStyle="1" w:styleId="WW8Num40z0">
    <w:name w:val="WW8Num40z0"/>
    <w:uiPriority w:val="99"/>
    <w:rsid w:val="008878BB"/>
    <w:rPr>
      <w:rFonts w:ascii="Symbol" w:hAnsi="Symbol"/>
    </w:rPr>
  </w:style>
  <w:style w:type="character" w:customStyle="1" w:styleId="WW8Num40z1">
    <w:name w:val="WW8Num40z1"/>
    <w:uiPriority w:val="99"/>
    <w:rsid w:val="008878BB"/>
    <w:rPr>
      <w:rFonts w:ascii="Courier New" w:hAnsi="Courier New"/>
    </w:rPr>
  </w:style>
  <w:style w:type="character" w:customStyle="1" w:styleId="WW8Num40z2">
    <w:name w:val="WW8Num40z2"/>
    <w:uiPriority w:val="99"/>
    <w:rsid w:val="008878BB"/>
    <w:rPr>
      <w:rFonts w:ascii="Wingdings" w:hAnsi="Wingdings"/>
    </w:rPr>
  </w:style>
  <w:style w:type="character" w:customStyle="1" w:styleId="WW8Num41z0">
    <w:name w:val="WW8Num41z0"/>
    <w:uiPriority w:val="99"/>
    <w:rsid w:val="008878BB"/>
    <w:rPr>
      <w:rFonts w:ascii="Arial" w:hAnsi="Arial"/>
      <w:sz w:val="24"/>
    </w:rPr>
  </w:style>
  <w:style w:type="character" w:customStyle="1" w:styleId="WW8Num41z1">
    <w:name w:val="WW8Num41z1"/>
    <w:uiPriority w:val="99"/>
    <w:rsid w:val="008878BB"/>
  </w:style>
  <w:style w:type="character" w:customStyle="1" w:styleId="WW8Num41z2">
    <w:name w:val="WW8Num41z2"/>
    <w:uiPriority w:val="99"/>
    <w:rsid w:val="008878BB"/>
  </w:style>
  <w:style w:type="character" w:customStyle="1" w:styleId="WW8Num41z3">
    <w:name w:val="WW8Num41z3"/>
    <w:uiPriority w:val="99"/>
    <w:rsid w:val="008878BB"/>
  </w:style>
  <w:style w:type="character" w:customStyle="1" w:styleId="WW8Num41z4">
    <w:name w:val="WW8Num41z4"/>
    <w:uiPriority w:val="99"/>
    <w:rsid w:val="008878BB"/>
  </w:style>
  <w:style w:type="character" w:customStyle="1" w:styleId="WW8Num41z5">
    <w:name w:val="WW8Num41z5"/>
    <w:uiPriority w:val="99"/>
    <w:rsid w:val="008878BB"/>
  </w:style>
  <w:style w:type="character" w:customStyle="1" w:styleId="WW8Num41z6">
    <w:name w:val="WW8Num41z6"/>
    <w:uiPriority w:val="99"/>
    <w:rsid w:val="008878BB"/>
  </w:style>
  <w:style w:type="character" w:customStyle="1" w:styleId="WW8Num41z7">
    <w:name w:val="WW8Num41z7"/>
    <w:uiPriority w:val="99"/>
    <w:rsid w:val="008878BB"/>
  </w:style>
  <w:style w:type="character" w:customStyle="1" w:styleId="WW8Num41z8">
    <w:name w:val="WW8Num41z8"/>
    <w:uiPriority w:val="99"/>
    <w:rsid w:val="008878BB"/>
  </w:style>
  <w:style w:type="character" w:customStyle="1" w:styleId="WW8Num42z0">
    <w:name w:val="WW8Num42z0"/>
    <w:uiPriority w:val="99"/>
    <w:rsid w:val="008878BB"/>
    <w:rPr>
      <w:rFonts w:ascii="Courier New" w:hAnsi="Courier New"/>
      <w:sz w:val="22"/>
      <w:lang w:val="es-ES_tradnl"/>
    </w:rPr>
  </w:style>
  <w:style w:type="character" w:customStyle="1" w:styleId="WW8Num42z2">
    <w:name w:val="WW8Num42z2"/>
    <w:uiPriority w:val="99"/>
    <w:rsid w:val="008878BB"/>
    <w:rPr>
      <w:rFonts w:ascii="Wingdings" w:hAnsi="Wingdings"/>
    </w:rPr>
  </w:style>
  <w:style w:type="character" w:customStyle="1" w:styleId="WW8Num42z3">
    <w:name w:val="WW8Num42z3"/>
    <w:uiPriority w:val="99"/>
    <w:rsid w:val="008878BB"/>
    <w:rPr>
      <w:rFonts w:ascii="Symbol" w:hAnsi="Symbol"/>
    </w:rPr>
  </w:style>
  <w:style w:type="character" w:customStyle="1" w:styleId="WW8Num43z0">
    <w:name w:val="WW8Num43z0"/>
    <w:uiPriority w:val="99"/>
    <w:rsid w:val="008878BB"/>
  </w:style>
  <w:style w:type="character" w:customStyle="1" w:styleId="WW8Num43z1">
    <w:name w:val="WW8Num43z1"/>
    <w:uiPriority w:val="99"/>
    <w:rsid w:val="008878BB"/>
  </w:style>
  <w:style w:type="character" w:customStyle="1" w:styleId="WW8Num43z2">
    <w:name w:val="WW8Num43z2"/>
    <w:uiPriority w:val="99"/>
    <w:rsid w:val="008878BB"/>
  </w:style>
  <w:style w:type="character" w:customStyle="1" w:styleId="WW8Num43z3">
    <w:name w:val="WW8Num43z3"/>
    <w:uiPriority w:val="99"/>
    <w:rsid w:val="008878BB"/>
  </w:style>
  <w:style w:type="character" w:customStyle="1" w:styleId="WW8Num43z4">
    <w:name w:val="WW8Num43z4"/>
    <w:uiPriority w:val="99"/>
    <w:rsid w:val="008878BB"/>
  </w:style>
  <w:style w:type="character" w:customStyle="1" w:styleId="WW8Num43z5">
    <w:name w:val="WW8Num43z5"/>
    <w:uiPriority w:val="99"/>
    <w:rsid w:val="008878BB"/>
  </w:style>
  <w:style w:type="character" w:customStyle="1" w:styleId="WW8Num43z6">
    <w:name w:val="WW8Num43z6"/>
    <w:uiPriority w:val="99"/>
    <w:rsid w:val="008878BB"/>
  </w:style>
  <w:style w:type="character" w:customStyle="1" w:styleId="WW8Num43z7">
    <w:name w:val="WW8Num43z7"/>
    <w:uiPriority w:val="99"/>
    <w:rsid w:val="008878BB"/>
  </w:style>
  <w:style w:type="character" w:customStyle="1" w:styleId="WW8Num43z8">
    <w:name w:val="WW8Num43z8"/>
    <w:uiPriority w:val="99"/>
    <w:rsid w:val="008878BB"/>
  </w:style>
  <w:style w:type="character" w:customStyle="1" w:styleId="WW8Num44z0">
    <w:name w:val="WW8Num44z0"/>
    <w:uiPriority w:val="99"/>
    <w:rsid w:val="008878BB"/>
    <w:rPr>
      <w:rFonts w:ascii="Symbol" w:hAnsi="Symbol"/>
    </w:rPr>
  </w:style>
  <w:style w:type="character" w:customStyle="1" w:styleId="WW8Num44z1">
    <w:name w:val="WW8Num44z1"/>
    <w:uiPriority w:val="99"/>
    <w:rsid w:val="008878BB"/>
    <w:rPr>
      <w:rFonts w:ascii="Courier New" w:hAnsi="Courier New"/>
    </w:rPr>
  </w:style>
  <w:style w:type="character" w:customStyle="1" w:styleId="WW8Num44z2">
    <w:name w:val="WW8Num44z2"/>
    <w:uiPriority w:val="99"/>
    <w:rsid w:val="008878BB"/>
    <w:rPr>
      <w:rFonts w:ascii="Wingdings" w:hAnsi="Wingdings"/>
    </w:rPr>
  </w:style>
  <w:style w:type="character" w:customStyle="1" w:styleId="WW8Num45z0">
    <w:name w:val="WW8Num45z0"/>
    <w:uiPriority w:val="99"/>
    <w:rsid w:val="008878BB"/>
    <w:rPr>
      <w:rFonts w:ascii="Arial" w:hAnsi="Arial"/>
      <w:sz w:val="24"/>
    </w:rPr>
  </w:style>
  <w:style w:type="character" w:customStyle="1" w:styleId="WW8Num45z1">
    <w:name w:val="WW8Num45z1"/>
    <w:uiPriority w:val="99"/>
    <w:rsid w:val="008878BB"/>
  </w:style>
  <w:style w:type="character" w:customStyle="1" w:styleId="WW8Num45z2">
    <w:name w:val="WW8Num45z2"/>
    <w:uiPriority w:val="99"/>
    <w:rsid w:val="008878BB"/>
  </w:style>
  <w:style w:type="character" w:customStyle="1" w:styleId="WW8Num45z3">
    <w:name w:val="WW8Num45z3"/>
    <w:uiPriority w:val="99"/>
    <w:rsid w:val="008878BB"/>
  </w:style>
  <w:style w:type="character" w:customStyle="1" w:styleId="WW8Num45z4">
    <w:name w:val="WW8Num45z4"/>
    <w:uiPriority w:val="99"/>
    <w:rsid w:val="008878BB"/>
  </w:style>
  <w:style w:type="character" w:customStyle="1" w:styleId="WW8Num45z5">
    <w:name w:val="WW8Num45z5"/>
    <w:uiPriority w:val="99"/>
    <w:rsid w:val="008878BB"/>
  </w:style>
  <w:style w:type="character" w:customStyle="1" w:styleId="WW8Num45z6">
    <w:name w:val="WW8Num45z6"/>
    <w:uiPriority w:val="99"/>
    <w:rsid w:val="008878BB"/>
  </w:style>
  <w:style w:type="character" w:customStyle="1" w:styleId="WW8Num45z7">
    <w:name w:val="WW8Num45z7"/>
    <w:uiPriority w:val="99"/>
    <w:rsid w:val="008878BB"/>
  </w:style>
  <w:style w:type="character" w:customStyle="1" w:styleId="WW8Num45z8">
    <w:name w:val="WW8Num45z8"/>
    <w:uiPriority w:val="99"/>
    <w:rsid w:val="008878BB"/>
  </w:style>
  <w:style w:type="character" w:customStyle="1" w:styleId="WW8Num46z0">
    <w:name w:val="WW8Num46z0"/>
    <w:uiPriority w:val="99"/>
    <w:rsid w:val="008878BB"/>
    <w:rPr>
      <w:rFonts w:ascii="Arial" w:hAnsi="Arial"/>
      <w:sz w:val="24"/>
    </w:rPr>
  </w:style>
  <w:style w:type="character" w:customStyle="1" w:styleId="WW8Num46z1">
    <w:name w:val="WW8Num46z1"/>
    <w:uiPriority w:val="99"/>
    <w:rsid w:val="008878BB"/>
  </w:style>
  <w:style w:type="character" w:customStyle="1" w:styleId="WW8Num46z2">
    <w:name w:val="WW8Num46z2"/>
    <w:uiPriority w:val="99"/>
    <w:rsid w:val="008878BB"/>
  </w:style>
  <w:style w:type="character" w:customStyle="1" w:styleId="WW8Num46z3">
    <w:name w:val="WW8Num46z3"/>
    <w:uiPriority w:val="99"/>
    <w:rsid w:val="008878BB"/>
  </w:style>
  <w:style w:type="character" w:customStyle="1" w:styleId="WW8Num46z4">
    <w:name w:val="WW8Num46z4"/>
    <w:uiPriority w:val="99"/>
    <w:rsid w:val="008878BB"/>
  </w:style>
  <w:style w:type="character" w:customStyle="1" w:styleId="WW8Num46z5">
    <w:name w:val="WW8Num46z5"/>
    <w:uiPriority w:val="99"/>
    <w:rsid w:val="008878BB"/>
  </w:style>
  <w:style w:type="character" w:customStyle="1" w:styleId="WW8Num46z6">
    <w:name w:val="WW8Num46z6"/>
    <w:uiPriority w:val="99"/>
    <w:rsid w:val="008878BB"/>
  </w:style>
  <w:style w:type="character" w:customStyle="1" w:styleId="WW8Num46z7">
    <w:name w:val="WW8Num46z7"/>
    <w:uiPriority w:val="99"/>
    <w:rsid w:val="008878BB"/>
  </w:style>
  <w:style w:type="character" w:customStyle="1" w:styleId="WW8Num46z8">
    <w:name w:val="WW8Num46z8"/>
    <w:uiPriority w:val="99"/>
    <w:rsid w:val="008878BB"/>
  </w:style>
  <w:style w:type="character" w:customStyle="1" w:styleId="WW8Num47z0">
    <w:name w:val="WW8Num47z0"/>
    <w:uiPriority w:val="99"/>
    <w:rsid w:val="008878BB"/>
  </w:style>
  <w:style w:type="character" w:customStyle="1" w:styleId="WW8Num47z1">
    <w:name w:val="WW8Num47z1"/>
    <w:uiPriority w:val="99"/>
    <w:rsid w:val="008878BB"/>
  </w:style>
  <w:style w:type="character" w:customStyle="1" w:styleId="WW8Num47z2">
    <w:name w:val="WW8Num47z2"/>
    <w:uiPriority w:val="99"/>
    <w:rsid w:val="008878BB"/>
  </w:style>
  <w:style w:type="character" w:customStyle="1" w:styleId="WW8Num47z3">
    <w:name w:val="WW8Num47z3"/>
    <w:uiPriority w:val="99"/>
    <w:rsid w:val="008878BB"/>
  </w:style>
  <w:style w:type="character" w:customStyle="1" w:styleId="WW8Num47z4">
    <w:name w:val="WW8Num47z4"/>
    <w:uiPriority w:val="99"/>
    <w:rsid w:val="008878BB"/>
  </w:style>
  <w:style w:type="character" w:customStyle="1" w:styleId="WW8Num47z5">
    <w:name w:val="WW8Num47z5"/>
    <w:uiPriority w:val="99"/>
    <w:rsid w:val="008878BB"/>
  </w:style>
  <w:style w:type="character" w:customStyle="1" w:styleId="WW8Num47z6">
    <w:name w:val="WW8Num47z6"/>
    <w:uiPriority w:val="99"/>
    <w:rsid w:val="008878BB"/>
  </w:style>
  <w:style w:type="character" w:customStyle="1" w:styleId="WW8Num47z7">
    <w:name w:val="WW8Num47z7"/>
    <w:uiPriority w:val="99"/>
    <w:rsid w:val="008878BB"/>
  </w:style>
  <w:style w:type="character" w:customStyle="1" w:styleId="WW8Num47z8">
    <w:name w:val="WW8Num47z8"/>
    <w:uiPriority w:val="99"/>
    <w:rsid w:val="008878BB"/>
  </w:style>
  <w:style w:type="character" w:customStyle="1" w:styleId="WW8Num48z0">
    <w:name w:val="WW8Num48z0"/>
    <w:uiPriority w:val="99"/>
    <w:rsid w:val="008878BB"/>
  </w:style>
  <w:style w:type="character" w:customStyle="1" w:styleId="WW8Num48z1">
    <w:name w:val="WW8Num48z1"/>
    <w:uiPriority w:val="99"/>
    <w:rsid w:val="008878BB"/>
  </w:style>
  <w:style w:type="character" w:customStyle="1" w:styleId="WW8Num48z2">
    <w:name w:val="WW8Num48z2"/>
    <w:uiPriority w:val="99"/>
    <w:rsid w:val="008878BB"/>
  </w:style>
  <w:style w:type="character" w:customStyle="1" w:styleId="WW8Num48z3">
    <w:name w:val="WW8Num48z3"/>
    <w:uiPriority w:val="99"/>
    <w:rsid w:val="008878BB"/>
  </w:style>
  <w:style w:type="character" w:customStyle="1" w:styleId="WW8Num48z4">
    <w:name w:val="WW8Num48z4"/>
    <w:uiPriority w:val="99"/>
    <w:rsid w:val="008878BB"/>
  </w:style>
  <w:style w:type="character" w:customStyle="1" w:styleId="WW8Num48z5">
    <w:name w:val="WW8Num48z5"/>
    <w:uiPriority w:val="99"/>
    <w:rsid w:val="008878BB"/>
  </w:style>
  <w:style w:type="character" w:customStyle="1" w:styleId="WW8Num48z6">
    <w:name w:val="WW8Num48z6"/>
    <w:uiPriority w:val="99"/>
    <w:rsid w:val="008878BB"/>
  </w:style>
  <w:style w:type="character" w:customStyle="1" w:styleId="WW8Num48z7">
    <w:name w:val="WW8Num48z7"/>
    <w:uiPriority w:val="99"/>
    <w:rsid w:val="008878BB"/>
  </w:style>
  <w:style w:type="character" w:customStyle="1" w:styleId="WW8Num48z8">
    <w:name w:val="WW8Num48z8"/>
    <w:uiPriority w:val="99"/>
    <w:rsid w:val="008878BB"/>
  </w:style>
  <w:style w:type="character" w:customStyle="1" w:styleId="WW8Num49z0">
    <w:name w:val="WW8Num49z0"/>
    <w:uiPriority w:val="99"/>
    <w:rsid w:val="008878BB"/>
    <w:rPr>
      <w:rFonts w:ascii="Arial" w:hAnsi="Arial"/>
      <w:sz w:val="24"/>
    </w:rPr>
  </w:style>
  <w:style w:type="character" w:customStyle="1" w:styleId="WW8Num49z1">
    <w:name w:val="WW8Num49z1"/>
    <w:uiPriority w:val="99"/>
    <w:rsid w:val="008878BB"/>
  </w:style>
  <w:style w:type="character" w:customStyle="1" w:styleId="WW8Num49z2">
    <w:name w:val="WW8Num49z2"/>
    <w:uiPriority w:val="99"/>
    <w:rsid w:val="008878BB"/>
  </w:style>
  <w:style w:type="character" w:customStyle="1" w:styleId="WW8Num49z3">
    <w:name w:val="WW8Num49z3"/>
    <w:uiPriority w:val="99"/>
    <w:rsid w:val="008878BB"/>
  </w:style>
  <w:style w:type="character" w:customStyle="1" w:styleId="WW8Num49z4">
    <w:name w:val="WW8Num49z4"/>
    <w:uiPriority w:val="99"/>
    <w:rsid w:val="008878BB"/>
  </w:style>
  <w:style w:type="character" w:customStyle="1" w:styleId="WW8Num49z5">
    <w:name w:val="WW8Num49z5"/>
    <w:uiPriority w:val="99"/>
    <w:rsid w:val="008878BB"/>
  </w:style>
  <w:style w:type="character" w:customStyle="1" w:styleId="WW8Num49z6">
    <w:name w:val="WW8Num49z6"/>
    <w:uiPriority w:val="99"/>
    <w:rsid w:val="008878BB"/>
  </w:style>
  <w:style w:type="character" w:customStyle="1" w:styleId="WW8Num49z7">
    <w:name w:val="WW8Num49z7"/>
    <w:uiPriority w:val="99"/>
    <w:rsid w:val="008878BB"/>
  </w:style>
  <w:style w:type="character" w:customStyle="1" w:styleId="WW8Num49z8">
    <w:name w:val="WW8Num49z8"/>
    <w:uiPriority w:val="99"/>
    <w:rsid w:val="008878BB"/>
  </w:style>
  <w:style w:type="character" w:customStyle="1" w:styleId="WW8Num50z0">
    <w:name w:val="WW8Num50z0"/>
    <w:uiPriority w:val="99"/>
    <w:rsid w:val="008878BB"/>
    <w:rPr>
      <w:rFonts w:ascii="Symbol" w:hAnsi="Symbol"/>
    </w:rPr>
  </w:style>
  <w:style w:type="character" w:customStyle="1" w:styleId="WW8Num50z1">
    <w:name w:val="WW8Num50z1"/>
    <w:uiPriority w:val="99"/>
    <w:rsid w:val="008878BB"/>
    <w:rPr>
      <w:rFonts w:ascii="Courier New" w:hAnsi="Courier New"/>
    </w:rPr>
  </w:style>
  <w:style w:type="character" w:customStyle="1" w:styleId="WW8Num50z2">
    <w:name w:val="WW8Num50z2"/>
    <w:uiPriority w:val="99"/>
    <w:rsid w:val="008878BB"/>
    <w:rPr>
      <w:rFonts w:ascii="Wingdings" w:hAnsi="Wingdings"/>
    </w:rPr>
  </w:style>
  <w:style w:type="character" w:customStyle="1" w:styleId="WW8Num51z0">
    <w:name w:val="WW8Num51z0"/>
    <w:uiPriority w:val="99"/>
    <w:rsid w:val="008878BB"/>
  </w:style>
  <w:style w:type="character" w:customStyle="1" w:styleId="Fuentedeprrafopredeter2">
    <w:name w:val="Fuente de párrafo predeter.2"/>
    <w:uiPriority w:val="99"/>
    <w:rsid w:val="008878BB"/>
  </w:style>
  <w:style w:type="character" w:styleId="Nmerodepgina">
    <w:name w:val="page number"/>
    <w:rsid w:val="008878BB"/>
    <w:rPr>
      <w:rFonts w:cs="Times New Roman"/>
    </w:rPr>
  </w:style>
  <w:style w:type="character" w:customStyle="1" w:styleId="EncabezadoCar">
    <w:name w:val="Encabezado Car"/>
    <w:uiPriority w:val="99"/>
    <w:rsid w:val="008878BB"/>
    <w:rPr>
      <w:rFonts w:ascii="Times New Roman" w:hAnsi="Times New Roman"/>
    </w:rPr>
  </w:style>
  <w:style w:type="character" w:customStyle="1" w:styleId="SinespaciadoCar">
    <w:name w:val="Sin espaciado Car"/>
    <w:uiPriority w:val="99"/>
    <w:rsid w:val="008878BB"/>
    <w:rPr>
      <w:rFonts w:ascii="PMingLiU" w:eastAsia="MS Mincho" w:hAnsi="PMingLiU"/>
      <w:sz w:val="22"/>
    </w:rPr>
  </w:style>
  <w:style w:type="character" w:customStyle="1" w:styleId="Refdecomentario2">
    <w:name w:val="Ref. de comentario2"/>
    <w:uiPriority w:val="99"/>
    <w:rsid w:val="008878BB"/>
    <w:rPr>
      <w:sz w:val="18"/>
    </w:rPr>
  </w:style>
  <w:style w:type="character" w:customStyle="1" w:styleId="TextocomentarioCar">
    <w:name w:val="Texto comentario Car"/>
    <w:uiPriority w:val="99"/>
    <w:rsid w:val="008878BB"/>
    <w:rPr>
      <w:rFonts w:ascii="Times New Roman" w:hAnsi="Times New Roman"/>
      <w:sz w:val="24"/>
    </w:rPr>
  </w:style>
  <w:style w:type="character" w:customStyle="1" w:styleId="AsuntodelcomentarioCar">
    <w:name w:val="Asunto del comentario Car"/>
    <w:uiPriority w:val="99"/>
    <w:rsid w:val="008878BB"/>
    <w:rPr>
      <w:rFonts w:ascii="Times New Roman" w:hAnsi="Times New Roman"/>
      <w:b/>
      <w:sz w:val="24"/>
    </w:rPr>
  </w:style>
  <w:style w:type="character" w:customStyle="1" w:styleId="Ttulo9Car">
    <w:name w:val="Título 9 Car"/>
    <w:uiPriority w:val="99"/>
    <w:rsid w:val="008878BB"/>
    <w:rPr>
      <w:rFonts w:ascii="Times New Roman" w:hAnsi="Times New Roman"/>
      <w:b/>
      <w:sz w:val="24"/>
      <w:lang w:val="es-ES_tradnl"/>
    </w:rPr>
  </w:style>
  <w:style w:type="character" w:customStyle="1" w:styleId="Absatz-Standardschriftart">
    <w:name w:val="Absatz-Standardschriftart"/>
    <w:uiPriority w:val="99"/>
    <w:rsid w:val="008878BB"/>
  </w:style>
  <w:style w:type="character" w:customStyle="1" w:styleId="Fuentedeprrafopredeter1">
    <w:name w:val="Fuente de párrafo predeter.1"/>
    <w:uiPriority w:val="99"/>
    <w:rsid w:val="008878BB"/>
  </w:style>
  <w:style w:type="character" w:customStyle="1" w:styleId="Refdecomentario1">
    <w:name w:val="Ref. de comentario1"/>
    <w:uiPriority w:val="99"/>
    <w:rsid w:val="008878BB"/>
    <w:rPr>
      <w:sz w:val="16"/>
    </w:rPr>
  </w:style>
  <w:style w:type="character" w:styleId="Hipervnculo">
    <w:name w:val="Hyperlink"/>
    <w:uiPriority w:val="99"/>
    <w:rsid w:val="008878BB"/>
    <w:rPr>
      <w:rFonts w:cs="Times New Roman"/>
      <w:color w:val="0000FF"/>
      <w:u w:val="single"/>
    </w:rPr>
  </w:style>
  <w:style w:type="character" w:customStyle="1" w:styleId="Bullets">
    <w:name w:val="Bullets"/>
    <w:uiPriority w:val="99"/>
    <w:rsid w:val="008878BB"/>
    <w:rPr>
      <w:rFonts w:ascii="OpenSymbol" w:eastAsia="Times New Roman" w:hAnsi="OpenSymbol"/>
    </w:rPr>
  </w:style>
  <w:style w:type="character" w:customStyle="1" w:styleId="Vietas">
    <w:name w:val="Viñetas"/>
    <w:uiPriority w:val="99"/>
    <w:rsid w:val="008878BB"/>
    <w:rPr>
      <w:rFonts w:ascii="OpenSymbol" w:eastAsia="Times New Roman" w:hAnsi="OpenSymbol"/>
    </w:rPr>
  </w:style>
  <w:style w:type="character" w:customStyle="1" w:styleId="Smbolosdenumeracin">
    <w:name w:val="Símbolos de numeración"/>
    <w:uiPriority w:val="99"/>
    <w:rsid w:val="008878BB"/>
  </w:style>
  <w:style w:type="character" w:customStyle="1" w:styleId="TextonotapieCar">
    <w:name w:val="Texto nota pie Car"/>
    <w:uiPriority w:val="99"/>
    <w:rsid w:val="008878BB"/>
    <w:rPr>
      <w:rFonts w:ascii="Times New Roman" w:hAnsi="Times New Roman"/>
      <w:lang w:val="es-ES"/>
    </w:rPr>
  </w:style>
  <w:style w:type="character" w:customStyle="1" w:styleId="Caracteresdenotaalpie">
    <w:name w:val="Caracteres de nota al pie"/>
    <w:uiPriority w:val="99"/>
    <w:rsid w:val="008878BB"/>
    <w:rPr>
      <w:vertAlign w:val="superscript"/>
    </w:rPr>
  </w:style>
  <w:style w:type="character" w:customStyle="1" w:styleId="MediumGrid11">
    <w:name w:val="Medium Grid 11"/>
    <w:uiPriority w:val="99"/>
    <w:rsid w:val="008878BB"/>
    <w:rPr>
      <w:color w:val="808080"/>
    </w:rPr>
  </w:style>
  <w:style w:type="character" w:customStyle="1" w:styleId="Refdenotaalpie1">
    <w:name w:val="Ref. de nota al pie1"/>
    <w:uiPriority w:val="99"/>
    <w:rsid w:val="008878BB"/>
    <w:rPr>
      <w:vertAlign w:val="superscript"/>
    </w:rPr>
  </w:style>
  <w:style w:type="character" w:customStyle="1" w:styleId="Caracteresdenotafinal">
    <w:name w:val="Caracteres de nota final"/>
    <w:uiPriority w:val="99"/>
    <w:rsid w:val="008878BB"/>
    <w:rPr>
      <w:vertAlign w:val="superscript"/>
    </w:rPr>
  </w:style>
  <w:style w:type="character" w:customStyle="1" w:styleId="WW-Caracteresdenotafinal">
    <w:name w:val="WW-Caracteres de nota final"/>
    <w:uiPriority w:val="99"/>
    <w:rsid w:val="008878BB"/>
  </w:style>
  <w:style w:type="character" w:customStyle="1" w:styleId="Refdenotaalfinal1">
    <w:name w:val="Ref. de nota al final1"/>
    <w:uiPriority w:val="99"/>
    <w:rsid w:val="008878BB"/>
    <w:rPr>
      <w:vertAlign w:val="superscript"/>
    </w:rPr>
  </w:style>
  <w:style w:type="character" w:customStyle="1" w:styleId="CarCar2">
    <w:name w:val="Car Car2"/>
    <w:uiPriority w:val="99"/>
    <w:rsid w:val="008878BB"/>
    <w:rPr>
      <w:rFonts w:ascii="Lucida Grande" w:hAnsi="Lucida Grande"/>
      <w:sz w:val="18"/>
      <w:lang w:eastAsia="zh-CN"/>
    </w:rPr>
  </w:style>
  <w:style w:type="character" w:customStyle="1" w:styleId="Refdecomentario3">
    <w:name w:val="Ref. de comentario3"/>
    <w:uiPriority w:val="99"/>
    <w:rsid w:val="008878BB"/>
    <w:rPr>
      <w:sz w:val="18"/>
    </w:rPr>
  </w:style>
  <w:style w:type="character" w:customStyle="1" w:styleId="CarCar1">
    <w:name w:val="Car Car1"/>
    <w:uiPriority w:val="99"/>
    <w:rsid w:val="008878BB"/>
    <w:rPr>
      <w:sz w:val="24"/>
      <w:lang w:eastAsia="zh-CN"/>
    </w:rPr>
  </w:style>
  <w:style w:type="character" w:customStyle="1" w:styleId="CarCar">
    <w:name w:val="Car Car"/>
    <w:uiPriority w:val="99"/>
    <w:rsid w:val="008878BB"/>
    <w:rPr>
      <w:b/>
      <w:sz w:val="24"/>
      <w:lang w:eastAsia="zh-CN"/>
    </w:rPr>
  </w:style>
  <w:style w:type="character" w:styleId="Refdenotaalpie">
    <w:name w:val="footnote reference"/>
    <w:uiPriority w:val="99"/>
    <w:rsid w:val="008878BB"/>
    <w:rPr>
      <w:rFonts w:cs="Times New Roman"/>
      <w:vertAlign w:val="superscript"/>
    </w:rPr>
  </w:style>
  <w:style w:type="character" w:styleId="Refdenotaalfinal">
    <w:name w:val="endnote reference"/>
    <w:uiPriority w:val="99"/>
    <w:rsid w:val="008878BB"/>
    <w:rPr>
      <w:rFonts w:cs="Times New Roman"/>
      <w:vertAlign w:val="superscript"/>
    </w:rPr>
  </w:style>
  <w:style w:type="paragraph" w:customStyle="1" w:styleId="Encabezado3">
    <w:name w:val="Encabezado3"/>
    <w:basedOn w:val="Normal"/>
    <w:next w:val="Textoindependiente"/>
    <w:uiPriority w:val="99"/>
    <w:rsid w:val="008878BB"/>
    <w:pPr>
      <w:keepNext/>
      <w:spacing w:before="240" w:after="120"/>
    </w:pPr>
    <w:rPr>
      <w:rFonts w:ascii="Liberation Sans" w:hAnsi="Liberation Sans" w:cs="Lohit Hindi"/>
      <w:sz w:val="28"/>
      <w:szCs w:val="28"/>
    </w:rPr>
  </w:style>
  <w:style w:type="paragraph" w:styleId="Textoindependiente">
    <w:name w:val="Body Text"/>
    <w:basedOn w:val="Normal"/>
    <w:link w:val="TextoindependienteCar"/>
    <w:uiPriority w:val="1"/>
    <w:qFormat/>
    <w:rsid w:val="008878BB"/>
  </w:style>
  <w:style w:type="character" w:customStyle="1" w:styleId="TextoindependienteCar">
    <w:name w:val="Texto independiente Car"/>
    <w:link w:val="Textoindependiente"/>
    <w:uiPriority w:val="1"/>
    <w:rsid w:val="00F46D3D"/>
    <w:rPr>
      <w:sz w:val="20"/>
      <w:szCs w:val="20"/>
      <w:lang w:val="es-ES_tradnl" w:eastAsia="zh-CN"/>
    </w:rPr>
  </w:style>
  <w:style w:type="paragraph" w:styleId="Lista">
    <w:name w:val="List"/>
    <w:basedOn w:val="Textoindependiente"/>
    <w:uiPriority w:val="99"/>
    <w:rsid w:val="008878BB"/>
    <w:pPr>
      <w:autoSpaceDE w:val="0"/>
    </w:pPr>
    <w:rPr>
      <w:rFonts w:cs="Lohit Hindi"/>
      <w:sz w:val="20"/>
      <w:lang w:val="es-ES"/>
    </w:rPr>
  </w:style>
  <w:style w:type="paragraph" w:styleId="Descripcin">
    <w:name w:val="caption"/>
    <w:basedOn w:val="Normal"/>
    <w:uiPriority w:val="99"/>
    <w:qFormat/>
    <w:rsid w:val="008878BB"/>
    <w:pPr>
      <w:suppressLineNumbers/>
      <w:spacing w:before="120" w:after="120"/>
    </w:pPr>
    <w:rPr>
      <w:rFonts w:cs="Lohit Hindi"/>
      <w:i/>
      <w:iCs/>
    </w:rPr>
  </w:style>
  <w:style w:type="paragraph" w:customStyle="1" w:styleId="ndice">
    <w:name w:val="Índice"/>
    <w:basedOn w:val="Normal"/>
    <w:uiPriority w:val="99"/>
    <w:rsid w:val="008878BB"/>
    <w:pPr>
      <w:suppressLineNumbers/>
      <w:autoSpaceDE w:val="0"/>
    </w:pPr>
    <w:rPr>
      <w:rFonts w:cs="Mangal"/>
      <w:lang w:val="es-ES"/>
    </w:rPr>
  </w:style>
  <w:style w:type="paragraph" w:customStyle="1" w:styleId="Encabezado2">
    <w:name w:val="Encabezado2"/>
    <w:basedOn w:val="Normal"/>
    <w:next w:val="Textoindependiente"/>
    <w:uiPriority w:val="99"/>
    <w:rsid w:val="008878BB"/>
    <w:pPr>
      <w:keepNext/>
      <w:spacing w:before="240" w:after="120"/>
    </w:pPr>
    <w:rPr>
      <w:rFonts w:ascii="Liberation Sans" w:hAnsi="Liberation Sans" w:cs="Lohit Hindi"/>
      <w:sz w:val="28"/>
      <w:szCs w:val="28"/>
    </w:rPr>
  </w:style>
  <w:style w:type="paragraph" w:customStyle="1" w:styleId="Epgrafe1">
    <w:name w:val="Epígrafe1"/>
    <w:basedOn w:val="Normal"/>
    <w:uiPriority w:val="99"/>
    <w:rsid w:val="008878BB"/>
    <w:pPr>
      <w:suppressLineNumbers/>
      <w:spacing w:before="120" w:after="120"/>
    </w:pPr>
    <w:rPr>
      <w:rFonts w:cs="Lohit Hindi"/>
      <w:i/>
      <w:iCs/>
    </w:rPr>
  </w:style>
  <w:style w:type="paragraph" w:styleId="Sangradetextonormal">
    <w:name w:val="Body Text Indent"/>
    <w:basedOn w:val="Normal"/>
    <w:link w:val="SangradetextonormalCar"/>
    <w:uiPriority w:val="99"/>
    <w:rsid w:val="008878BB"/>
    <w:pPr>
      <w:ind w:firstLine="708"/>
    </w:pPr>
  </w:style>
  <w:style w:type="character" w:customStyle="1" w:styleId="SangradetextonormalCar">
    <w:name w:val="Sangría de texto normal Car"/>
    <w:link w:val="Sangradetextonormal"/>
    <w:uiPriority w:val="99"/>
    <w:semiHidden/>
    <w:rsid w:val="00F46D3D"/>
    <w:rPr>
      <w:sz w:val="20"/>
      <w:szCs w:val="20"/>
      <w:lang w:val="es-ES_tradnl" w:eastAsia="zh-CN"/>
    </w:rPr>
  </w:style>
  <w:style w:type="paragraph" w:customStyle="1" w:styleId="Sangra2detindependiente1">
    <w:name w:val="Sangría 2 de t. independiente1"/>
    <w:basedOn w:val="Normal"/>
    <w:uiPriority w:val="99"/>
    <w:rsid w:val="008878BB"/>
    <w:pPr>
      <w:ind w:firstLine="708"/>
    </w:pPr>
  </w:style>
  <w:style w:type="paragraph" w:customStyle="1" w:styleId="Textoindependiente21">
    <w:name w:val="Texto independiente 21"/>
    <w:basedOn w:val="Normal"/>
    <w:uiPriority w:val="99"/>
    <w:rsid w:val="008878BB"/>
    <w:pPr>
      <w:ind w:right="-79"/>
    </w:pPr>
    <w:rPr>
      <w:b/>
    </w:rPr>
  </w:style>
  <w:style w:type="paragraph" w:customStyle="1" w:styleId="Textoindependiente31">
    <w:name w:val="Texto independiente 31"/>
    <w:basedOn w:val="Normal"/>
    <w:uiPriority w:val="99"/>
    <w:rsid w:val="008878BB"/>
  </w:style>
  <w:style w:type="paragraph" w:styleId="Piedepgina">
    <w:name w:val="footer"/>
    <w:basedOn w:val="Normal"/>
    <w:link w:val="PiedepginaCar"/>
    <w:uiPriority w:val="99"/>
    <w:rsid w:val="008878BB"/>
  </w:style>
  <w:style w:type="character" w:customStyle="1" w:styleId="PiedepginaCar">
    <w:name w:val="Pie de página Car"/>
    <w:link w:val="Piedepgina"/>
    <w:uiPriority w:val="99"/>
    <w:rsid w:val="00F46D3D"/>
    <w:rPr>
      <w:sz w:val="20"/>
      <w:szCs w:val="20"/>
      <w:lang w:val="es-ES_tradnl" w:eastAsia="zh-CN"/>
    </w:rPr>
  </w:style>
  <w:style w:type="paragraph" w:styleId="Encabezado">
    <w:name w:val="header"/>
    <w:basedOn w:val="Normal"/>
    <w:link w:val="EncabezadoCar1"/>
    <w:uiPriority w:val="99"/>
    <w:rsid w:val="008878BB"/>
  </w:style>
  <w:style w:type="character" w:customStyle="1" w:styleId="EncabezadoCar1">
    <w:name w:val="Encabezado Car1"/>
    <w:link w:val="Encabezado"/>
    <w:uiPriority w:val="99"/>
    <w:semiHidden/>
    <w:rsid w:val="00F46D3D"/>
    <w:rPr>
      <w:sz w:val="20"/>
      <w:szCs w:val="20"/>
      <w:lang w:val="es-ES_tradnl" w:eastAsia="zh-CN"/>
    </w:rPr>
  </w:style>
  <w:style w:type="paragraph" w:customStyle="1" w:styleId="Textodeglobo1">
    <w:name w:val="Texto de globo1"/>
    <w:basedOn w:val="Normal"/>
    <w:uiPriority w:val="99"/>
    <w:rsid w:val="008878BB"/>
    <w:rPr>
      <w:rFonts w:ascii="Tahoma" w:hAnsi="Tahoma" w:cs="Tahoma"/>
      <w:sz w:val="16"/>
      <w:szCs w:val="16"/>
    </w:rPr>
  </w:style>
  <w:style w:type="paragraph" w:customStyle="1" w:styleId="Sinespaciado1">
    <w:name w:val="Sin espaciado1"/>
    <w:uiPriority w:val="99"/>
    <w:rsid w:val="008878BB"/>
    <w:pPr>
      <w:suppressAutoHyphens/>
    </w:pPr>
    <w:rPr>
      <w:rFonts w:ascii="PMingLiU" w:eastAsia="MS Mincho" w:hAnsi="PMingLiU" w:cs="PMingLiU"/>
      <w:sz w:val="22"/>
      <w:szCs w:val="22"/>
      <w:lang w:val="es-ES_tradnl" w:eastAsia="zh-CN"/>
    </w:rPr>
  </w:style>
  <w:style w:type="paragraph" w:customStyle="1" w:styleId="Listavistosa-nfasis11">
    <w:name w:val="Lista vistosa - Énfasis 11"/>
    <w:basedOn w:val="Normal"/>
    <w:uiPriority w:val="99"/>
    <w:rsid w:val="008878BB"/>
    <w:pPr>
      <w:spacing w:after="200" w:line="276" w:lineRule="auto"/>
      <w:ind w:left="720"/>
      <w:contextualSpacing/>
    </w:pPr>
    <w:rPr>
      <w:rFonts w:ascii="Cambria" w:hAnsi="Cambria" w:cs="Cambria"/>
      <w:sz w:val="22"/>
      <w:szCs w:val="22"/>
      <w:lang w:val="es-ES"/>
    </w:rPr>
  </w:style>
  <w:style w:type="paragraph" w:customStyle="1" w:styleId="Textocomentario2">
    <w:name w:val="Texto comentario2"/>
    <w:basedOn w:val="Normal"/>
    <w:uiPriority w:val="99"/>
    <w:rsid w:val="008878BB"/>
  </w:style>
  <w:style w:type="paragraph" w:customStyle="1" w:styleId="Asuntodelcomentario1">
    <w:name w:val="Asunto del comentario1"/>
    <w:basedOn w:val="Textocomentario2"/>
    <w:next w:val="Textocomentario2"/>
    <w:uiPriority w:val="99"/>
    <w:rsid w:val="008878BB"/>
    <w:rPr>
      <w:b/>
      <w:bCs/>
      <w:sz w:val="20"/>
      <w:szCs w:val="20"/>
    </w:rPr>
  </w:style>
  <w:style w:type="paragraph" w:customStyle="1" w:styleId="Textbody">
    <w:name w:val="Text body"/>
    <w:basedOn w:val="Normal"/>
    <w:rsid w:val="008878BB"/>
    <w:rPr>
      <w:lang w:val="es-ES"/>
    </w:rPr>
  </w:style>
  <w:style w:type="paragraph" w:customStyle="1" w:styleId="Hangingindent">
    <w:name w:val="Hanging indent"/>
    <w:basedOn w:val="Normal"/>
    <w:uiPriority w:val="99"/>
    <w:rsid w:val="008878BB"/>
    <w:pPr>
      <w:ind w:firstLine="720"/>
    </w:pPr>
    <w:rPr>
      <w:lang w:val="es-ES"/>
    </w:rPr>
  </w:style>
  <w:style w:type="paragraph" w:customStyle="1" w:styleId="WW-Sangra2detindependiente">
    <w:name w:val="WW-Sangría 2 de t. independiente"/>
    <w:basedOn w:val="Normal"/>
    <w:uiPriority w:val="99"/>
    <w:rsid w:val="008878BB"/>
    <w:pPr>
      <w:ind w:firstLine="680"/>
    </w:pPr>
    <w:rPr>
      <w:lang w:val="es-ES"/>
    </w:rPr>
  </w:style>
  <w:style w:type="paragraph" w:customStyle="1" w:styleId="Nota">
    <w:name w:val="Nota"/>
    <w:basedOn w:val="Normal"/>
    <w:uiPriority w:val="99"/>
    <w:rsid w:val="008878BB"/>
    <w:pPr>
      <w:spacing w:before="260" w:after="260"/>
      <w:ind w:left="1247" w:right="397" w:hanging="851"/>
      <w:jc w:val="center"/>
    </w:pPr>
    <w:rPr>
      <w:lang w:val="en-US"/>
    </w:rPr>
  </w:style>
  <w:style w:type="paragraph" w:customStyle="1" w:styleId="Sombreadovistoso-nfasis11">
    <w:name w:val="Sombreado vistoso - Énfasis 11"/>
    <w:uiPriority w:val="99"/>
    <w:rsid w:val="008878BB"/>
    <w:pPr>
      <w:suppressAutoHyphens/>
    </w:pPr>
    <w:rPr>
      <w:lang w:val="es-ES_tradnl" w:eastAsia="zh-CN"/>
    </w:rPr>
  </w:style>
  <w:style w:type="paragraph" w:styleId="TDC1">
    <w:name w:val="toc 1"/>
    <w:basedOn w:val="Normal"/>
    <w:next w:val="Normal"/>
    <w:uiPriority w:val="99"/>
    <w:rsid w:val="008878BB"/>
  </w:style>
  <w:style w:type="paragraph" w:customStyle="1" w:styleId="Encabezado1">
    <w:name w:val="Encabezado1"/>
    <w:basedOn w:val="Normal"/>
    <w:next w:val="Textoindependiente"/>
    <w:uiPriority w:val="99"/>
    <w:rsid w:val="008878BB"/>
    <w:pPr>
      <w:keepNext/>
      <w:autoSpaceDE w:val="0"/>
      <w:spacing w:before="240" w:after="120"/>
    </w:pPr>
    <w:rPr>
      <w:rFonts w:ascii="Arial" w:hAnsi="Arial" w:cs="Mangal"/>
      <w:sz w:val="28"/>
      <w:szCs w:val="28"/>
      <w:lang w:val="es-ES"/>
    </w:rPr>
  </w:style>
  <w:style w:type="paragraph" w:customStyle="1" w:styleId="Etiqueta">
    <w:name w:val="Etiqueta"/>
    <w:basedOn w:val="Normal"/>
    <w:uiPriority w:val="99"/>
    <w:rsid w:val="008878BB"/>
    <w:pPr>
      <w:suppressLineNumbers/>
      <w:autoSpaceDE w:val="0"/>
      <w:spacing w:before="120" w:after="120"/>
    </w:pPr>
    <w:rPr>
      <w:rFonts w:cs="Mangal"/>
      <w:i/>
      <w:iCs/>
      <w:lang w:val="es-ES"/>
    </w:rPr>
  </w:style>
  <w:style w:type="paragraph" w:customStyle="1" w:styleId="Heading">
    <w:name w:val="Heading"/>
    <w:basedOn w:val="Normal"/>
    <w:next w:val="Textoindependiente"/>
    <w:uiPriority w:val="99"/>
    <w:rsid w:val="008878BB"/>
    <w:pPr>
      <w:keepNext/>
      <w:autoSpaceDE w:val="0"/>
      <w:spacing w:before="240" w:after="120"/>
    </w:pPr>
    <w:rPr>
      <w:rFonts w:ascii="Liberation Sans" w:eastAsia="WenQuanYi Micro Hei" w:hAnsi="Liberation Sans" w:cs="Lohit Hindi"/>
      <w:sz w:val="28"/>
      <w:szCs w:val="28"/>
      <w:lang w:val="es-ES"/>
    </w:rPr>
  </w:style>
  <w:style w:type="paragraph" w:customStyle="1" w:styleId="Descripcin1">
    <w:name w:val="Descripción1"/>
    <w:basedOn w:val="Normal"/>
    <w:uiPriority w:val="99"/>
    <w:rsid w:val="008878BB"/>
    <w:pPr>
      <w:suppressLineNumbers/>
      <w:autoSpaceDE w:val="0"/>
      <w:spacing w:before="120" w:after="120"/>
    </w:pPr>
    <w:rPr>
      <w:rFonts w:cs="Lohit Hindi"/>
      <w:i/>
      <w:iCs/>
      <w:lang w:val="es-ES"/>
    </w:rPr>
  </w:style>
  <w:style w:type="paragraph" w:customStyle="1" w:styleId="Index">
    <w:name w:val="Index"/>
    <w:basedOn w:val="Normal"/>
    <w:uiPriority w:val="99"/>
    <w:rsid w:val="008878BB"/>
    <w:pPr>
      <w:suppressLineNumbers/>
      <w:autoSpaceDE w:val="0"/>
    </w:pPr>
    <w:rPr>
      <w:rFonts w:cs="Lohit Hindi"/>
      <w:lang w:val="es-ES"/>
    </w:rPr>
  </w:style>
  <w:style w:type="paragraph" w:customStyle="1" w:styleId="Sangra2detdecuerpo1">
    <w:name w:val="Sangría 2 de t. de cuerpo1"/>
    <w:basedOn w:val="Normal"/>
    <w:uiPriority w:val="99"/>
    <w:rsid w:val="008878BB"/>
    <w:pPr>
      <w:autoSpaceDE w:val="0"/>
      <w:ind w:right="51" w:firstLine="708"/>
    </w:pPr>
  </w:style>
  <w:style w:type="paragraph" w:customStyle="1" w:styleId="Textodecuerpo31">
    <w:name w:val="Texto de cuerpo 31"/>
    <w:basedOn w:val="Normal"/>
    <w:uiPriority w:val="99"/>
    <w:rsid w:val="008878BB"/>
    <w:pPr>
      <w:autoSpaceDE w:val="0"/>
      <w:ind w:right="51"/>
    </w:pPr>
  </w:style>
  <w:style w:type="paragraph" w:customStyle="1" w:styleId="Sangra3detdecuerpo1">
    <w:name w:val="Sangría 3 de t. de cuerpo1"/>
    <w:basedOn w:val="Normal"/>
    <w:uiPriority w:val="99"/>
    <w:rsid w:val="008878BB"/>
    <w:pPr>
      <w:autoSpaceDE w:val="0"/>
      <w:ind w:firstLine="567"/>
    </w:pPr>
  </w:style>
  <w:style w:type="paragraph" w:customStyle="1" w:styleId="Textocomentario1">
    <w:name w:val="Texto comentario1"/>
    <w:basedOn w:val="Normal"/>
    <w:uiPriority w:val="99"/>
    <w:rsid w:val="008878BB"/>
    <w:pPr>
      <w:autoSpaceDE w:val="0"/>
    </w:pPr>
  </w:style>
  <w:style w:type="paragraph" w:customStyle="1" w:styleId="Textodecuerpo21">
    <w:name w:val="Texto de cuerpo 21"/>
    <w:basedOn w:val="Normal"/>
    <w:uiPriority w:val="99"/>
    <w:rsid w:val="008878BB"/>
    <w:pPr>
      <w:autoSpaceDE w:val="0"/>
      <w:ind w:right="51"/>
    </w:pPr>
    <w:rPr>
      <w:lang w:val="es-ES"/>
    </w:rPr>
  </w:style>
  <w:style w:type="paragraph" w:customStyle="1" w:styleId="TableContents">
    <w:name w:val="Table Contents"/>
    <w:basedOn w:val="Normal"/>
    <w:uiPriority w:val="99"/>
    <w:rsid w:val="008878BB"/>
    <w:pPr>
      <w:suppressLineNumbers/>
      <w:autoSpaceDE w:val="0"/>
    </w:pPr>
    <w:rPr>
      <w:lang w:val="es-ES"/>
    </w:rPr>
  </w:style>
  <w:style w:type="paragraph" w:customStyle="1" w:styleId="TableHeading">
    <w:name w:val="Table Heading"/>
    <w:basedOn w:val="TableContents"/>
    <w:uiPriority w:val="99"/>
    <w:rsid w:val="008878BB"/>
    <w:pPr>
      <w:jc w:val="center"/>
    </w:pPr>
    <w:rPr>
      <w:b/>
      <w:bCs/>
    </w:rPr>
  </w:style>
  <w:style w:type="paragraph" w:customStyle="1" w:styleId="Framecontents">
    <w:name w:val="Frame contents"/>
    <w:basedOn w:val="Textoindependiente"/>
    <w:uiPriority w:val="99"/>
    <w:rsid w:val="008878BB"/>
    <w:pPr>
      <w:autoSpaceDE w:val="0"/>
    </w:pPr>
    <w:rPr>
      <w:sz w:val="20"/>
      <w:lang w:val="es-ES"/>
    </w:rPr>
  </w:style>
  <w:style w:type="paragraph" w:customStyle="1" w:styleId="Contenidodelatabla">
    <w:name w:val="Contenido de la tabla"/>
    <w:basedOn w:val="Normal"/>
    <w:rsid w:val="008878BB"/>
    <w:pPr>
      <w:suppressLineNumbers/>
      <w:autoSpaceDE w:val="0"/>
    </w:pPr>
    <w:rPr>
      <w:lang w:val="es-ES"/>
    </w:rPr>
  </w:style>
  <w:style w:type="paragraph" w:customStyle="1" w:styleId="Encabezadodelatabla">
    <w:name w:val="Encabezado de la tabla"/>
    <w:basedOn w:val="Contenidodelatabla"/>
    <w:uiPriority w:val="99"/>
    <w:rsid w:val="008878BB"/>
    <w:pPr>
      <w:jc w:val="center"/>
    </w:pPr>
    <w:rPr>
      <w:b/>
      <w:bCs/>
    </w:rPr>
  </w:style>
  <w:style w:type="paragraph" w:customStyle="1" w:styleId="Contenidodelmarco">
    <w:name w:val="Contenido del marco"/>
    <w:basedOn w:val="Textoindependiente"/>
    <w:uiPriority w:val="99"/>
    <w:rsid w:val="008878BB"/>
    <w:pPr>
      <w:autoSpaceDE w:val="0"/>
    </w:pPr>
    <w:rPr>
      <w:sz w:val="20"/>
      <w:lang w:val="es-ES"/>
    </w:rPr>
  </w:style>
  <w:style w:type="paragraph" w:customStyle="1" w:styleId="ColorfulList-Accent11">
    <w:name w:val="Colorful List - Accent 11"/>
    <w:basedOn w:val="Normal"/>
    <w:uiPriority w:val="99"/>
    <w:qFormat/>
    <w:rsid w:val="008878BB"/>
    <w:pPr>
      <w:spacing w:after="200" w:line="276" w:lineRule="auto"/>
      <w:ind w:left="720"/>
      <w:contextualSpacing/>
    </w:pPr>
    <w:rPr>
      <w:rFonts w:ascii="Calibri" w:hAnsi="Calibri" w:cs="Calibri"/>
      <w:sz w:val="22"/>
      <w:szCs w:val="22"/>
      <w:lang w:val="es-ES"/>
    </w:rPr>
  </w:style>
  <w:style w:type="paragraph" w:styleId="Textonotapie">
    <w:name w:val="footnote text"/>
    <w:basedOn w:val="Normal"/>
    <w:link w:val="TextonotapieCar1"/>
    <w:uiPriority w:val="99"/>
    <w:rsid w:val="008878BB"/>
    <w:pPr>
      <w:autoSpaceDE w:val="0"/>
    </w:pPr>
    <w:rPr>
      <w:lang w:val="es-ES"/>
    </w:rPr>
  </w:style>
  <w:style w:type="character" w:customStyle="1" w:styleId="TextonotapieCar1">
    <w:name w:val="Texto nota pie Car1"/>
    <w:link w:val="Textonotapie"/>
    <w:uiPriority w:val="99"/>
    <w:semiHidden/>
    <w:rsid w:val="00F46D3D"/>
    <w:rPr>
      <w:sz w:val="20"/>
      <w:szCs w:val="20"/>
      <w:lang w:val="es-ES_tradnl" w:eastAsia="zh-CN"/>
    </w:rPr>
  </w:style>
  <w:style w:type="paragraph" w:customStyle="1" w:styleId="Default">
    <w:name w:val="Default"/>
    <w:uiPriority w:val="99"/>
    <w:rsid w:val="008878BB"/>
    <w:pPr>
      <w:suppressAutoHyphens/>
      <w:autoSpaceDE w:val="0"/>
    </w:pPr>
    <w:rPr>
      <w:color w:val="000000"/>
      <w:lang w:val="es-AR" w:eastAsia="zh-CN"/>
    </w:rPr>
  </w:style>
  <w:style w:type="paragraph" w:customStyle="1" w:styleId="Practico">
    <w:name w:val="Practico"/>
    <w:basedOn w:val="Normal"/>
    <w:uiPriority w:val="99"/>
    <w:rsid w:val="008878BB"/>
    <w:pPr>
      <w:spacing w:before="480" w:after="480"/>
      <w:jc w:val="center"/>
    </w:pPr>
    <w:rPr>
      <w:b/>
      <w:sz w:val="36"/>
      <w:lang w:val="en-US"/>
    </w:rPr>
  </w:style>
  <w:style w:type="paragraph" w:customStyle="1" w:styleId="Subtitulo">
    <w:name w:val="Subtitulo"/>
    <w:basedOn w:val="Normal"/>
    <w:uiPriority w:val="99"/>
    <w:rsid w:val="008878BB"/>
    <w:pPr>
      <w:spacing w:before="400"/>
    </w:pPr>
    <w:rPr>
      <w:b/>
      <w:sz w:val="28"/>
      <w:lang w:val="en-US"/>
    </w:rPr>
  </w:style>
  <w:style w:type="paragraph" w:customStyle="1" w:styleId="PrimerParrafo">
    <w:name w:val="PrimerParrafo"/>
    <w:basedOn w:val="Normal"/>
    <w:uiPriority w:val="99"/>
    <w:rsid w:val="008878BB"/>
    <w:pPr>
      <w:spacing w:before="200"/>
      <w:ind w:firstLine="567"/>
    </w:pPr>
    <w:rPr>
      <w:lang w:val="en-US"/>
    </w:rPr>
  </w:style>
  <w:style w:type="paragraph" w:customStyle="1" w:styleId="ParrafoSiguiente">
    <w:name w:val="ParrafoSiguiente"/>
    <w:basedOn w:val="Normal"/>
    <w:uiPriority w:val="99"/>
    <w:rsid w:val="008878BB"/>
    <w:pPr>
      <w:spacing w:before="100"/>
      <w:ind w:firstLine="567"/>
    </w:pPr>
    <w:rPr>
      <w:lang w:val="en-US"/>
    </w:rPr>
  </w:style>
  <w:style w:type="paragraph" w:styleId="NormalWeb">
    <w:name w:val="Normal (Web)"/>
    <w:basedOn w:val="Normal"/>
    <w:uiPriority w:val="99"/>
    <w:rsid w:val="008878BB"/>
    <w:pPr>
      <w:spacing w:before="280" w:after="280"/>
    </w:pPr>
    <w:rPr>
      <w:lang w:val="en-US"/>
    </w:rPr>
  </w:style>
  <w:style w:type="paragraph" w:styleId="Textodeglobo">
    <w:name w:val="Balloon Text"/>
    <w:basedOn w:val="Normal"/>
    <w:link w:val="TextodegloboCar"/>
    <w:uiPriority w:val="99"/>
    <w:rsid w:val="008878BB"/>
    <w:rPr>
      <w:rFonts w:ascii="Lucida Grande" w:hAnsi="Lucida Grande" w:cs="Lucida Grande"/>
      <w:sz w:val="18"/>
      <w:szCs w:val="18"/>
    </w:rPr>
  </w:style>
  <w:style w:type="character" w:customStyle="1" w:styleId="TextodegloboCar">
    <w:name w:val="Texto de globo Car"/>
    <w:link w:val="Textodeglobo"/>
    <w:uiPriority w:val="99"/>
    <w:semiHidden/>
    <w:rsid w:val="00F46D3D"/>
    <w:rPr>
      <w:sz w:val="0"/>
      <w:szCs w:val="0"/>
      <w:lang w:val="es-ES_tradnl" w:eastAsia="zh-CN"/>
    </w:rPr>
  </w:style>
  <w:style w:type="paragraph" w:customStyle="1" w:styleId="Textocomentario3">
    <w:name w:val="Texto comentario3"/>
    <w:basedOn w:val="Normal"/>
    <w:uiPriority w:val="99"/>
    <w:rsid w:val="008878BB"/>
  </w:style>
  <w:style w:type="paragraph" w:styleId="Textocomentario">
    <w:name w:val="annotation text"/>
    <w:basedOn w:val="Normal"/>
    <w:link w:val="TextocomentarioCar1"/>
    <w:uiPriority w:val="99"/>
    <w:semiHidden/>
    <w:rsid w:val="00637CD9"/>
  </w:style>
  <w:style w:type="character" w:customStyle="1" w:styleId="TextocomentarioCar1">
    <w:name w:val="Texto comentario Car1"/>
    <w:link w:val="Textocomentario"/>
    <w:uiPriority w:val="99"/>
    <w:semiHidden/>
    <w:rsid w:val="00F46D3D"/>
    <w:rPr>
      <w:sz w:val="20"/>
      <w:szCs w:val="20"/>
      <w:lang w:val="es-ES_tradnl" w:eastAsia="zh-CN"/>
    </w:rPr>
  </w:style>
  <w:style w:type="paragraph" w:styleId="Asuntodelcomentario">
    <w:name w:val="annotation subject"/>
    <w:basedOn w:val="Textocomentario3"/>
    <w:next w:val="Textocomentario3"/>
    <w:link w:val="AsuntodelcomentarioCar1"/>
    <w:uiPriority w:val="99"/>
    <w:rsid w:val="008878BB"/>
    <w:rPr>
      <w:b/>
      <w:bCs/>
      <w:sz w:val="20"/>
      <w:szCs w:val="20"/>
    </w:rPr>
  </w:style>
  <w:style w:type="character" w:customStyle="1" w:styleId="AsuntodelcomentarioCar1">
    <w:name w:val="Asunto del comentario Car1"/>
    <w:link w:val="Asuntodelcomentario"/>
    <w:uiPriority w:val="99"/>
    <w:semiHidden/>
    <w:rsid w:val="00F46D3D"/>
    <w:rPr>
      <w:b/>
      <w:bCs/>
      <w:sz w:val="20"/>
      <w:szCs w:val="20"/>
      <w:lang w:val="es-ES_tradnl" w:eastAsia="zh-CN"/>
    </w:rPr>
  </w:style>
  <w:style w:type="character" w:styleId="Refdecomentario">
    <w:name w:val="annotation reference"/>
    <w:basedOn w:val="Fuentedeprrafopredeter"/>
    <w:uiPriority w:val="99"/>
    <w:semiHidden/>
    <w:unhideWhenUsed/>
    <w:rsid w:val="00746EAA"/>
    <w:rPr>
      <w:sz w:val="18"/>
      <w:szCs w:val="18"/>
    </w:rPr>
  </w:style>
  <w:style w:type="paragraph" w:styleId="Prrafodelista">
    <w:name w:val="List Paragraph"/>
    <w:basedOn w:val="Normal"/>
    <w:uiPriority w:val="72"/>
    <w:qFormat/>
    <w:rsid w:val="001758AD"/>
    <w:pPr>
      <w:ind w:left="720"/>
      <w:contextualSpacing/>
    </w:pPr>
  </w:style>
  <w:style w:type="paragraph" w:styleId="Revisin">
    <w:name w:val="Revision"/>
    <w:hidden/>
    <w:uiPriority w:val="71"/>
    <w:rsid w:val="00285CDB"/>
    <w:rPr>
      <w:lang w:val="es-ES_tradnl" w:eastAsia="zh-CN"/>
    </w:rPr>
  </w:style>
  <w:style w:type="character" w:customStyle="1" w:styleId="Mencinsinresolver1">
    <w:name w:val="Mención sin resolver1"/>
    <w:basedOn w:val="Fuentedeprrafopredeter"/>
    <w:uiPriority w:val="99"/>
    <w:semiHidden/>
    <w:unhideWhenUsed/>
    <w:rsid w:val="00536C6E"/>
    <w:rPr>
      <w:color w:val="605E5C"/>
      <w:shd w:val="clear" w:color="auto" w:fill="E1DFDD"/>
    </w:rPr>
  </w:style>
  <w:style w:type="character" w:styleId="Hipervnculovisitado">
    <w:name w:val="FollowedHyperlink"/>
    <w:basedOn w:val="Fuentedeprrafopredeter"/>
    <w:uiPriority w:val="99"/>
    <w:semiHidden/>
    <w:unhideWhenUsed/>
    <w:rsid w:val="00536C6E"/>
    <w:rPr>
      <w:color w:val="800080" w:themeColor="followedHyperlink"/>
      <w:u w:val="single"/>
    </w:rPr>
  </w:style>
  <w:style w:type="table" w:customStyle="1" w:styleId="TableNormal1">
    <w:name w:val="Table Normal1"/>
    <w:uiPriority w:val="2"/>
    <w:semiHidden/>
    <w:unhideWhenUsed/>
    <w:qFormat/>
    <w:rsid w:val="008D6F7A"/>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D6F7A"/>
    <w:pPr>
      <w:widowControl w:val="0"/>
      <w:autoSpaceDE w:val="0"/>
      <w:autoSpaceDN w:val="0"/>
    </w:pPr>
    <w:rPr>
      <w:rFonts w:ascii="Arial" w:eastAsia="Arial" w:hAnsi="Arial" w:cs="Arial"/>
      <w:sz w:val="22"/>
      <w:szCs w:val="22"/>
      <w:lang w:val="es-ES" w:eastAsia="en-US"/>
    </w:rPr>
  </w:style>
  <w:style w:type="character" w:styleId="Textodelmarcadordeposicin">
    <w:name w:val="Placeholder Text"/>
    <w:basedOn w:val="Fuentedeprrafopredeter"/>
    <w:uiPriority w:val="67"/>
    <w:rsid w:val="000C6F6D"/>
    <w:rPr>
      <w:color w:val="808080"/>
    </w:rPr>
  </w:style>
  <w:style w:type="table" w:styleId="Tablaconcuadrcula">
    <w:name w:val="Table Grid"/>
    <w:basedOn w:val="Tablanormal"/>
    <w:locked/>
    <w:rsid w:val="00B34B93"/>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32738">
      <w:bodyDiv w:val="1"/>
      <w:marLeft w:val="0"/>
      <w:marRight w:val="0"/>
      <w:marTop w:val="0"/>
      <w:marBottom w:val="0"/>
      <w:divBdr>
        <w:top w:val="none" w:sz="0" w:space="0" w:color="auto"/>
        <w:left w:val="none" w:sz="0" w:space="0" w:color="auto"/>
        <w:bottom w:val="none" w:sz="0" w:space="0" w:color="auto"/>
        <w:right w:val="none" w:sz="0" w:space="0" w:color="auto"/>
      </w:divBdr>
    </w:div>
    <w:div w:id="624577349">
      <w:bodyDiv w:val="1"/>
      <w:marLeft w:val="0"/>
      <w:marRight w:val="0"/>
      <w:marTop w:val="0"/>
      <w:marBottom w:val="0"/>
      <w:divBdr>
        <w:top w:val="none" w:sz="0" w:space="0" w:color="auto"/>
        <w:left w:val="none" w:sz="0" w:space="0" w:color="auto"/>
        <w:bottom w:val="none" w:sz="0" w:space="0" w:color="auto"/>
        <w:right w:val="none" w:sz="0" w:space="0" w:color="auto"/>
      </w:divBdr>
      <w:divsChild>
        <w:div w:id="1348948191">
          <w:marLeft w:val="0"/>
          <w:marRight w:val="0"/>
          <w:marTop w:val="0"/>
          <w:marBottom w:val="0"/>
          <w:divBdr>
            <w:top w:val="none" w:sz="0" w:space="0" w:color="auto"/>
            <w:left w:val="none" w:sz="0" w:space="0" w:color="auto"/>
            <w:bottom w:val="none" w:sz="0" w:space="0" w:color="auto"/>
            <w:right w:val="none" w:sz="0" w:space="0" w:color="auto"/>
          </w:divBdr>
          <w:divsChild>
            <w:div w:id="2017148280">
              <w:marLeft w:val="0"/>
              <w:marRight w:val="0"/>
              <w:marTop w:val="0"/>
              <w:marBottom w:val="0"/>
              <w:divBdr>
                <w:top w:val="none" w:sz="0" w:space="0" w:color="auto"/>
                <w:left w:val="none" w:sz="0" w:space="0" w:color="auto"/>
                <w:bottom w:val="none" w:sz="0" w:space="0" w:color="auto"/>
                <w:right w:val="none" w:sz="0" w:space="0" w:color="auto"/>
              </w:divBdr>
              <w:divsChild>
                <w:div w:id="796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4403">
      <w:bodyDiv w:val="1"/>
      <w:marLeft w:val="0"/>
      <w:marRight w:val="0"/>
      <w:marTop w:val="0"/>
      <w:marBottom w:val="0"/>
      <w:divBdr>
        <w:top w:val="none" w:sz="0" w:space="0" w:color="auto"/>
        <w:left w:val="none" w:sz="0" w:space="0" w:color="auto"/>
        <w:bottom w:val="none" w:sz="0" w:space="0" w:color="auto"/>
        <w:right w:val="none" w:sz="0" w:space="0" w:color="auto"/>
      </w:divBdr>
      <w:divsChild>
        <w:div w:id="735398366">
          <w:marLeft w:val="0"/>
          <w:marRight w:val="0"/>
          <w:marTop w:val="0"/>
          <w:marBottom w:val="0"/>
          <w:divBdr>
            <w:top w:val="none" w:sz="0" w:space="0" w:color="auto"/>
            <w:left w:val="none" w:sz="0" w:space="0" w:color="auto"/>
            <w:bottom w:val="none" w:sz="0" w:space="0" w:color="auto"/>
            <w:right w:val="none" w:sz="0" w:space="0" w:color="auto"/>
          </w:divBdr>
          <w:divsChild>
            <w:div w:id="975600266">
              <w:marLeft w:val="0"/>
              <w:marRight w:val="0"/>
              <w:marTop w:val="0"/>
              <w:marBottom w:val="0"/>
              <w:divBdr>
                <w:top w:val="none" w:sz="0" w:space="0" w:color="auto"/>
                <w:left w:val="none" w:sz="0" w:space="0" w:color="auto"/>
                <w:bottom w:val="none" w:sz="0" w:space="0" w:color="auto"/>
                <w:right w:val="none" w:sz="0" w:space="0" w:color="auto"/>
              </w:divBdr>
              <w:divsChild>
                <w:div w:id="1079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0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ntalp%C3%ADa_de_disoluci%C3%B3n" TargetMode="Externa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s://www.lifeder.com/ley-de-h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sicoquimica56.blogspot.com/2012/04/termoquimica-i-entalpia-de.html" TargetMode="Externa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rge\inorg\Serie9.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agua</a:t>
            </a:r>
            <a:r>
              <a:rPr lang="es-ES" baseline="0"/>
              <a:t>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Hoja1!$A$2:$A$19</c:f>
              <c:numCache>
                <c:formatCode>General</c:formatCode>
                <c:ptCount val="18"/>
                <c:pt idx="0">
                  <c:v>30</c:v>
                </c:pt>
                <c:pt idx="1">
                  <c:v>60</c:v>
                </c:pt>
                <c:pt idx="2">
                  <c:v>90</c:v>
                </c:pt>
                <c:pt idx="3">
                  <c:v>120</c:v>
                </c:pt>
                <c:pt idx="4">
                  <c:v>150</c:v>
                </c:pt>
                <c:pt idx="5">
                  <c:v>180</c:v>
                </c:pt>
                <c:pt idx="6">
                  <c:v>210</c:v>
                </c:pt>
                <c:pt idx="7">
                  <c:v>240</c:v>
                </c:pt>
                <c:pt idx="8">
                  <c:v>270</c:v>
                </c:pt>
                <c:pt idx="9">
                  <c:v>300</c:v>
                </c:pt>
                <c:pt idx="10">
                  <c:v>330</c:v>
                </c:pt>
                <c:pt idx="11">
                  <c:v>360</c:v>
                </c:pt>
                <c:pt idx="12">
                  <c:v>390</c:v>
                </c:pt>
                <c:pt idx="13">
                  <c:v>420</c:v>
                </c:pt>
                <c:pt idx="14">
                  <c:v>450</c:v>
                </c:pt>
                <c:pt idx="15">
                  <c:v>480</c:v>
                </c:pt>
                <c:pt idx="16">
                  <c:v>510</c:v>
                </c:pt>
                <c:pt idx="17">
                  <c:v>540</c:v>
                </c:pt>
              </c:numCache>
            </c:numRef>
          </c:xVal>
          <c:yVal>
            <c:numRef>
              <c:f>Hoja1!$B$2:$B$19</c:f>
              <c:numCache>
                <c:formatCode>General</c:formatCode>
                <c:ptCount val="18"/>
                <c:pt idx="0">
                  <c:v>46</c:v>
                </c:pt>
                <c:pt idx="1">
                  <c:v>46</c:v>
                </c:pt>
                <c:pt idx="2">
                  <c:v>45.9</c:v>
                </c:pt>
                <c:pt idx="3">
                  <c:v>45.9</c:v>
                </c:pt>
                <c:pt idx="4">
                  <c:v>45.8</c:v>
                </c:pt>
                <c:pt idx="5">
                  <c:v>45.8</c:v>
                </c:pt>
                <c:pt idx="6">
                  <c:v>45.2</c:v>
                </c:pt>
                <c:pt idx="7">
                  <c:v>45.1</c:v>
                </c:pt>
                <c:pt idx="8">
                  <c:v>45</c:v>
                </c:pt>
                <c:pt idx="9">
                  <c:v>45</c:v>
                </c:pt>
                <c:pt idx="10">
                  <c:v>34.700000000000003</c:v>
                </c:pt>
                <c:pt idx="11">
                  <c:v>34.700000000000003</c:v>
                </c:pt>
                <c:pt idx="12">
                  <c:v>34.700000000000003</c:v>
                </c:pt>
                <c:pt idx="13">
                  <c:v>34.700000000000003</c:v>
                </c:pt>
                <c:pt idx="14">
                  <c:v>34.700000000000003</c:v>
                </c:pt>
                <c:pt idx="15">
                  <c:v>34.700000000000003</c:v>
                </c:pt>
                <c:pt idx="16">
                  <c:v>34.700000000000003</c:v>
                </c:pt>
                <c:pt idx="17">
                  <c:v>34.700000000000003</c:v>
                </c:pt>
              </c:numCache>
            </c:numRef>
          </c:yVal>
          <c:smooth val="0"/>
          <c:extLst>
            <c:ext xmlns:c16="http://schemas.microsoft.com/office/drawing/2014/chart" uri="{C3380CC4-5D6E-409C-BE32-E72D297353CC}">
              <c16:uniqueId val="{00000001-F614-40DE-8502-0C31E3FAFB8D}"/>
            </c:ext>
          </c:extLst>
        </c:ser>
        <c:dLbls>
          <c:showLegendKey val="0"/>
          <c:showVal val="0"/>
          <c:showCatName val="0"/>
          <c:showSerName val="0"/>
          <c:showPercent val="0"/>
          <c:showBubbleSize val="0"/>
        </c:dLbls>
        <c:axId val="319588064"/>
        <c:axId val="305938240"/>
      </c:scatterChart>
      <c:valAx>
        <c:axId val="319588064"/>
        <c:scaling>
          <c:orientation val="minMax"/>
          <c:max val="5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t>
                </a:r>
                <a:r>
                  <a:rPr lang="es-ES" baseline="0"/>
                  <a:t> [s]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5938240"/>
        <c:crosses val="autoZero"/>
        <c:crossBetween val="midCat"/>
      </c:valAx>
      <c:valAx>
        <c:axId val="305938240"/>
        <c:scaling>
          <c:orientation val="minMax"/>
          <c:max val="47"/>
          <c:min val="3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 ºC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9588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baseline="0"/>
              <a:t>extrapolacion exp. 1 agua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381714785651793E-2"/>
          <c:y val="0.16245370370370371"/>
          <c:w val="0.86496062992125988"/>
          <c:h val="0.7208876494604841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2343613298337707E-2"/>
                  <c:y val="-0.574249052201808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Hoja1!$A$2:$A$11</c:f>
              <c:numCache>
                <c:formatCode>General</c:formatCode>
                <c:ptCount val="10"/>
                <c:pt idx="0">
                  <c:v>30</c:v>
                </c:pt>
                <c:pt idx="1">
                  <c:v>60</c:v>
                </c:pt>
                <c:pt idx="2">
                  <c:v>90</c:v>
                </c:pt>
                <c:pt idx="3">
                  <c:v>120</c:v>
                </c:pt>
                <c:pt idx="4">
                  <c:v>150</c:v>
                </c:pt>
                <c:pt idx="5">
                  <c:v>180</c:v>
                </c:pt>
                <c:pt idx="6">
                  <c:v>210</c:v>
                </c:pt>
                <c:pt idx="7">
                  <c:v>240</c:v>
                </c:pt>
                <c:pt idx="8">
                  <c:v>270</c:v>
                </c:pt>
                <c:pt idx="9">
                  <c:v>300</c:v>
                </c:pt>
              </c:numCache>
            </c:numRef>
          </c:xVal>
          <c:yVal>
            <c:numRef>
              <c:f>Hoja1!$B$2:$B$11</c:f>
              <c:numCache>
                <c:formatCode>General</c:formatCode>
                <c:ptCount val="10"/>
                <c:pt idx="0">
                  <c:v>46</c:v>
                </c:pt>
                <c:pt idx="1">
                  <c:v>46</c:v>
                </c:pt>
                <c:pt idx="2">
                  <c:v>45.9</c:v>
                </c:pt>
                <c:pt idx="3">
                  <c:v>45.9</c:v>
                </c:pt>
                <c:pt idx="4">
                  <c:v>45.8</c:v>
                </c:pt>
                <c:pt idx="5">
                  <c:v>45.8</c:v>
                </c:pt>
                <c:pt idx="6">
                  <c:v>45.2</c:v>
                </c:pt>
                <c:pt idx="7">
                  <c:v>45.1</c:v>
                </c:pt>
                <c:pt idx="8">
                  <c:v>45</c:v>
                </c:pt>
                <c:pt idx="9">
                  <c:v>45</c:v>
                </c:pt>
              </c:numCache>
            </c:numRef>
          </c:yVal>
          <c:smooth val="0"/>
          <c:extLst>
            <c:ext xmlns:c16="http://schemas.microsoft.com/office/drawing/2014/chart" uri="{C3380CC4-5D6E-409C-BE32-E72D297353CC}">
              <c16:uniqueId val="{00000002-8885-488E-9E1B-F4907CC78CAA}"/>
            </c:ext>
          </c:extLst>
        </c:ser>
        <c:dLbls>
          <c:showLegendKey val="0"/>
          <c:showVal val="0"/>
          <c:showCatName val="0"/>
          <c:showSerName val="0"/>
          <c:showPercent val="0"/>
          <c:showBubbleSize val="0"/>
        </c:dLbls>
        <c:axId val="1131191663"/>
        <c:axId val="1262729231"/>
      </c:scatterChart>
      <c:valAx>
        <c:axId val="1131191663"/>
        <c:scaling>
          <c:orientation val="minMax"/>
          <c:max val="3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2729231"/>
        <c:crosses val="autoZero"/>
        <c:crossBetween val="midCat"/>
      </c:valAx>
      <c:valAx>
        <c:axId val="1262729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t>
                </a:r>
                <a:r>
                  <a:rPr lang="es-AR" baseline="0"/>
                  <a:t> °C</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311916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medicion</a:t>
            </a:r>
            <a:r>
              <a:rPr lang="es-AR" baseline="0"/>
              <a:t> 2 agua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Hoja1!$D$2:$D$19</c:f>
              <c:numCache>
                <c:formatCode>General</c:formatCode>
                <c:ptCount val="18"/>
                <c:pt idx="0">
                  <c:v>30</c:v>
                </c:pt>
                <c:pt idx="1">
                  <c:v>60</c:v>
                </c:pt>
                <c:pt idx="2">
                  <c:v>90</c:v>
                </c:pt>
                <c:pt idx="3">
                  <c:v>120</c:v>
                </c:pt>
                <c:pt idx="4">
                  <c:v>150</c:v>
                </c:pt>
                <c:pt idx="5">
                  <c:v>180</c:v>
                </c:pt>
                <c:pt idx="6">
                  <c:v>210</c:v>
                </c:pt>
                <c:pt idx="7">
                  <c:v>240</c:v>
                </c:pt>
                <c:pt idx="8">
                  <c:v>270</c:v>
                </c:pt>
                <c:pt idx="9">
                  <c:v>300</c:v>
                </c:pt>
                <c:pt idx="10">
                  <c:v>330</c:v>
                </c:pt>
                <c:pt idx="11">
                  <c:v>360</c:v>
                </c:pt>
                <c:pt idx="12">
                  <c:v>390</c:v>
                </c:pt>
                <c:pt idx="13">
                  <c:v>420</c:v>
                </c:pt>
                <c:pt idx="14">
                  <c:v>450</c:v>
                </c:pt>
                <c:pt idx="15">
                  <c:v>480</c:v>
                </c:pt>
                <c:pt idx="16">
                  <c:v>510</c:v>
                </c:pt>
                <c:pt idx="17">
                  <c:v>540</c:v>
                </c:pt>
              </c:numCache>
            </c:numRef>
          </c:xVal>
          <c:yVal>
            <c:numRef>
              <c:f>Hoja1!$E$2:$E$19</c:f>
              <c:numCache>
                <c:formatCode>General</c:formatCode>
                <c:ptCount val="18"/>
                <c:pt idx="0">
                  <c:v>48.5</c:v>
                </c:pt>
                <c:pt idx="1">
                  <c:v>48.2</c:v>
                </c:pt>
                <c:pt idx="2">
                  <c:v>48</c:v>
                </c:pt>
                <c:pt idx="3">
                  <c:v>47.9</c:v>
                </c:pt>
                <c:pt idx="4">
                  <c:v>47.6</c:v>
                </c:pt>
                <c:pt idx="5">
                  <c:v>47.6</c:v>
                </c:pt>
                <c:pt idx="6">
                  <c:v>47.5</c:v>
                </c:pt>
                <c:pt idx="7">
                  <c:v>47.4</c:v>
                </c:pt>
                <c:pt idx="8">
                  <c:v>47.3</c:v>
                </c:pt>
                <c:pt idx="9">
                  <c:v>47.2</c:v>
                </c:pt>
                <c:pt idx="10">
                  <c:v>47.1</c:v>
                </c:pt>
                <c:pt idx="11">
                  <c:v>36</c:v>
                </c:pt>
                <c:pt idx="12">
                  <c:v>36</c:v>
                </c:pt>
                <c:pt idx="13">
                  <c:v>36</c:v>
                </c:pt>
                <c:pt idx="14">
                  <c:v>36</c:v>
                </c:pt>
                <c:pt idx="15">
                  <c:v>36</c:v>
                </c:pt>
                <c:pt idx="16">
                  <c:v>36</c:v>
                </c:pt>
                <c:pt idx="17">
                  <c:v>35.9</c:v>
                </c:pt>
              </c:numCache>
            </c:numRef>
          </c:yVal>
          <c:smooth val="0"/>
          <c:extLst>
            <c:ext xmlns:c16="http://schemas.microsoft.com/office/drawing/2014/chart" uri="{C3380CC4-5D6E-409C-BE32-E72D297353CC}">
              <c16:uniqueId val="{00000000-6E29-44C3-A8E2-F32C17483CAE}"/>
            </c:ext>
          </c:extLst>
        </c:ser>
        <c:dLbls>
          <c:showLegendKey val="0"/>
          <c:showVal val="0"/>
          <c:showCatName val="0"/>
          <c:showSerName val="0"/>
          <c:showPercent val="0"/>
          <c:showBubbleSize val="0"/>
        </c:dLbls>
        <c:axId val="844291583"/>
        <c:axId val="844541327"/>
      </c:scatterChart>
      <c:valAx>
        <c:axId val="844291583"/>
        <c:scaling>
          <c:orientation val="minMax"/>
          <c:max val="5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t>
                </a:r>
                <a:r>
                  <a:rPr lang="es-AR" baseline="0"/>
                  <a:t> [s]</a:t>
                </a:r>
              </a:p>
            </c:rich>
          </c:tx>
          <c:layout>
            <c:manualLayout>
              <c:xMode val="edge"/>
              <c:yMode val="edge"/>
              <c:x val="0.43004155730533683"/>
              <c:y val="0.874050743657042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4541327"/>
        <c:crosses val="autoZero"/>
        <c:crossBetween val="midCat"/>
      </c:valAx>
      <c:valAx>
        <c:axId val="844541327"/>
        <c:scaling>
          <c:orientation val="minMax"/>
          <c:max val="49"/>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t>
                </a:r>
                <a:r>
                  <a:rPr lang="es-AR" baseline="0"/>
                  <a:t> /°C</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442915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b="0" i="0" baseline="0">
                <a:effectLst/>
              </a:rPr>
              <a:t>extrapolacion exp. 2 agua </a:t>
            </a:r>
            <a:endParaRPr lang="es-AR">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6532082425866978E-2"/>
                  <c:y val="-0.465137369249765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Hoja1!$D$2:$D$12</c:f>
              <c:numCache>
                <c:formatCode>General</c:formatCode>
                <c:ptCount val="11"/>
                <c:pt idx="0">
                  <c:v>30</c:v>
                </c:pt>
                <c:pt idx="1">
                  <c:v>60</c:v>
                </c:pt>
                <c:pt idx="2">
                  <c:v>90</c:v>
                </c:pt>
                <c:pt idx="3">
                  <c:v>120</c:v>
                </c:pt>
                <c:pt idx="4">
                  <c:v>150</c:v>
                </c:pt>
                <c:pt idx="5">
                  <c:v>180</c:v>
                </c:pt>
                <c:pt idx="6">
                  <c:v>210</c:v>
                </c:pt>
                <c:pt idx="7">
                  <c:v>240</c:v>
                </c:pt>
                <c:pt idx="8">
                  <c:v>270</c:v>
                </c:pt>
                <c:pt idx="9">
                  <c:v>300</c:v>
                </c:pt>
                <c:pt idx="10">
                  <c:v>330</c:v>
                </c:pt>
              </c:numCache>
            </c:numRef>
          </c:xVal>
          <c:yVal>
            <c:numRef>
              <c:f>Hoja1!$E$2:$E$12</c:f>
              <c:numCache>
                <c:formatCode>General</c:formatCode>
                <c:ptCount val="11"/>
                <c:pt idx="0">
                  <c:v>48.5</c:v>
                </c:pt>
                <c:pt idx="1">
                  <c:v>48.2</c:v>
                </c:pt>
                <c:pt idx="2">
                  <c:v>48</c:v>
                </c:pt>
                <c:pt idx="3">
                  <c:v>47.9</c:v>
                </c:pt>
                <c:pt idx="4">
                  <c:v>47.6</c:v>
                </c:pt>
                <c:pt idx="5">
                  <c:v>47.6</c:v>
                </c:pt>
                <c:pt idx="6">
                  <c:v>47.5</c:v>
                </c:pt>
                <c:pt idx="7">
                  <c:v>47.4</c:v>
                </c:pt>
                <c:pt idx="8">
                  <c:v>47.3</c:v>
                </c:pt>
                <c:pt idx="9">
                  <c:v>47.2</c:v>
                </c:pt>
                <c:pt idx="10">
                  <c:v>47.1</c:v>
                </c:pt>
              </c:numCache>
            </c:numRef>
          </c:yVal>
          <c:smooth val="0"/>
          <c:extLst>
            <c:ext xmlns:c16="http://schemas.microsoft.com/office/drawing/2014/chart" uri="{C3380CC4-5D6E-409C-BE32-E72D297353CC}">
              <c16:uniqueId val="{00000002-24C2-4C4C-9A75-E15A87BEEAD0}"/>
            </c:ext>
          </c:extLst>
        </c:ser>
        <c:dLbls>
          <c:showLegendKey val="0"/>
          <c:showVal val="0"/>
          <c:showCatName val="0"/>
          <c:showSerName val="0"/>
          <c:showPercent val="0"/>
          <c:showBubbleSize val="0"/>
        </c:dLbls>
        <c:axId val="1262649727"/>
        <c:axId val="1271412863"/>
      </c:scatterChart>
      <c:valAx>
        <c:axId val="1262649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1412863"/>
        <c:crosses val="autoZero"/>
        <c:crossBetween val="midCat"/>
      </c:valAx>
      <c:valAx>
        <c:axId val="127141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t>
                </a:r>
                <a:r>
                  <a:rPr lang="es-AR" baseline="0"/>
                  <a:t> °C</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626497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5B916-1FF4-42A7-B440-D980E794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Serie9.dot</Template>
  <TotalTime>0</TotalTime>
  <Pages>5</Pages>
  <Words>766</Words>
  <Characters>4218</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Serie 8                                                      Serie 4</vt:lpstr>
      <vt:lpstr>Serie 8                                                      Serie 4</vt:lpstr>
    </vt:vector>
  </TitlesOfParts>
  <Company>Grizli777</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Serie 8                                                      Serie 4</dc:title>
  <dc:creator>gustavo</dc:creator>
  <cp:lastModifiedBy>Demian Exequiel Séspere</cp:lastModifiedBy>
  <cp:revision>2</cp:revision>
  <cp:lastPrinted>2022-09-22T11:34:00Z</cp:lastPrinted>
  <dcterms:created xsi:type="dcterms:W3CDTF">2024-06-03T21:22:00Z</dcterms:created>
  <dcterms:modified xsi:type="dcterms:W3CDTF">2024-06-03T21:22:00Z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http://www.zotero.org/styles/american-institute-of-physics</vt:lpwstr>
  </property>
  <property fmtid="{D5CDD505-2E9C-101B-9397-08002B2CF9AE}" pid="3" name="Mendeley Recent Style Name 0_1">
    <vt:lpwstr>American Institute of Physics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http://www.zotero.org/styles/angewandte-chemie</vt:lpwstr>
  </property>
  <property fmtid="{D5CDD505-2E9C-101B-9397-08002B2CF9AE}" pid="9" name="Mendeley Recent Style Name 3_1">
    <vt:lpwstr>Angewandte Chemie International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http://www.zotero.org/styles/royal-society-of-chemistry</vt:lpwstr>
  </property>
  <property fmtid="{D5CDD505-2E9C-101B-9397-08002B2CF9AE}" pid="21" name="Mendeley Recent Style Name 9_1">
    <vt:lpwstr>Royal Society of Chemistry</vt:lpwstr>
  </property>
</Properties>
</file>